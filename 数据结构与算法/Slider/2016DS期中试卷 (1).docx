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6869EA" w14:textId="77777777" w:rsidR="005D1B0F" w:rsidRDefault="005D1B0F" w:rsidP="00107816">
      <w:pPr>
        <w:rPr>
          <w:sz w:val="44"/>
        </w:rPr>
      </w:pPr>
    </w:p>
    <w:p w14:paraId="03B3FFE4" w14:textId="63466766" w:rsidR="0088337C" w:rsidRPr="007E38B1" w:rsidRDefault="008173F4" w:rsidP="0088337C">
      <w:pPr>
        <w:jc w:val="center"/>
        <w:rPr>
          <w:sz w:val="28"/>
        </w:rPr>
      </w:pPr>
      <w:r>
        <w:rPr>
          <w:noProof/>
          <w:sz w:val="44"/>
        </w:rPr>
        <mc:AlternateContent>
          <mc:Choice Requires="wps">
            <w:drawing>
              <wp:anchor distT="0" distB="0" distL="114300" distR="114300" simplePos="0" relativeHeight="251657728" behindDoc="0" locked="0" layoutInCell="1" allowOverlap="1" wp14:anchorId="74020C2F" wp14:editId="6A1FDBF6">
                <wp:simplePos x="0" y="0"/>
                <wp:positionH relativeFrom="column">
                  <wp:posOffset>-457200</wp:posOffset>
                </wp:positionH>
                <wp:positionV relativeFrom="paragraph">
                  <wp:posOffset>0</wp:posOffset>
                </wp:positionV>
                <wp:extent cx="0" cy="7528560"/>
                <wp:effectExtent l="9525" t="9525" r="9525" b="1524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8560"/>
                        </a:xfrm>
                        <a:prstGeom prst="line">
                          <a:avLst/>
                        </a:prstGeom>
                        <a:noFill/>
                        <a:ln w="1587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5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" strokeweight="1.25pt">
                <v:stroke dashstyle="1 1" endcap="round"/>
              </v:line>
            </w:pict>
          </mc:Fallback>
        </mc:AlternateContent>
      </w:r>
      <w:r w:rsidR="0088337C" w:rsidRPr="007E38B1">
        <w:rPr>
          <w:sz w:val="44"/>
        </w:rPr>
        <w:t>北京大学信息科学技术学院考试试卷</w:t>
      </w:r>
    </w:p>
    <w:p w14:paraId="2B6C850D" w14:textId="77777777" w:rsidR="0088337C" w:rsidRPr="007E38B1" w:rsidRDefault="0088337C" w:rsidP="005D1B0F">
      <w:pPr>
        <w:ind w:leftChars="-171" w:left="1" w:hangingChars="128" w:hanging="360"/>
        <w:rPr>
          <w:sz w:val="28"/>
          <w:u w:val="single"/>
        </w:rPr>
      </w:pPr>
      <w:r w:rsidRPr="007E38B1">
        <w:rPr>
          <w:b/>
          <w:bCs/>
          <w:sz w:val="28"/>
        </w:rPr>
        <w:t>考试科目：</w:t>
      </w:r>
      <w:r w:rsidRPr="00A157E0">
        <w:rPr>
          <w:sz w:val="28"/>
          <w:u w:val="single"/>
        </w:rPr>
        <w:t>数据结构与算法</w:t>
      </w:r>
      <w:r w:rsidRPr="00A157E0">
        <w:rPr>
          <w:sz w:val="28"/>
          <w:u w:val="single"/>
        </w:rPr>
        <w:t>A</w:t>
      </w:r>
      <w:r w:rsidRPr="00A157E0">
        <w:rPr>
          <w:b/>
          <w:bCs/>
          <w:sz w:val="28"/>
        </w:rPr>
        <w:t xml:space="preserve"> </w:t>
      </w:r>
      <w:r w:rsidR="00490372" w:rsidRPr="00A157E0">
        <w:rPr>
          <w:rFonts w:hint="eastAsia"/>
          <w:b/>
          <w:bCs/>
          <w:sz w:val="28"/>
        </w:rPr>
        <w:t xml:space="preserve"> </w:t>
      </w:r>
      <w:r w:rsidR="00490372">
        <w:rPr>
          <w:rFonts w:hint="eastAsia"/>
          <w:b/>
          <w:bCs/>
          <w:sz w:val="24"/>
        </w:rPr>
        <w:t xml:space="preserve"> </w:t>
      </w:r>
      <w:r w:rsidRPr="007E38B1">
        <w:rPr>
          <w:b/>
          <w:bCs/>
          <w:sz w:val="28"/>
        </w:rPr>
        <w:t>姓名：</w:t>
      </w:r>
      <w:r w:rsidRPr="007E38B1">
        <w:rPr>
          <w:sz w:val="28"/>
          <w:u w:val="single"/>
        </w:rPr>
        <w:t xml:space="preserve">        </w:t>
      </w:r>
      <w:r w:rsidR="00490372">
        <w:rPr>
          <w:rFonts w:hint="eastAsia"/>
          <w:sz w:val="28"/>
          <w:u w:val="single"/>
        </w:rPr>
        <w:t xml:space="preserve"> </w:t>
      </w:r>
      <w:r w:rsidR="00490372">
        <w:rPr>
          <w:rFonts w:hint="eastAsia"/>
          <w:sz w:val="28"/>
        </w:rPr>
        <w:t xml:space="preserve"> </w:t>
      </w:r>
      <w:r w:rsidRPr="007E38B1">
        <w:rPr>
          <w:b/>
          <w:bCs/>
          <w:sz w:val="28"/>
        </w:rPr>
        <w:t>学号：</w:t>
      </w:r>
      <w:r w:rsidR="00490372" w:rsidRPr="007E38B1">
        <w:rPr>
          <w:color w:val="000000"/>
          <w:sz w:val="28"/>
          <w:szCs w:val="28"/>
          <w:u w:val="single"/>
        </w:rPr>
        <w:t xml:space="preserve">           </w:t>
      </w:r>
      <w:r w:rsidR="00490372">
        <w:rPr>
          <w:rFonts w:hint="eastAsia"/>
          <w:color w:val="000000"/>
          <w:sz w:val="28"/>
          <w:szCs w:val="28"/>
          <w:u w:val="single"/>
        </w:rPr>
        <w:t xml:space="preserve"> </w:t>
      </w:r>
    </w:p>
    <w:p w14:paraId="7D39188A" w14:textId="77777777" w:rsidR="0088337C" w:rsidRPr="007E38B1" w:rsidRDefault="0088337C" w:rsidP="005D1B0F">
      <w:pPr>
        <w:ind w:leftChars="-171" w:left="1" w:hangingChars="128" w:hanging="360"/>
        <w:rPr>
          <w:color w:val="000000"/>
          <w:sz w:val="28"/>
          <w:szCs w:val="28"/>
          <w:u w:val="single"/>
        </w:rPr>
      </w:pPr>
      <w:r w:rsidRPr="007E38B1">
        <w:rPr>
          <w:b/>
          <w:sz w:val="28"/>
        </w:rPr>
        <w:t>考试时间：</w:t>
      </w:r>
      <w:r w:rsidRPr="001E0F90">
        <w:rPr>
          <w:sz w:val="28"/>
          <w:u w:val="single"/>
        </w:rPr>
        <w:t>201</w:t>
      </w:r>
      <w:r w:rsidR="007C0BDC">
        <w:rPr>
          <w:rFonts w:hint="eastAsia"/>
          <w:sz w:val="28"/>
          <w:u w:val="single"/>
        </w:rPr>
        <w:t>6</w:t>
      </w:r>
      <w:r w:rsidRPr="007E38B1">
        <w:rPr>
          <w:b/>
          <w:sz w:val="28"/>
        </w:rPr>
        <w:t>年</w:t>
      </w:r>
      <w:r w:rsidRPr="007E38B1">
        <w:rPr>
          <w:sz w:val="28"/>
          <w:u w:val="single"/>
        </w:rPr>
        <w:t xml:space="preserve"> 1</w:t>
      </w:r>
      <w:r>
        <w:rPr>
          <w:rFonts w:hint="eastAsia"/>
          <w:sz w:val="28"/>
          <w:u w:val="single"/>
        </w:rPr>
        <w:t>1</w:t>
      </w:r>
      <w:r w:rsidRPr="007E38B1">
        <w:rPr>
          <w:sz w:val="28"/>
        </w:rPr>
        <w:t>月</w:t>
      </w:r>
      <w:r w:rsidRPr="007E38B1">
        <w:rPr>
          <w:sz w:val="28"/>
          <w:u w:val="single"/>
        </w:rPr>
        <w:t xml:space="preserve"> </w:t>
      </w:r>
      <w:r w:rsidR="007C0BDC">
        <w:rPr>
          <w:rFonts w:hint="eastAsia"/>
          <w:sz w:val="28"/>
          <w:u w:val="single"/>
        </w:rPr>
        <w:t>9</w:t>
      </w:r>
      <w:r w:rsidRPr="007E38B1">
        <w:rPr>
          <w:sz w:val="28"/>
        </w:rPr>
        <w:t>日</w:t>
      </w:r>
      <w:r w:rsidRPr="007E38B1">
        <w:rPr>
          <w:sz w:val="28"/>
        </w:rPr>
        <w:t xml:space="preserve">   </w:t>
      </w:r>
      <w:r>
        <w:rPr>
          <w:rFonts w:hint="eastAsia"/>
          <w:sz w:val="28"/>
        </w:rPr>
        <w:t xml:space="preserve">  </w:t>
      </w:r>
      <w:r w:rsidR="00490372">
        <w:rPr>
          <w:rFonts w:hint="eastAsia"/>
          <w:sz w:val="28"/>
        </w:rPr>
        <w:t xml:space="preserve">  </w:t>
      </w:r>
      <w:r>
        <w:rPr>
          <w:rFonts w:hint="eastAsia"/>
          <w:sz w:val="28"/>
        </w:rPr>
        <w:t xml:space="preserve"> </w:t>
      </w:r>
      <w:r w:rsidRPr="007E38B1">
        <w:rPr>
          <w:b/>
          <w:bCs/>
          <w:color w:val="000000"/>
          <w:sz w:val="28"/>
          <w:szCs w:val="28"/>
        </w:rPr>
        <w:t>任课教师</w:t>
      </w:r>
      <w:r w:rsidRPr="007E38B1">
        <w:rPr>
          <w:b/>
          <w:bCs/>
          <w:color w:val="000000"/>
          <w:sz w:val="28"/>
          <w:szCs w:val="28"/>
        </w:rPr>
        <w:t xml:space="preserve">: </w:t>
      </w:r>
      <w:r w:rsidRPr="007E38B1">
        <w:rPr>
          <w:color w:val="000000"/>
          <w:sz w:val="28"/>
          <w:szCs w:val="28"/>
          <w:u w:val="single"/>
        </w:rPr>
        <w:t xml:space="preserve">            </w:t>
      </w:r>
      <w:r w:rsidR="00490372">
        <w:rPr>
          <w:rFonts w:hint="eastAsia"/>
          <w:color w:val="000000"/>
          <w:sz w:val="28"/>
          <w:szCs w:val="28"/>
          <w:u w:val="single"/>
        </w:rPr>
        <w:t xml:space="preserve">  </w:t>
      </w:r>
    </w:p>
    <w:tbl>
      <w:tblPr>
        <w:tblpPr w:leftFromText="180" w:rightFromText="180" w:vertAnchor="text" w:horzAnchor="margin" w:tblpX="-72" w:tblpY="2"/>
        <w:tblW w:w="47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1"/>
        <w:gridCol w:w="1208"/>
        <w:gridCol w:w="1208"/>
        <w:gridCol w:w="1210"/>
        <w:gridCol w:w="1206"/>
        <w:gridCol w:w="1206"/>
        <w:gridCol w:w="1051"/>
      </w:tblGrid>
      <w:tr w:rsidR="0088337C" w:rsidRPr="007E38B1" w14:paraId="352EEFFC" w14:textId="77777777" w:rsidTr="0088337C">
        <w:trPr>
          <w:trHeight w:val="770"/>
        </w:trPr>
        <w:tc>
          <w:tcPr>
            <w:tcW w:w="744" w:type="pct"/>
            <w:vAlign w:val="center"/>
          </w:tcPr>
          <w:p w14:paraId="126F57A7" w14:textId="77777777" w:rsidR="0088337C" w:rsidRPr="007E38B1" w:rsidRDefault="0088337C" w:rsidP="00755AEE">
            <w:pPr>
              <w:jc w:val="center"/>
              <w:rPr>
                <w:sz w:val="28"/>
                <w:szCs w:val="28"/>
              </w:rPr>
            </w:pPr>
            <w:r w:rsidRPr="007E38B1">
              <w:rPr>
                <w:sz w:val="28"/>
                <w:szCs w:val="28"/>
              </w:rPr>
              <w:t>题号</w:t>
            </w:r>
          </w:p>
        </w:tc>
        <w:tc>
          <w:tcPr>
            <w:tcW w:w="725" w:type="pct"/>
            <w:vAlign w:val="center"/>
          </w:tcPr>
          <w:p w14:paraId="54825C56" w14:textId="77777777" w:rsidR="0088337C" w:rsidRPr="007E38B1" w:rsidRDefault="0088337C" w:rsidP="00755AEE">
            <w:pPr>
              <w:jc w:val="center"/>
              <w:rPr>
                <w:sz w:val="28"/>
                <w:szCs w:val="28"/>
              </w:rPr>
            </w:pPr>
            <w:proofErr w:type="gramStart"/>
            <w:r w:rsidRPr="007E38B1">
              <w:rPr>
                <w:sz w:val="28"/>
                <w:szCs w:val="28"/>
              </w:rPr>
              <w:t>一</w:t>
            </w:r>
            <w:proofErr w:type="gramEnd"/>
          </w:p>
        </w:tc>
        <w:tc>
          <w:tcPr>
            <w:tcW w:w="725" w:type="pct"/>
            <w:vAlign w:val="center"/>
          </w:tcPr>
          <w:p w14:paraId="281D31B3" w14:textId="77777777" w:rsidR="0088337C" w:rsidRPr="007E38B1" w:rsidRDefault="0088337C" w:rsidP="00755AEE">
            <w:pPr>
              <w:jc w:val="center"/>
              <w:rPr>
                <w:sz w:val="28"/>
                <w:szCs w:val="28"/>
              </w:rPr>
            </w:pPr>
            <w:r w:rsidRPr="007E38B1">
              <w:rPr>
                <w:sz w:val="28"/>
                <w:szCs w:val="28"/>
              </w:rPr>
              <w:t>二</w:t>
            </w:r>
          </w:p>
        </w:tc>
        <w:tc>
          <w:tcPr>
            <w:tcW w:w="726" w:type="pct"/>
            <w:vAlign w:val="center"/>
          </w:tcPr>
          <w:p w14:paraId="03086D6F" w14:textId="77777777" w:rsidR="0088337C" w:rsidRPr="007E38B1" w:rsidRDefault="0088337C" w:rsidP="00755AEE">
            <w:pPr>
              <w:jc w:val="center"/>
              <w:rPr>
                <w:sz w:val="28"/>
                <w:szCs w:val="28"/>
              </w:rPr>
            </w:pPr>
            <w:r w:rsidRPr="007E38B1">
              <w:rPr>
                <w:sz w:val="28"/>
                <w:szCs w:val="28"/>
              </w:rPr>
              <w:t>三</w:t>
            </w:r>
          </w:p>
        </w:tc>
        <w:tc>
          <w:tcPr>
            <w:tcW w:w="724" w:type="pct"/>
            <w:vAlign w:val="center"/>
          </w:tcPr>
          <w:p w14:paraId="755AE0C9" w14:textId="77777777" w:rsidR="0088337C" w:rsidRPr="007E38B1" w:rsidRDefault="0088337C" w:rsidP="00755AEE">
            <w:pPr>
              <w:spacing w:line="340" w:lineRule="exact"/>
              <w:jc w:val="center"/>
              <w:rPr>
                <w:sz w:val="28"/>
                <w:szCs w:val="28"/>
              </w:rPr>
            </w:pPr>
            <w:r w:rsidRPr="007E38B1">
              <w:rPr>
                <w:sz w:val="28"/>
                <w:szCs w:val="28"/>
              </w:rPr>
              <w:t>四</w:t>
            </w:r>
          </w:p>
        </w:tc>
        <w:tc>
          <w:tcPr>
            <w:tcW w:w="724" w:type="pct"/>
            <w:vAlign w:val="center"/>
          </w:tcPr>
          <w:p w14:paraId="3A6E7855" w14:textId="77777777" w:rsidR="0088337C" w:rsidRPr="007E38B1" w:rsidRDefault="0088337C" w:rsidP="00755AEE">
            <w:pPr>
              <w:spacing w:line="340" w:lineRule="exact"/>
              <w:jc w:val="center"/>
              <w:rPr>
                <w:sz w:val="28"/>
                <w:szCs w:val="28"/>
              </w:rPr>
            </w:pPr>
            <w:r w:rsidRPr="007E38B1">
              <w:rPr>
                <w:sz w:val="28"/>
                <w:szCs w:val="28"/>
              </w:rPr>
              <w:t>五</w:t>
            </w:r>
          </w:p>
        </w:tc>
        <w:tc>
          <w:tcPr>
            <w:tcW w:w="631" w:type="pct"/>
            <w:vAlign w:val="center"/>
          </w:tcPr>
          <w:p w14:paraId="3B0B2248" w14:textId="77777777" w:rsidR="0088337C" w:rsidRPr="007E38B1" w:rsidRDefault="0088337C" w:rsidP="00755AEE">
            <w:pPr>
              <w:jc w:val="center"/>
              <w:rPr>
                <w:sz w:val="28"/>
                <w:szCs w:val="28"/>
              </w:rPr>
            </w:pPr>
            <w:r w:rsidRPr="007E38B1">
              <w:rPr>
                <w:b/>
                <w:bCs/>
                <w:sz w:val="28"/>
                <w:szCs w:val="28"/>
              </w:rPr>
              <w:t>总分</w:t>
            </w:r>
          </w:p>
        </w:tc>
      </w:tr>
      <w:tr w:rsidR="0088337C" w:rsidRPr="007E38B1" w14:paraId="69B2CD99" w14:textId="77777777" w:rsidTr="0088337C">
        <w:trPr>
          <w:trHeight w:val="361"/>
        </w:trPr>
        <w:tc>
          <w:tcPr>
            <w:tcW w:w="744" w:type="pct"/>
            <w:vAlign w:val="center"/>
          </w:tcPr>
          <w:p w14:paraId="64B9697E" w14:textId="77777777" w:rsidR="0088337C" w:rsidRPr="007E38B1" w:rsidRDefault="0088337C" w:rsidP="00755AEE">
            <w:pPr>
              <w:jc w:val="center"/>
              <w:rPr>
                <w:sz w:val="28"/>
                <w:szCs w:val="28"/>
              </w:rPr>
            </w:pPr>
            <w:r w:rsidRPr="007E38B1">
              <w:rPr>
                <w:sz w:val="28"/>
                <w:szCs w:val="28"/>
              </w:rPr>
              <w:t>分数</w:t>
            </w:r>
          </w:p>
        </w:tc>
        <w:tc>
          <w:tcPr>
            <w:tcW w:w="725" w:type="pct"/>
            <w:vAlign w:val="center"/>
          </w:tcPr>
          <w:p w14:paraId="3810E389" w14:textId="77777777" w:rsidR="0088337C" w:rsidRPr="007E38B1" w:rsidRDefault="0088337C" w:rsidP="00755AEE">
            <w:pPr>
              <w:jc w:val="center"/>
              <w:rPr>
                <w:sz w:val="28"/>
                <w:szCs w:val="28"/>
              </w:rPr>
            </w:pPr>
          </w:p>
        </w:tc>
        <w:tc>
          <w:tcPr>
            <w:tcW w:w="725" w:type="pct"/>
            <w:vAlign w:val="center"/>
          </w:tcPr>
          <w:p w14:paraId="7AF5D3A9" w14:textId="77777777" w:rsidR="0088337C" w:rsidRPr="007E38B1" w:rsidRDefault="0088337C" w:rsidP="00755AEE">
            <w:pPr>
              <w:jc w:val="center"/>
              <w:rPr>
                <w:sz w:val="28"/>
                <w:szCs w:val="28"/>
              </w:rPr>
            </w:pPr>
          </w:p>
        </w:tc>
        <w:tc>
          <w:tcPr>
            <w:tcW w:w="726" w:type="pct"/>
            <w:vAlign w:val="center"/>
          </w:tcPr>
          <w:p w14:paraId="43C5F2E1" w14:textId="77777777" w:rsidR="0088337C" w:rsidRPr="007E38B1" w:rsidRDefault="0088337C" w:rsidP="00755AEE">
            <w:pPr>
              <w:jc w:val="center"/>
              <w:rPr>
                <w:sz w:val="28"/>
                <w:szCs w:val="28"/>
              </w:rPr>
            </w:pPr>
          </w:p>
        </w:tc>
        <w:tc>
          <w:tcPr>
            <w:tcW w:w="724" w:type="pct"/>
          </w:tcPr>
          <w:p w14:paraId="1C037E94" w14:textId="77777777" w:rsidR="0088337C" w:rsidRPr="007E38B1" w:rsidRDefault="0088337C" w:rsidP="00755AEE">
            <w:pPr>
              <w:jc w:val="center"/>
              <w:rPr>
                <w:sz w:val="28"/>
                <w:szCs w:val="28"/>
              </w:rPr>
            </w:pPr>
          </w:p>
        </w:tc>
        <w:tc>
          <w:tcPr>
            <w:tcW w:w="724" w:type="pct"/>
            <w:vAlign w:val="center"/>
          </w:tcPr>
          <w:p w14:paraId="4D1BA944" w14:textId="77777777" w:rsidR="0088337C" w:rsidRPr="007E38B1" w:rsidRDefault="0088337C" w:rsidP="00755AEE">
            <w:pPr>
              <w:jc w:val="center"/>
              <w:rPr>
                <w:sz w:val="28"/>
                <w:szCs w:val="28"/>
              </w:rPr>
            </w:pPr>
          </w:p>
        </w:tc>
        <w:tc>
          <w:tcPr>
            <w:tcW w:w="631" w:type="pct"/>
            <w:vAlign w:val="center"/>
          </w:tcPr>
          <w:p w14:paraId="393963B4" w14:textId="77777777" w:rsidR="0088337C" w:rsidRPr="007E38B1" w:rsidRDefault="0088337C" w:rsidP="00755AEE">
            <w:pPr>
              <w:jc w:val="center"/>
              <w:rPr>
                <w:sz w:val="28"/>
                <w:szCs w:val="28"/>
              </w:rPr>
            </w:pPr>
          </w:p>
        </w:tc>
      </w:tr>
      <w:tr w:rsidR="0088337C" w:rsidRPr="007E38B1" w14:paraId="6C3B8A78" w14:textId="77777777" w:rsidTr="0088337C">
        <w:trPr>
          <w:trHeight w:val="361"/>
        </w:trPr>
        <w:tc>
          <w:tcPr>
            <w:tcW w:w="744" w:type="pct"/>
            <w:vAlign w:val="center"/>
          </w:tcPr>
          <w:p w14:paraId="0B86654A" w14:textId="77777777" w:rsidR="0088337C" w:rsidRPr="007E38B1" w:rsidRDefault="0088337C" w:rsidP="00755AEE">
            <w:pPr>
              <w:jc w:val="center"/>
              <w:rPr>
                <w:sz w:val="28"/>
                <w:szCs w:val="28"/>
              </w:rPr>
            </w:pPr>
            <w:r w:rsidRPr="007E38B1">
              <w:rPr>
                <w:sz w:val="28"/>
                <w:szCs w:val="28"/>
              </w:rPr>
              <w:t>阅卷人</w:t>
            </w:r>
          </w:p>
        </w:tc>
        <w:tc>
          <w:tcPr>
            <w:tcW w:w="725" w:type="pct"/>
            <w:vAlign w:val="center"/>
          </w:tcPr>
          <w:p w14:paraId="3DE88147" w14:textId="77777777" w:rsidR="0088337C" w:rsidRPr="007E38B1" w:rsidRDefault="0088337C" w:rsidP="00755AEE">
            <w:pPr>
              <w:jc w:val="center"/>
              <w:rPr>
                <w:sz w:val="28"/>
                <w:szCs w:val="28"/>
              </w:rPr>
            </w:pPr>
          </w:p>
        </w:tc>
        <w:tc>
          <w:tcPr>
            <w:tcW w:w="725" w:type="pct"/>
            <w:vAlign w:val="center"/>
          </w:tcPr>
          <w:p w14:paraId="1BB45FE1" w14:textId="77777777" w:rsidR="0088337C" w:rsidRPr="007E38B1" w:rsidRDefault="0088337C" w:rsidP="00755AEE">
            <w:pPr>
              <w:jc w:val="center"/>
              <w:rPr>
                <w:sz w:val="28"/>
                <w:szCs w:val="28"/>
              </w:rPr>
            </w:pPr>
          </w:p>
        </w:tc>
        <w:tc>
          <w:tcPr>
            <w:tcW w:w="726" w:type="pct"/>
            <w:vAlign w:val="center"/>
          </w:tcPr>
          <w:p w14:paraId="71CF0178" w14:textId="77777777" w:rsidR="0088337C" w:rsidRPr="007E38B1" w:rsidRDefault="0088337C" w:rsidP="00755AEE">
            <w:pPr>
              <w:jc w:val="center"/>
              <w:rPr>
                <w:sz w:val="28"/>
                <w:szCs w:val="28"/>
              </w:rPr>
            </w:pPr>
          </w:p>
        </w:tc>
        <w:tc>
          <w:tcPr>
            <w:tcW w:w="724" w:type="pct"/>
          </w:tcPr>
          <w:p w14:paraId="2D78446B" w14:textId="77777777" w:rsidR="0088337C" w:rsidRPr="007E38B1" w:rsidRDefault="0088337C" w:rsidP="00755AEE">
            <w:pPr>
              <w:jc w:val="center"/>
              <w:rPr>
                <w:sz w:val="28"/>
                <w:szCs w:val="28"/>
              </w:rPr>
            </w:pPr>
          </w:p>
        </w:tc>
        <w:tc>
          <w:tcPr>
            <w:tcW w:w="724" w:type="pct"/>
            <w:vAlign w:val="center"/>
          </w:tcPr>
          <w:p w14:paraId="79E57F08" w14:textId="77777777" w:rsidR="0088337C" w:rsidRPr="007E38B1" w:rsidRDefault="0088337C" w:rsidP="00755AEE">
            <w:pPr>
              <w:jc w:val="center"/>
              <w:rPr>
                <w:sz w:val="28"/>
                <w:szCs w:val="28"/>
              </w:rPr>
            </w:pPr>
          </w:p>
        </w:tc>
        <w:tc>
          <w:tcPr>
            <w:tcW w:w="631" w:type="pct"/>
            <w:vAlign w:val="center"/>
          </w:tcPr>
          <w:p w14:paraId="74473EA7" w14:textId="77777777" w:rsidR="0088337C" w:rsidRPr="007E38B1" w:rsidRDefault="0088337C" w:rsidP="00755AEE">
            <w:pPr>
              <w:jc w:val="center"/>
              <w:rPr>
                <w:sz w:val="28"/>
                <w:szCs w:val="28"/>
              </w:rPr>
            </w:pPr>
          </w:p>
        </w:tc>
      </w:tr>
    </w:tbl>
    <w:p w14:paraId="433C1CE6" w14:textId="1DAF4E6A" w:rsidR="0088337C" w:rsidRPr="007E38B1" w:rsidRDefault="008173F4" w:rsidP="0088337C">
      <w:r>
        <w:rPr>
          <w:noProof/>
          <w:sz w:val="20"/>
        </w:rPr>
        <mc:AlternateContent>
          <mc:Choice Requires="wps">
            <w:drawing>
              <wp:anchor distT="0" distB="0" distL="114300" distR="114300" simplePos="0" relativeHeight="251656704" behindDoc="0" locked="0" layoutInCell="1" allowOverlap="1" wp14:anchorId="0D9A64A8" wp14:editId="32F28A45">
                <wp:simplePos x="0" y="0"/>
                <wp:positionH relativeFrom="column">
                  <wp:posOffset>-114300</wp:posOffset>
                </wp:positionH>
                <wp:positionV relativeFrom="paragraph">
                  <wp:posOffset>1393190</wp:posOffset>
                </wp:positionV>
                <wp:extent cx="5286375" cy="3999865"/>
                <wp:effectExtent l="9525" t="12065" r="952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3999865"/>
                        </a:xfrm>
                        <a:prstGeom prst="rect">
                          <a:avLst/>
                        </a:prstGeom>
                        <a:solidFill>
                          <a:srgbClr val="FFFFFF"/>
                        </a:solidFill>
                        <a:ln w="9525">
                          <a:solidFill>
                            <a:srgbClr val="000000"/>
                          </a:solidFill>
                          <a:miter lim="800000"/>
                          <a:headEnd/>
                          <a:tailEnd/>
                        </a:ln>
                      </wps:spPr>
                      <wps:txbx>
                        <w:txbxContent>
                          <w:p w14:paraId="735D767F" w14:textId="77777777" w:rsidR="003F1487" w:rsidRPr="00293AAC" w:rsidRDefault="003F1487" w:rsidP="0088337C">
                            <w:pPr>
                              <w:spacing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6397DDCC" w14:textId="77777777" w:rsidR="003F1487" w:rsidRPr="000871E4" w:rsidRDefault="003F1487" w:rsidP="0088337C">
                            <w:pPr>
                              <w:ind w:firstLine="540"/>
                              <w:rPr>
                                <w:rFonts w:ascii="宋体" w:hAnsi="宋体"/>
                                <w:szCs w:val="21"/>
                              </w:rPr>
                            </w:pPr>
                            <w:r w:rsidRPr="000871E4">
                              <w:rPr>
                                <w:rFonts w:ascii="宋体" w:hAnsi="宋体" w:hint="eastAsia"/>
                                <w:szCs w:val="21"/>
                              </w:rPr>
                              <w:t>1、考生进入考场后，按照监考老师</w:t>
                            </w:r>
                            <w:proofErr w:type="gramStart"/>
                            <w:r w:rsidRPr="000871E4">
                              <w:rPr>
                                <w:rFonts w:ascii="宋体" w:hAnsi="宋体" w:hint="eastAsia"/>
                                <w:szCs w:val="21"/>
                              </w:rPr>
                              <w:t>安排隔位就座</w:t>
                            </w:r>
                            <w:proofErr w:type="gramEnd"/>
                            <w:r w:rsidRPr="000871E4">
                              <w:rPr>
                                <w:rFonts w:ascii="宋体" w:hAnsi="宋体" w:hint="eastAsia"/>
                                <w:szCs w:val="21"/>
                              </w:rPr>
                              <w:t>，将学生证放在桌面上。无学生证者不能参加考试；迟到超过15分钟不得入场。在考试开始30分钟后方可交卷出场。</w:t>
                            </w:r>
                          </w:p>
                          <w:p w14:paraId="5424B818"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2、除必要的文具和主考教师允许的工具书、参考书、计算器以外，其它所有物品（包括空白纸张、手机等）不得带入座位，已经带入考场的必须放在监考人员指定的位置，并关闭手机等一切电子设备。</w:t>
                            </w:r>
                          </w:p>
                          <w:p w14:paraId="1FB75A85"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3、考试使用的试题、答卷、草稿纸由监考人员统一发放，考试结束时收回，一律不准带出考场。若有试题印制问题请向监考教师提出，不得向其他考生询问。提前答完试卷，</w:t>
                            </w:r>
                            <w:proofErr w:type="gramStart"/>
                            <w:r w:rsidRPr="000871E4">
                              <w:rPr>
                                <w:rFonts w:ascii="宋体" w:hAnsi="宋体" w:hint="eastAsia"/>
                                <w:szCs w:val="21"/>
                              </w:rPr>
                              <w:t>应举手示意请</w:t>
                            </w:r>
                            <w:proofErr w:type="gramEnd"/>
                            <w:r w:rsidRPr="000871E4">
                              <w:rPr>
                                <w:rFonts w:ascii="宋体" w:hAnsi="宋体" w:hint="eastAsia"/>
                                <w:szCs w:val="21"/>
                              </w:rPr>
                              <w:t>监考人员收卷后方可离开；交卷后不得在考场内逗留或在附近高声交谈。未交卷擅自离开考场，不得重新进入考场答卷。考试结束监考人员宣布收卷时，考生立即停止答卷，在座位上等待监考人员收卷清点后，方可离场。</w:t>
                            </w:r>
                          </w:p>
                          <w:p w14:paraId="58186613"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4、考生要严格遵守考场规则，在规定时间内独立完成答卷。不准旁窥、交头接耳、打暗号，不准携带与考试内容相关的材料参加考试，不准抄袭或者有意让他人抄袭答题内容，不准接传答案或者试卷等。凡有严重违纪或作弊者，一经发现，当场取消其考试资格，并根据《北京大学本科考试工作与学习纪律管理规定》及其他相关规定严肃处理。</w:t>
                            </w:r>
                          </w:p>
                          <w:p w14:paraId="3B10C4DD"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5、考生须确认自己填写的个人信息真实、准确，并承担信息填写错误带来的一切责任与后果。</w:t>
                            </w:r>
                          </w:p>
                          <w:p w14:paraId="0D5D2396"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学校倡议所有考生以北京大学学生的荣誉与诚信答卷，共同维护北京大学的学术声誉。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pt;margin-top:109.7pt;width:416.25pt;height:31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">
                <v:textbox>
                  <w:txbxContent>
                    <w:p w14:paraId="735D767F" w14:textId="77777777" w:rsidR="003F1487" w:rsidRPr="00293AAC" w:rsidRDefault="003F1487" w:rsidP="0088337C">
                      <w:pPr>
                        <w:spacing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6397DDCC" w14:textId="77777777" w:rsidR="003F1487" w:rsidRPr="000871E4" w:rsidRDefault="003F1487" w:rsidP="0088337C">
                      <w:pPr>
                        <w:ind w:firstLine="540"/>
                        <w:rPr>
                          <w:rFonts w:ascii="宋体" w:hAnsi="宋体"/>
                          <w:szCs w:val="21"/>
                        </w:rPr>
                      </w:pPr>
                      <w:r w:rsidRPr="000871E4">
                        <w:rPr>
                          <w:rFonts w:ascii="宋体" w:hAnsi="宋体" w:hint="eastAsia"/>
                          <w:szCs w:val="21"/>
                        </w:rPr>
                        <w:t>1、考生进入考场后，按照监考老师</w:t>
                      </w:r>
                      <w:proofErr w:type="gramStart"/>
                      <w:r w:rsidRPr="000871E4">
                        <w:rPr>
                          <w:rFonts w:ascii="宋体" w:hAnsi="宋体" w:hint="eastAsia"/>
                          <w:szCs w:val="21"/>
                        </w:rPr>
                        <w:t>安排隔位就座</w:t>
                      </w:r>
                      <w:proofErr w:type="gramEnd"/>
                      <w:r w:rsidRPr="000871E4">
                        <w:rPr>
                          <w:rFonts w:ascii="宋体" w:hAnsi="宋体" w:hint="eastAsia"/>
                          <w:szCs w:val="21"/>
                        </w:rPr>
                        <w:t>，将学生证放在桌面上。无学生证者不能参加考试；迟到超过15分钟不得入场。在考试开始30分钟后方可交卷出场。</w:t>
                      </w:r>
                    </w:p>
                    <w:p w14:paraId="5424B818"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2、除必要的文具和主考教师允许的工具书、参考书、计算器以外，其它所有物品（包括空白纸张、手机等）不得带入座位，已经带入考场的必须放在监考人员指定的位置，并关闭手机等一切电子设备。</w:t>
                      </w:r>
                    </w:p>
                    <w:p w14:paraId="1FB75A85"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3、考试使用的试题、答卷、草稿纸由监考人员统一发放，考试结束时收回，一律不准带出考场。若有试题印制问题请向监考教师提出，不得向其他考生询问。提前答完试卷，</w:t>
                      </w:r>
                      <w:proofErr w:type="gramStart"/>
                      <w:r w:rsidRPr="000871E4">
                        <w:rPr>
                          <w:rFonts w:ascii="宋体" w:hAnsi="宋体" w:hint="eastAsia"/>
                          <w:szCs w:val="21"/>
                        </w:rPr>
                        <w:t>应举手示意请</w:t>
                      </w:r>
                      <w:proofErr w:type="gramEnd"/>
                      <w:r w:rsidRPr="000871E4">
                        <w:rPr>
                          <w:rFonts w:ascii="宋体" w:hAnsi="宋体" w:hint="eastAsia"/>
                          <w:szCs w:val="21"/>
                        </w:rPr>
                        <w:t>监考人员收卷后方可离开；交卷后不得在考场内逗留或在附近高声交谈。未交卷擅自离开考场，不得重新进入考场答卷。考试结束监考人员宣布收卷时，考生立即停止答卷，在座位上等待监考人员收卷清点后，方可离场。</w:t>
                      </w:r>
                    </w:p>
                    <w:p w14:paraId="58186613" w14:textId="77777777" w:rsidR="003F1487" w:rsidRPr="000871E4" w:rsidRDefault="003F1487" w:rsidP="007D0366">
                      <w:pPr>
                        <w:ind w:firstLineChars="225" w:firstLine="473"/>
                        <w:rPr>
                          <w:rFonts w:ascii="宋体" w:hAnsi="宋体"/>
                          <w:szCs w:val="21"/>
                        </w:rPr>
                      </w:pPr>
                      <w:r w:rsidRPr="000871E4">
                        <w:rPr>
                          <w:rFonts w:ascii="宋体" w:hAnsi="宋体" w:hint="eastAsia"/>
                          <w:szCs w:val="21"/>
                        </w:rPr>
                        <w:t>4、考生要严格遵守考场规则，在规定时间内独立完成答卷。不准旁窥、交头接耳、打暗号，不准携带与考试内容相关的材料参加考试，不准抄袭或者有意让他人抄袭答题内容，不准接传答案或者试卷等。凡有严重违纪或作弊者，一经发现，当场取消其考试资格，并根据《北京大学本科考试工作与学习纪律管理规定》及其他相关规定严肃处理。</w:t>
                      </w:r>
                    </w:p>
                    <w:p w14:paraId="3B10C4DD"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5、考生须确认自己填写的个人信息真实、准确，并承担信息填写错误带来的一切责任与后果。</w:t>
                      </w:r>
                    </w:p>
                    <w:p w14:paraId="0D5D2396" w14:textId="77777777" w:rsidR="003F1487" w:rsidRPr="00293AAC" w:rsidRDefault="003F1487" w:rsidP="007D0366">
                      <w:pPr>
                        <w:ind w:firstLineChars="225" w:firstLine="473"/>
                        <w:rPr>
                          <w:rFonts w:ascii="宋体" w:hAnsi="宋体"/>
                          <w:szCs w:val="21"/>
                        </w:rPr>
                      </w:pPr>
                      <w:r w:rsidRPr="00293AAC">
                        <w:rPr>
                          <w:rFonts w:ascii="宋体" w:hAnsi="宋体" w:hint="eastAsia"/>
                          <w:szCs w:val="21"/>
                        </w:rPr>
                        <w:t>学校倡议所有考生以北京大学学生的荣誉与诚信答卷，共同维护北京大学的学术声誉。</w:t>
                      </w:r>
                    </w:p>
                  </w:txbxContent>
                </v:textbox>
              </v:shape>
            </w:pict>
          </mc:Fallback>
        </mc:AlternateContent>
      </w:r>
      <w:r>
        <w:rPr>
          <w:noProof/>
          <w:sz w:val="28"/>
        </w:rPr>
        <mc:AlternateContent>
          <mc:Choice Requires="wps">
            <w:drawing>
              <wp:anchor distT="0" distB="0" distL="114300" distR="114300" simplePos="0" relativeHeight="251658752" behindDoc="0" locked="0" layoutInCell="1" allowOverlap="1" wp14:anchorId="771444FD" wp14:editId="139FCA0F">
                <wp:simplePos x="0" y="0"/>
                <wp:positionH relativeFrom="column">
                  <wp:posOffset>-1143000</wp:posOffset>
                </wp:positionH>
                <wp:positionV relativeFrom="paragraph">
                  <wp:posOffset>495300</wp:posOffset>
                </wp:positionV>
                <wp:extent cx="571500" cy="4655820"/>
                <wp:effectExtent l="9525" t="9525" r="9525" b="1143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655820"/>
                        </a:xfrm>
                        <a:prstGeom prst="rect">
                          <a:avLst/>
                        </a:prstGeom>
                        <a:solidFill>
                          <a:srgbClr val="FFFFFF"/>
                        </a:solidFill>
                        <a:ln w="9525">
                          <a:solidFill>
                            <a:srgbClr val="FFFFFF"/>
                          </a:solidFill>
                          <a:miter lim="800000"/>
                          <a:headEnd/>
                          <a:tailEnd/>
                        </a:ln>
                      </wps:spPr>
                      <wps:txbx>
                        <w:txbxContent>
                          <w:p w14:paraId="0E14AA77" w14:textId="77777777" w:rsidR="003F1487" w:rsidRDefault="003F1487" w:rsidP="007D0366">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90pt;margin-top:39pt;width:45pt;height:36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" strokecolor="white">
                <v:textbox style="layout-flow:vertical-ideographic">
                  <w:txbxContent>
                    <w:p w14:paraId="0E14AA77" w14:textId="77777777" w:rsidR="003F1487" w:rsidRDefault="003F1487" w:rsidP="007D0366">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v:textbox>
              </v:shape>
            </w:pict>
          </mc:Fallback>
        </mc:AlternateContent>
      </w:r>
    </w:p>
    <w:p w14:paraId="742D6E68" w14:textId="77777777" w:rsidR="0088337C" w:rsidRPr="007E38B1" w:rsidRDefault="0088337C" w:rsidP="0088337C"/>
    <w:p w14:paraId="0DF1773B" w14:textId="77777777" w:rsidR="0088337C" w:rsidRPr="007E38B1" w:rsidRDefault="0088337C" w:rsidP="0088337C"/>
    <w:p w14:paraId="0377D832" w14:textId="77777777" w:rsidR="0088337C" w:rsidRPr="007E38B1" w:rsidRDefault="0088337C" w:rsidP="0088337C"/>
    <w:p w14:paraId="27ADADC3" w14:textId="77777777" w:rsidR="0088337C" w:rsidRPr="007E38B1" w:rsidRDefault="0088337C" w:rsidP="0088337C"/>
    <w:p w14:paraId="4CEFE323" w14:textId="77777777" w:rsidR="0088337C" w:rsidRPr="007E38B1" w:rsidRDefault="0088337C" w:rsidP="0088337C"/>
    <w:p w14:paraId="29E992A1" w14:textId="77777777" w:rsidR="0088337C" w:rsidRPr="007E38B1" w:rsidRDefault="0088337C" w:rsidP="0088337C"/>
    <w:p w14:paraId="00AAE6F6" w14:textId="77777777" w:rsidR="0088337C" w:rsidRPr="007E38B1" w:rsidRDefault="0088337C" w:rsidP="0088337C"/>
    <w:p w14:paraId="376B0EE2" w14:textId="77777777" w:rsidR="0088337C" w:rsidRPr="007E38B1" w:rsidRDefault="0088337C" w:rsidP="0088337C">
      <w:pPr>
        <w:spacing w:line="640" w:lineRule="exact"/>
        <w:jc w:val="center"/>
        <w:rPr>
          <w:sz w:val="24"/>
        </w:rPr>
      </w:pPr>
      <w:proofErr w:type="gramStart"/>
      <w:r w:rsidRPr="007E38B1">
        <w:rPr>
          <w:sz w:val="24"/>
        </w:rPr>
        <w:t>以下以下</w:t>
      </w:r>
      <w:proofErr w:type="gramEnd"/>
      <w:r w:rsidRPr="007E38B1">
        <w:rPr>
          <w:sz w:val="24"/>
        </w:rPr>
        <w:t>为答题纸，共</w:t>
      </w:r>
      <w:r w:rsidRPr="007E38B1">
        <w:rPr>
          <w:sz w:val="24"/>
          <w:u w:val="single"/>
        </w:rPr>
        <w:t xml:space="preserve">    </w:t>
      </w:r>
      <w:r w:rsidRPr="007E38B1">
        <w:rPr>
          <w:sz w:val="24"/>
        </w:rPr>
        <w:t>页</w:t>
      </w:r>
    </w:p>
    <w:p w14:paraId="2126D1B1" w14:textId="77777777" w:rsidR="0088337C" w:rsidRPr="007E38B1" w:rsidRDefault="0088337C" w:rsidP="0088337C">
      <w:pPr>
        <w:rPr>
          <w:sz w:val="24"/>
        </w:rPr>
      </w:pPr>
    </w:p>
    <w:p w14:paraId="69472D38" w14:textId="77777777" w:rsidR="0088337C" w:rsidRPr="007E38B1" w:rsidRDefault="0088337C" w:rsidP="0088337C">
      <w:pPr>
        <w:rPr>
          <w:sz w:val="24"/>
        </w:rPr>
      </w:pPr>
    </w:p>
    <w:p w14:paraId="6A9EA6D7" w14:textId="77777777" w:rsidR="0088337C" w:rsidRPr="007E38B1" w:rsidRDefault="0088337C" w:rsidP="0088337C">
      <w:pPr>
        <w:rPr>
          <w:sz w:val="24"/>
        </w:rPr>
      </w:pPr>
    </w:p>
    <w:p w14:paraId="63737CB7" w14:textId="77777777" w:rsidR="0088337C" w:rsidRPr="007E38B1" w:rsidRDefault="0088337C" w:rsidP="0088337C">
      <w:pPr>
        <w:rPr>
          <w:sz w:val="24"/>
        </w:rPr>
      </w:pPr>
    </w:p>
    <w:p w14:paraId="608466EC" w14:textId="77777777" w:rsidR="0088337C" w:rsidRPr="007E38B1" w:rsidRDefault="0088337C" w:rsidP="0088337C">
      <w:pPr>
        <w:rPr>
          <w:sz w:val="24"/>
        </w:rPr>
      </w:pPr>
    </w:p>
    <w:p w14:paraId="526D61E5" w14:textId="77777777" w:rsidR="0088337C" w:rsidRPr="007E38B1" w:rsidRDefault="0088337C" w:rsidP="0088337C">
      <w:pPr>
        <w:tabs>
          <w:tab w:val="left" w:pos="2076"/>
        </w:tabs>
        <w:spacing w:before="120"/>
        <w:ind w:firstLineChars="500" w:firstLine="1200"/>
        <w:rPr>
          <w:sz w:val="24"/>
        </w:rPr>
      </w:pPr>
    </w:p>
    <w:p w14:paraId="49517930" w14:textId="77777777" w:rsidR="0088337C" w:rsidRPr="007E38B1" w:rsidRDefault="0088337C" w:rsidP="0088337C">
      <w:pPr>
        <w:tabs>
          <w:tab w:val="left" w:pos="2076"/>
        </w:tabs>
        <w:spacing w:before="120"/>
        <w:ind w:firstLineChars="500" w:firstLine="1200"/>
        <w:rPr>
          <w:sz w:val="24"/>
        </w:rPr>
      </w:pPr>
    </w:p>
    <w:p w14:paraId="55A30EF6" w14:textId="77777777" w:rsidR="0088337C" w:rsidRPr="007E38B1" w:rsidRDefault="0088337C" w:rsidP="0088337C">
      <w:pPr>
        <w:tabs>
          <w:tab w:val="left" w:pos="2076"/>
        </w:tabs>
        <w:spacing w:before="120"/>
        <w:ind w:firstLineChars="500" w:firstLine="1200"/>
        <w:rPr>
          <w:sz w:val="24"/>
        </w:rPr>
      </w:pPr>
    </w:p>
    <w:p w14:paraId="6B81DC1D" w14:textId="77777777" w:rsidR="0088337C" w:rsidRPr="007E38B1" w:rsidRDefault="0088337C" w:rsidP="0088337C">
      <w:pPr>
        <w:tabs>
          <w:tab w:val="left" w:pos="2076"/>
        </w:tabs>
        <w:spacing w:before="120"/>
        <w:ind w:firstLineChars="500" w:firstLine="1200"/>
        <w:rPr>
          <w:sz w:val="24"/>
        </w:rPr>
      </w:pPr>
    </w:p>
    <w:p w14:paraId="6FE64230" w14:textId="77777777" w:rsidR="0088337C" w:rsidRPr="007E38B1" w:rsidRDefault="0088337C" w:rsidP="0088337C">
      <w:pPr>
        <w:tabs>
          <w:tab w:val="left" w:pos="2076"/>
        </w:tabs>
        <w:spacing w:before="120"/>
        <w:ind w:firstLineChars="500" w:firstLine="1200"/>
        <w:rPr>
          <w:sz w:val="24"/>
        </w:rPr>
      </w:pPr>
    </w:p>
    <w:p w14:paraId="6F861CCD" w14:textId="77777777" w:rsidR="0037771B" w:rsidRPr="00123C3A" w:rsidRDefault="0037771B">
      <w:pPr>
        <w:rPr>
          <w:b/>
          <w:bCs/>
          <w:sz w:val="24"/>
        </w:rPr>
      </w:pPr>
      <w:r w:rsidRPr="00123C3A">
        <w:rPr>
          <w:rFonts w:hAnsi="宋体"/>
          <w:b/>
          <w:bCs/>
          <w:sz w:val="24"/>
        </w:rPr>
        <w:t>注意事项：</w:t>
      </w:r>
    </w:p>
    <w:p w14:paraId="070BDDEF" w14:textId="77777777" w:rsidR="0037771B" w:rsidRPr="00123C3A" w:rsidRDefault="00123C3A">
      <w:pPr>
        <w:widowControl/>
        <w:numPr>
          <w:ilvl w:val="0"/>
          <w:numId w:val="1"/>
        </w:numPr>
        <w:tabs>
          <w:tab w:val="left" w:pos="567"/>
          <w:tab w:val="left" w:pos="1426"/>
        </w:tabs>
        <w:ind w:left="567" w:hanging="451"/>
        <w:jc w:val="left"/>
        <w:rPr>
          <w:szCs w:val="21"/>
        </w:rPr>
      </w:pPr>
      <w:r>
        <w:rPr>
          <w:rFonts w:hint="eastAsia"/>
          <w:szCs w:val="21"/>
        </w:rPr>
        <w:t>全部</w:t>
      </w:r>
      <w:r w:rsidR="0037771B" w:rsidRPr="00123C3A">
        <w:rPr>
          <w:szCs w:val="21"/>
        </w:rPr>
        <w:t>题目都在空白答题纸上</w:t>
      </w:r>
      <w:r>
        <w:rPr>
          <w:rFonts w:hint="eastAsia"/>
          <w:szCs w:val="21"/>
        </w:rPr>
        <w:t>解答</w:t>
      </w:r>
      <w:r w:rsidR="0037771B" w:rsidRPr="00123C3A">
        <w:rPr>
          <w:szCs w:val="21"/>
        </w:rPr>
        <w:t>。</w:t>
      </w:r>
    </w:p>
    <w:p w14:paraId="6D4DDE3B" w14:textId="77777777" w:rsidR="0037771B" w:rsidRPr="00123C3A" w:rsidRDefault="0037771B">
      <w:pPr>
        <w:widowControl/>
        <w:numPr>
          <w:ilvl w:val="0"/>
          <w:numId w:val="1"/>
        </w:numPr>
        <w:tabs>
          <w:tab w:val="left" w:pos="567"/>
          <w:tab w:val="left" w:pos="1426"/>
        </w:tabs>
        <w:ind w:left="567" w:hanging="451"/>
        <w:jc w:val="left"/>
        <w:rPr>
          <w:szCs w:val="21"/>
        </w:rPr>
      </w:pPr>
      <w:r w:rsidRPr="00123C3A">
        <w:rPr>
          <w:szCs w:val="21"/>
        </w:rPr>
        <w:t>本试卷对算法设计都有质量要求，请尽量按照试题中的要求来写算法。否则将酌情扣分。</w:t>
      </w:r>
    </w:p>
    <w:p w14:paraId="5F53776A" w14:textId="77777777" w:rsidR="0037771B" w:rsidRDefault="000B37BE">
      <w:pPr>
        <w:widowControl/>
        <w:numPr>
          <w:ilvl w:val="0"/>
          <w:numId w:val="1"/>
        </w:numPr>
        <w:tabs>
          <w:tab w:val="left" w:pos="567"/>
          <w:tab w:val="left" w:pos="1426"/>
        </w:tabs>
        <w:ind w:left="567" w:hanging="451"/>
        <w:jc w:val="left"/>
        <w:rPr>
          <w:szCs w:val="21"/>
        </w:rPr>
      </w:pPr>
      <w:r>
        <w:rPr>
          <w:rFonts w:hint="eastAsia"/>
          <w:szCs w:val="21"/>
        </w:rPr>
        <w:t>请申明所写</w:t>
      </w:r>
      <w:r w:rsidR="0037771B" w:rsidRPr="00123C3A">
        <w:rPr>
          <w:szCs w:val="21"/>
        </w:rPr>
        <w:t>算法</w:t>
      </w:r>
      <w:r>
        <w:rPr>
          <w:rFonts w:hint="eastAsia"/>
          <w:szCs w:val="21"/>
        </w:rPr>
        <w:t>的基本</w:t>
      </w:r>
      <w:r w:rsidR="0037771B" w:rsidRPr="00123C3A">
        <w:rPr>
          <w:szCs w:val="21"/>
        </w:rPr>
        <w:t>思想，并在算法</w:t>
      </w:r>
      <w:proofErr w:type="gramStart"/>
      <w:r w:rsidR="0037771B" w:rsidRPr="00123C3A">
        <w:rPr>
          <w:szCs w:val="21"/>
        </w:rPr>
        <w:t>段加以</w:t>
      </w:r>
      <w:proofErr w:type="gramEnd"/>
      <w:r w:rsidR="0037771B" w:rsidRPr="00123C3A">
        <w:rPr>
          <w:szCs w:val="21"/>
        </w:rPr>
        <w:t>恰当的注释。</w:t>
      </w:r>
    </w:p>
    <w:p w14:paraId="2019129F" w14:textId="77777777" w:rsidR="0088337C" w:rsidRDefault="0088337C" w:rsidP="0088337C">
      <w:pPr>
        <w:widowControl/>
        <w:tabs>
          <w:tab w:val="left" w:pos="567"/>
        </w:tabs>
        <w:jc w:val="left"/>
        <w:rPr>
          <w:szCs w:val="21"/>
        </w:rPr>
      </w:pPr>
    </w:p>
    <w:p w14:paraId="7CEC33ED" w14:textId="77777777" w:rsidR="0088337C" w:rsidRPr="00123C3A" w:rsidRDefault="0088337C" w:rsidP="0088337C">
      <w:pPr>
        <w:tabs>
          <w:tab w:val="left" w:pos="2076"/>
        </w:tabs>
        <w:spacing w:before="120"/>
        <w:ind w:leftChars="-67" w:left="1" w:hangingChars="59" w:hanging="142"/>
        <w:jc w:val="center"/>
        <w:rPr>
          <w:b/>
          <w:bCs/>
          <w:sz w:val="24"/>
        </w:rPr>
      </w:pPr>
      <w:r w:rsidRPr="007E38B1">
        <w:rPr>
          <w:sz w:val="24"/>
        </w:rPr>
        <w:t>以下为试题和答题纸，共</w:t>
      </w:r>
      <w:r w:rsidR="007C2F68">
        <w:rPr>
          <w:rFonts w:hint="eastAsia"/>
          <w:sz w:val="24"/>
        </w:rPr>
        <w:t>5</w:t>
      </w:r>
      <w:r w:rsidRPr="007E38B1">
        <w:rPr>
          <w:sz w:val="24"/>
        </w:rPr>
        <w:t>页</w:t>
      </w:r>
      <w:r>
        <w:rPr>
          <w:rFonts w:hint="eastAsia"/>
          <w:sz w:val="24"/>
        </w:rPr>
        <w:t>，请把答案写在答题纸</w:t>
      </w:r>
      <w:r w:rsidRPr="007E38B1">
        <w:rPr>
          <w:sz w:val="24"/>
        </w:rPr>
        <w:t>。</w:t>
      </w:r>
    </w:p>
    <w:p w14:paraId="0C9106F5" w14:textId="77777777" w:rsidR="00755152" w:rsidRPr="00755152" w:rsidRDefault="00755152" w:rsidP="007A4EE1">
      <w:pPr>
        <w:tabs>
          <w:tab w:val="left" w:pos="2076"/>
        </w:tabs>
        <w:spacing w:before="120"/>
        <w:rPr>
          <w:rFonts w:eastAsia="等线"/>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3C90278B" w14:textId="77777777" w:rsidTr="003F1487">
        <w:tc>
          <w:tcPr>
            <w:tcW w:w="1101" w:type="dxa"/>
            <w:shd w:val="clear" w:color="auto" w:fill="auto"/>
          </w:tcPr>
          <w:p w14:paraId="32C4A239"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lastRenderedPageBreak/>
              <w:br w:type="page"/>
            </w:r>
            <w:r w:rsidRPr="00755152">
              <w:rPr>
                <w:rFonts w:eastAsia="等线"/>
                <w:szCs w:val="21"/>
              </w:rPr>
              <w:t>得分</w:t>
            </w:r>
          </w:p>
        </w:tc>
      </w:tr>
      <w:tr w:rsidR="00755152" w:rsidRPr="004C6A9D" w14:paraId="5EBBA616" w14:textId="77777777" w:rsidTr="003F1487">
        <w:tc>
          <w:tcPr>
            <w:tcW w:w="1101" w:type="dxa"/>
            <w:shd w:val="clear" w:color="auto" w:fill="auto"/>
          </w:tcPr>
          <w:p w14:paraId="0149DA3D" w14:textId="77777777" w:rsidR="00755152" w:rsidRPr="00755152" w:rsidRDefault="00755152" w:rsidP="003F1487">
            <w:pPr>
              <w:tabs>
                <w:tab w:val="left" w:pos="2076"/>
              </w:tabs>
              <w:snapToGrid w:val="0"/>
              <w:rPr>
                <w:rFonts w:eastAsia="等线"/>
                <w:szCs w:val="21"/>
              </w:rPr>
            </w:pPr>
          </w:p>
          <w:p w14:paraId="0946085E" w14:textId="77777777" w:rsidR="00755152" w:rsidRPr="00755152" w:rsidRDefault="00755152" w:rsidP="003F1487">
            <w:pPr>
              <w:tabs>
                <w:tab w:val="left" w:pos="2076"/>
              </w:tabs>
              <w:snapToGrid w:val="0"/>
              <w:rPr>
                <w:rFonts w:eastAsia="等线"/>
                <w:szCs w:val="21"/>
              </w:rPr>
            </w:pPr>
          </w:p>
        </w:tc>
      </w:tr>
    </w:tbl>
    <w:p w14:paraId="1B13AC73" w14:textId="77777777" w:rsidR="0037771B" w:rsidRPr="00E822A5" w:rsidRDefault="00FD6215" w:rsidP="00E822A5">
      <w:pPr>
        <w:numPr>
          <w:ilvl w:val="0"/>
          <w:numId w:val="2"/>
        </w:numPr>
        <w:spacing w:beforeLines="50" w:before="156" w:line="288" w:lineRule="auto"/>
        <w:rPr>
          <w:rFonts w:ascii="黑体" w:eastAsia="黑体" w:hAnsi="黑体"/>
          <w:b/>
          <w:sz w:val="24"/>
        </w:rPr>
      </w:pPr>
      <w:r>
        <w:rPr>
          <w:rFonts w:ascii="黑体" w:eastAsia="黑体" w:hAnsi="黑体"/>
          <w:b/>
          <w:sz w:val="24"/>
        </w:rPr>
        <w:t>选择</w:t>
      </w:r>
      <w:r w:rsidR="00751B05">
        <w:rPr>
          <w:rFonts w:ascii="黑体" w:eastAsia="黑体" w:hAnsi="黑体"/>
          <w:b/>
          <w:sz w:val="24"/>
        </w:rPr>
        <w:t>(</w:t>
      </w:r>
      <w:r w:rsidR="00751B05">
        <w:rPr>
          <w:rFonts w:ascii="黑体" w:eastAsia="黑体" w:hAnsi="黑体" w:hint="eastAsia"/>
          <w:b/>
          <w:sz w:val="24"/>
        </w:rPr>
        <w:t>每题</w:t>
      </w:r>
      <w:r w:rsidR="008D11CE">
        <w:rPr>
          <w:rFonts w:ascii="黑体" w:eastAsia="黑体" w:hAnsi="黑体" w:hint="eastAsia"/>
          <w:b/>
          <w:sz w:val="24"/>
        </w:rPr>
        <w:t>2</w:t>
      </w:r>
      <w:r w:rsidR="00751B05">
        <w:rPr>
          <w:rFonts w:ascii="黑体" w:eastAsia="黑体" w:hAnsi="黑体" w:hint="eastAsia"/>
          <w:b/>
          <w:sz w:val="24"/>
        </w:rPr>
        <w:t>分，共</w:t>
      </w:r>
      <w:r w:rsidR="008D11CE">
        <w:rPr>
          <w:rFonts w:ascii="黑体" w:eastAsia="黑体" w:hAnsi="黑体" w:hint="eastAsia"/>
          <w:b/>
          <w:sz w:val="24"/>
        </w:rPr>
        <w:t>2</w:t>
      </w:r>
      <w:r w:rsidR="00490372">
        <w:rPr>
          <w:rFonts w:ascii="黑体" w:eastAsia="黑体" w:hAnsi="黑体" w:hint="eastAsia"/>
          <w:b/>
          <w:sz w:val="24"/>
        </w:rPr>
        <w:t>0分)</w:t>
      </w:r>
    </w:p>
    <w:p w14:paraId="5CCB82C7" w14:textId="77777777" w:rsidR="00487E50" w:rsidRPr="00BB0B83" w:rsidRDefault="00487E50" w:rsidP="00487E50">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下面函数的时间复杂度是</w:t>
      </w:r>
      <w:r w:rsidRPr="00BB0B83">
        <w:rPr>
          <w:rFonts w:ascii="Courier New" w:hAnsi="Courier New" w:cs="Courier New"/>
        </w:rPr>
        <w:t>___________</w:t>
      </w:r>
      <w:r w:rsidRPr="00BB0B83">
        <w:rPr>
          <w:rFonts w:ascii="Courier New" w:hAnsi="Courier New" w:cs="Courier New" w:hint="eastAsia"/>
        </w:rPr>
        <w:t>。</w:t>
      </w:r>
    </w:p>
    <w:p w14:paraId="066505AE" w14:textId="77777777" w:rsidR="00487E50" w:rsidRPr="00BB0B83" w:rsidRDefault="00487E50" w:rsidP="00A56621">
      <w:pPr>
        <w:adjustRightInd w:val="0"/>
        <w:snapToGrid w:val="0"/>
        <w:ind w:leftChars="400" w:left="840"/>
        <w:rPr>
          <w:rFonts w:ascii="Courier New" w:hAnsi="Courier New" w:cs="Courier New"/>
        </w:rPr>
      </w:pPr>
      <w:proofErr w:type="spellStart"/>
      <w:proofErr w:type="gramStart"/>
      <w:r w:rsidRPr="00BB0B83">
        <w:rPr>
          <w:rFonts w:ascii="Courier New" w:hAnsi="Courier New" w:cs="Courier New"/>
        </w:rPr>
        <w:t>int</w:t>
      </w:r>
      <w:proofErr w:type="spellEnd"/>
      <w:proofErr w:type="gramEnd"/>
      <w:r w:rsidRPr="00BB0B83">
        <w:rPr>
          <w:rFonts w:ascii="Courier New" w:hAnsi="Courier New" w:cs="Courier New"/>
        </w:rPr>
        <w:t xml:space="preserve"> work(</w:t>
      </w:r>
      <w:proofErr w:type="spellStart"/>
      <w:r w:rsidRPr="00BB0B83">
        <w:rPr>
          <w:rFonts w:ascii="Courier New" w:hAnsi="Courier New" w:cs="Courier New"/>
        </w:rPr>
        <w:t>int</w:t>
      </w:r>
      <w:proofErr w:type="spellEnd"/>
      <w:r w:rsidRPr="00BB0B83">
        <w:rPr>
          <w:rFonts w:ascii="Courier New" w:hAnsi="Courier New" w:cs="Courier New"/>
        </w:rPr>
        <w:t xml:space="preserve"> n, </w:t>
      </w:r>
      <w:proofErr w:type="spellStart"/>
      <w:r w:rsidRPr="00BB0B83">
        <w:rPr>
          <w:rFonts w:ascii="Courier New" w:hAnsi="Courier New" w:cs="Courier New"/>
        </w:rPr>
        <w:t>int</w:t>
      </w:r>
      <w:proofErr w:type="spellEnd"/>
      <w:r w:rsidRPr="00BB0B83">
        <w:rPr>
          <w:rFonts w:ascii="Courier New" w:hAnsi="Courier New" w:cs="Courier New"/>
        </w:rPr>
        <w:t xml:space="preserve"> m) {</w:t>
      </w:r>
    </w:p>
    <w:p w14:paraId="6C97A193"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proofErr w:type="spellStart"/>
      <w:proofErr w:type="gramStart"/>
      <w:r w:rsidRPr="00BB0B83">
        <w:rPr>
          <w:rFonts w:ascii="Courier New" w:hAnsi="Courier New" w:cs="Courier New"/>
        </w:rPr>
        <w:t>int</w:t>
      </w:r>
      <w:proofErr w:type="spellEnd"/>
      <w:proofErr w:type="gramEnd"/>
      <w:r w:rsidRPr="00BB0B83">
        <w:rPr>
          <w:rFonts w:ascii="Courier New" w:hAnsi="Courier New" w:cs="Courier New"/>
        </w:rPr>
        <w:t xml:space="preserve"> sum = 0;</w:t>
      </w:r>
    </w:p>
    <w:p w14:paraId="101E7B8B"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proofErr w:type="gramStart"/>
      <w:r w:rsidRPr="00BB0B83">
        <w:rPr>
          <w:rFonts w:ascii="Courier New" w:hAnsi="Courier New" w:cs="Courier New"/>
        </w:rPr>
        <w:t>for</w:t>
      </w:r>
      <w:proofErr w:type="gramEnd"/>
      <w:r w:rsidRPr="00BB0B83">
        <w:rPr>
          <w:rFonts w:ascii="Courier New" w:hAnsi="Courier New" w:cs="Courier New"/>
        </w:rPr>
        <w:t xml:space="preserve"> (</w:t>
      </w:r>
      <w:proofErr w:type="spellStart"/>
      <w:r w:rsidRPr="00BB0B83">
        <w:rPr>
          <w:rFonts w:ascii="Courier New" w:hAnsi="Courier New" w:cs="Courier New"/>
        </w:rPr>
        <w:t>int</w:t>
      </w:r>
      <w:proofErr w:type="spellEnd"/>
      <w:r w:rsidRPr="00BB0B83">
        <w:rPr>
          <w:rFonts w:ascii="Courier New" w:hAnsi="Courier New" w:cs="Courier New"/>
        </w:rPr>
        <w:t xml:space="preserve"> </w:t>
      </w:r>
      <w:proofErr w:type="spellStart"/>
      <w:r w:rsidRPr="00BB0B83">
        <w:rPr>
          <w:rFonts w:ascii="Courier New" w:hAnsi="Courier New" w:cs="Courier New"/>
        </w:rPr>
        <w:t>i</w:t>
      </w:r>
      <w:proofErr w:type="spellEnd"/>
      <w:r w:rsidRPr="00BB0B83">
        <w:rPr>
          <w:rFonts w:ascii="Courier New" w:hAnsi="Courier New" w:cs="Courier New"/>
        </w:rPr>
        <w:t xml:space="preserve"> = 1; </w:t>
      </w:r>
      <w:proofErr w:type="spellStart"/>
      <w:r w:rsidRPr="00BB0B83">
        <w:rPr>
          <w:rFonts w:ascii="Courier New" w:hAnsi="Courier New" w:cs="Courier New"/>
        </w:rPr>
        <w:t>i</w:t>
      </w:r>
      <w:proofErr w:type="spellEnd"/>
      <w:r w:rsidRPr="00BB0B83">
        <w:rPr>
          <w:rFonts w:ascii="Courier New" w:hAnsi="Courier New" w:cs="Courier New"/>
        </w:rPr>
        <w:t xml:space="preserve"> &lt;= m; </w:t>
      </w:r>
      <w:proofErr w:type="spellStart"/>
      <w:r w:rsidRPr="00BB0B83">
        <w:rPr>
          <w:rFonts w:ascii="Courier New" w:hAnsi="Courier New" w:cs="Courier New"/>
        </w:rPr>
        <w:t>i</w:t>
      </w:r>
      <w:proofErr w:type="spellEnd"/>
      <w:r w:rsidRPr="00BB0B83">
        <w:rPr>
          <w:rFonts w:ascii="Courier New" w:hAnsi="Courier New" w:cs="Courier New"/>
        </w:rPr>
        <w:t xml:space="preserve"> *= 2)</w:t>
      </w:r>
    </w:p>
    <w:p w14:paraId="7C762FC6"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r w:rsidRPr="00BB0B83">
        <w:rPr>
          <w:rFonts w:ascii="Courier New" w:hAnsi="Courier New" w:cs="Courier New"/>
        </w:rPr>
        <w:tab/>
      </w:r>
      <w:proofErr w:type="gramStart"/>
      <w:r w:rsidRPr="00BB0B83">
        <w:rPr>
          <w:rFonts w:ascii="Courier New" w:hAnsi="Courier New" w:cs="Courier New"/>
        </w:rPr>
        <w:t>for</w:t>
      </w:r>
      <w:proofErr w:type="gramEnd"/>
      <w:r w:rsidRPr="00BB0B83">
        <w:rPr>
          <w:rFonts w:ascii="Courier New" w:hAnsi="Courier New" w:cs="Courier New"/>
        </w:rPr>
        <w:t xml:space="preserve"> (</w:t>
      </w:r>
      <w:proofErr w:type="spellStart"/>
      <w:r w:rsidRPr="00BB0B83">
        <w:rPr>
          <w:rFonts w:ascii="Courier New" w:hAnsi="Courier New" w:cs="Courier New"/>
        </w:rPr>
        <w:t>int</w:t>
      </w:r>
      <w:proofErr w:type="spellEnd"/>
      <w:r w:rsidRPr="00BB0B83">
        <w:rPr>
          <w:rFonts w:ascii="Courier New" w:hAnsi="Courier New" w:cs="Courier New"/>
        </w:rPr>
        <w:t xml:space="preserve"> j = 1; j &lt;= n; j *= 2) {</w:t>
      </w:r>
    </w:p>
    <w:p w14:paraId="5D13CC8B"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proofErr w:type="gramStart"/>
      <w:r w:rsidRPr="00BB0B83">
        <w:rPr>
          <w:rFonts w:ascii="Courier New" w:hAnsi="Courier New" w:cs="Courier New"/>
        </w:rPr>
        <w:t>sum</w:t>
      </w:r>
      <w:proofErr w:type="gramEnd"/>
      <w:r w:rsidRPr="00BB0B83">
        <w:rPr>
          <w:rFonts w:ascii="Courier New" w:hAnsi="Courier New" w:cs="Courier New"/>
        </w:rPr>
        <w:t xml:space="preserve"> += </w:t>
      </w:r>
      <w:proofErr w:type="spellStart"/>
      <w:r w:rsidRPr="00BB0B83">
        <w:rPr>
          <w:rFonts w:ascii="Courier New" w:hAnsi="Courier New" w:cs="Courier New"/>
        </w:rPr>
        <w:t>i</w:t>
      </w:r>
      <w:proofErr w:type="spellEnd"/>
      <w:r w:rsidRPr="00BB0B83">
        <w:rPr>
          <w:rFonts w:ascii="Courier New" w:hAnsi="Courier New" w:cs="Courier New"/>
        </w:rPr>
        <w:t xml:space="preserve"> * j;</w:t>
      </w:r>
    </w:p>
    <w:p w14:paraId="5B9AD606"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r w:rsidRPr="00BB0B83">
        <w:rPr>
          <w:rFonts w:ascii="Courier New" w:hAnsi="Courier New" w:cs="Courier New"/>
        </w:rPr>
        <w:tab/>
        <w:t>}</w:t>
      </w:r>
    </w:p>
    <w:p w14:paraId="5E1182BD"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ab/>
      </w:r>
      <w:proofErr w:type="gramStart"/>
      <w:r w:rsidRPr="00BB0B83">
        <w:rPr>
          <w:rFonts w:ascii="Courier New" w:hAnsi="Courier New" w:cs="Courier New"/>
        </w:rPr>
        <w:t>return</w:t>
      </w:r>
      <w:proofErr w:type="gramEnd"/>
      <w:r w:rsidRPr="00BB0B83">
        <w:rPr>
          <w:rFonts w:ascii="Courier New" w:hAnsi="Courier New" w:cs="Courier New"/>
        </w:rPr>
        <w:t xml:space="preserve"> sum;</w:t>
      </w:r>
    </w:p>
    <w:p w14:paraId="60D16F57" w14:textId="77777777" w:rsidR="00487E50" w:rsidRPr="00BB0B83" w:rsidRDefault="00487E50" w:rsidP="00A56621">
      <w:pPr>
        <w:adjustRightInd w:val="0"/>
        <w:snapToGrid w:val="0"/>
        <w:ind w:leftChars="400" w:left="840"/>
        <w:rPr>
          <w:rFonts w:ascii="Courier New" w:hAnsi="Courier New" w:cs="Courier New"/>
        </w:rPr>
      </w:pPr>
      <w:r w:rsidRPr="00BB0B83">
        <w:rPr>
          <w:rFonts w:ascii="Courier New" w:hAnsi="Courier New" w:cs="Courier New"/>
        </w:rPr>
        <w:t>}</w:t>
      </w:r>
    </w:p>
    <w:p w14:paraId="5DA93EE9" w14:textId="77777777" w:rsidR="00487E50" w:rsidRPr="00BB0B83" w:rsidRDefault="00487E50"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下面关于线性表的叙述中，正确的是哪些？</w:t>
      </w:r>
    </w:p>
    <w:p w14:paraId="40DF5679" w14:textId="6406788F"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A.</w:t>
      </w:r>
      <w:r w:rsidRPr="00BB0B83">
        <w:rPr>
          <w:rFonts w:ascii="Courier New" w:eastAsia="Times New Roman" w:hAnsi="Courier New" w:cs="Courier New"/>
        </w:rPr>
        <w:t xml:space="preserve"> </w:t>
      </w:r>
      <w:r w:rsidRPr="00BB0B83">
        <w:rPr>
          <w:rFonts w:ascii="Courier New" w:hAnsi="Courier New" w:cs="Courier New" w:hint="eastAsia"/>
          <w:color w:val="000000"/>
        </w:rPr>
        <w:t>采用顺序存储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，必须占用一片连续的存储单元。</w:t>
      </w:r>
    </w:p>
    <w:p w14:paraId="53053407" w14:textId="69FC95B2"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B.</w:t>
      </w:r>
      <w:r w:rsidR="007F50EE" w:rsidRPr="00ED5B18">
        <w:rPr>
          <w:rFonts w:ascii="Courier New" w:eastAsia="Times New Roman" w:hAnsi="Courier New" w:cs="Courier New"/>
        </w:rPr>
        <w:t xml:space="preserve"> </w:t>
      </w:r>
      <w:r w:rsidRPr="00BB0B83">
        <w:rPr>
          <w:rFonts w:ascii="Courier New" w:hAnsi="Courier New" w:cs="Courier New" w:hint="eastAsia"/>
          <w:color w:val="000000"/>
        </w:rPr>
        <w:t>采用顺序存储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，便于进行插入和删除操作。</w:t>
      </w:r>
    </w:p>
    <w:p w14:paraId="09A9C2BE" w14:textId="3541340D"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C.</w:t>
      </w:r>
      <w:r w:rsidR="007F50EE" w:rsidRPr="00ED5B18">
        <w:rPr>
          <w:rFonts w:ascii="Courier New" w:eastAsia="Times New Roman" w:hAnsi="Courier New" w:cs="Courier New"/>
        </w:rPr>
        <w:t xml:space="preserve">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，不必占用一片连续的存储单元。</w:t>
      </w:r>
    </w:p>
    <w:p w14:paraId="50A0B077" w14:textId="5E7AB759"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D.</w:t>
      </w:r>
      <w:r w:rsidR="007F50EE" w:rsidRPr="00ED5B18">
        <w:rPr>
          <w:rFonts w:ascii="Courier New" w:eastAsia="Times New Roman" w:hAnsi="Courier New" w:cs="Courier New"/>
        </w:rPr>
        <w:t xml:space="preserve">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，便于插入和删除操作。</w:t>
      </w:r>
    </w:p>
    <w:p w14:paraId="3F9E9CF9" w14:textId="24D8C626"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 xml:space="preserve">E.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，插入第</w:t>
      </w:r>
      <w:proofErr w:type="spellStart"/>
      <w:r w:rsidRPr="00BB0B83">
        <w:rPr>
          <w:rFonts w:ascii="Courier New" w:hAnsi="Courier New" w:cs="Courier New"/>
          <w:color w:val="000000"/>
        </w:rPr>
        <w:t>i</w:t>
      </w:r>
      <w:proofErr w:type="spellEnd"/>
      <w:r w:rsidRPr="00BB0B83">
        <w:rPr>
          <w:rFonts w:ascii="Courier New" w:hAnsi="Courier New" w:cs="Courier New" w:hint="eastAsia"/>
          <w:color w:val="000000"/>
        </w:rPr>
        <w:t>个元素的时间与</w:t>
      </w:r>
      <w:proofErr w:type="spellStart"/>
      <w:r w:rsidRPr="00BB0B83">
        <w:rPr>
          <w:rFonts w:ascii="Courier New" w:hAnsi="Courier New" w:cs="Courier New"/>
          <w:color w:val="000000"/>
        </w:rPr>
        <w:t>i</w:t>
      </w:r>
      <w:proofErr w:type="spellEnd"/>
      <w:r w:rsidRPr="00BB0B83">
        <w:rPr>
          <w:rFonts w:ascii="Courier New" w:hAnsi="Courier New" w:cs="Courier New" w:hint="eastAsia"/>
          <w:color w:val="000000"/>
        </w:rPr>
        <w:t>的数值成正比。</w:t>
      </w:r>
    </w:p>
    <w:p w14:paraId="42F8CAD5" w14:textId="29D2E5FC" w:rsidR="00487E50" w:rsidRPr="00BB0B83" w:rsidRDefault="00487E50" w:rsidP="00990BE8">
      <w:pPr>
        <w:ind w:leftChars="200" w:left="420"/>
        <w:rPr>
          <w:rFonts w:ascii="Courier New" w:hAnsi="Courier New" w:cs="Courier New"/>
          <w:color w:val="000000"/>
        </w:rPr>
      </w:pPr>
      <w:r w:rsidRPr="00BB0B83">
        <w:rPr>
          <w:rFonts w:ascii="Courier New" w:hAnsi="Courier New" w:cs="Courier New"/>
          <w:color w:val="000000"/>
        </w:rPr>
        <w:t xml:space="preserve">F. </w:t>
      </w:r>
      <w:r w:rsidRPr="00BB0B83">
        <w:rPr>
          <w:rFonts w:ascii="Courier New" w:hAnsi="Courier New" w:cs="Courier New" w:hint="eastAsia"/>
          <w:color w:val="000000"/>
        </w:rPr>
        <w:t>采用链接存储</w:t>
      </w:r>
      <w:r w:rsidR="00107816" w:rsidRPr="00BB0B83">
        <w:rPr>
          <w:rFonts w:ascii="Courier New" w:hAnsi="Courier New" w:cs="Courier New" w:hint="eastAsia"/>
          <w:color w:val="000000"/>
        </w:rPr>
        <w:t>的线性表</w:t>
      </w:r>
      <w:r w:rsidRPr="00BB0B83">
        <w:rPr>
          <w:rFonts w:ascii="Courier New" w:hAnsi="Courier New" w:cs="Courier New" w:hint="eastAsia"/>
          <w:color w:val="000000"/>
        </w:rPr>
        <w:t>，在已知的</w:t>
      </w:r>
      <w:r w:rsidR="00A157E0">
        <w:rPr>
          <w:rFonts w:ascii="Courier New" w:hAnsi="Courier New" w:cs="Courier New" w:hint="eastAsia"/>
          <w:color w:val="000000"/>
        </w:rPr>
        <w:t>结点</w:t>
      </w:r>
      <w:r w:rsidRPr="00BB0B83">
        <w:rPr>
          <w:rFonts w:ascii="Courier New" w:hAnsi="Courier New" w:cs="Courier New"/>
          <w:color w:val="000000"/>
        </w:rPr>
        <w:t>p</w:t>
      </w:r>
      <w:r w:rsidRPr="00BB0B83">
        <w:rPr>
          <w:rFonts w:ascii="Courier New" w:hAnsi="Courier New" w:cs="Courier New" w:hint="eastAsia"/>
          <w:color w:val="000000"/>
        </w:rPr>
        <w:t>后插入一个新节点的时间复杂度与</w:t>
      </w:r>
      <w:r w:rsidR="00A157E0">
        <w:rPr>
          <w:rFonts w:ascii="Courier New" w:hAnsi="Courier New" w:cs="Courier New" w:hint="eastAsia"/>
          <w:color w:val="000000"/>
        </w:rPr>
        <w:t>结点</w:t>
      </w:r>
      <w:r w:rsidRPr="00BB0B83">
        <w:rPr>
          <w:rFonts w:ascii="Courier New" w:hAnsi="Courier New" w:cs="Courier New"/>
          <w:color w:val="000000"/>
        </w:rPr>
        <w:t>p</w:t>
      </w:r>
      <w:r w:rsidRPr="00BB0B83">
        <w:rPr>
          <w:rFonts w:ascii="Courier New" w:hAnsi="Courier New" w:cs="Courier New" w:hint="eastAsia"/>
          <w:color w:val="000000"/>
        </w:rPr>
        <w:t>的位置有关。</w:t>
      </w:r>
    </w:p>
    <w:p w14:paraId="5D8A2711" w14:textId="7CA3204A" w:rsidR="00AF44FE" w:rsidRPr="00BB0B83" w:rsidRDefault="00AF44FE" w:rsidP="00AF44FE">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若元素</w:t>
      </w:r>
      <w:r w:rsidRPr="00BB0B83">
        <w:rPr>
          <w:rFonts w:ascii="Courier New" w:hAnsi="Courier New" w:cs="Courier New"/>
        </w:rPr>
        <w:t>a</w:t>
      </w:r>
      <w:r w:rsidRPr="00BB0B83">
        <w:rPr>
          <w:rFonts w:ascii="Courier New" w:hAnsi="Courier New" w:cs="Courier New" w:hint="eastAsia"/>
        </w:rPr>
        <w:t>、</w:t>
      </w:r>
      <w:r w:rsidRPr="00BB0B83">
        <w:rPr>
          <w:rFonts w:ascii="Courier New" w:hAnsi="Courier New" w:cs="Courier New"/>
        </w:rPr>
        <w:t>b</w:t>
      </w:r>
      <w:r w:rsidRPr="00BB0B83">
        <w:rPr>
          <w:rFonts w:ascii="Courier New" w:hAnsi="Courier New" w:cs="Courier New" w:hint="eastAsia"/>
        </w:rPr>
        <w:t>、</w:t>
      </w:r>
      <w:r w:rsidRPr="00BB0B83">
        <w:rPr>
          <w:rFonts w:ascii="Courier New" w:hAnsi="Courier New" w:cs="Courier New"/>
        </w:rPr>
        <w:t>c</w:t>
      </w:r>
      <w:r w:rsidRPr="00BB0B83">
        <w:rPr>
          <w:rFonts w:ascii="Courier New" w:hAnsi="Courier New" w:cs="Courier New" w:hint="eastAsia"/>
        </w:rPr>
        <w:t>、</w:t>
      </w:r>
      <w:r w:rsidRPr="00BB0B83">
        <w:rPr>
          <w:rFonts w:ascii="Courier New" w:hAnsi="Courier New" w:cs="Courier New"/>
        </w:rPr>
        <w:t>d</w:t>
      </w:r>
      <w:r w:rsidRPr="00BB0B83">
        <w:rPr>
          <w:rFonts w:ascii="Courier New" w:hAnsi="Courier New" w:cs="Courier New" w:hint="eastAsia"/>
        </w:rPr>
        <w:t>依次进</w:t>
      </w:r>
      <w:proofErr w:type="gramStart"/>
      <w:r w:rsidRPr="00BB0B83">
        <w:rPr>
          <w:rFonts w:ascii="Courier New" w:hAnsi="Courier New" w:cs="Courier New" w:hint="eastAsia"/>
        </w:rPr>
        <w:t>栈</w:t>
      </w:r>
      <w:proofErr w:type="gramEnd"/>
      <w:r w:rsidRPr="00BB0B83">
        <w:rPr>
          <w:rFonts w:ascii="Courier New" w:hAnsi="Courier New" w:cs="Courier New" w:hint="eastAsia"/>
        </w:rPr>
        <w:t>，则可能的出</w:t>
      </w:r>
      <w:proofErr w:type="gramStart"/>
      <w:r w:rsidRPr="00BB0B83">
        <w:rPr>
          <w:rFonts w:ascii="Courier New" w:hAnsi="Courier New" w:cs="Courier New" w:hint="eastAsia"/>
        </w:rPr>
        <w:t>栈</w:t>
      </w:r>
      <w:proofErr w:type="gramEnd"/>
      <w:r w:rsidRPr="00BB0B83">
        <w:rPr>
          <w:rFonts w:ascii="Courier New" w:hAnsi="Courier New" w:cs="Courier New" w:hint="eastAsia"/>
        </w:rPr>
        <w:t>序列有</w:t>
      </w:r>
      <w:r w:rsidR="00CA5FF4">
        <w:rPr>
          <w:rFonts w:ascii="Courier New" w:hAnsi="Courier New" w:cs="Courier New" w:hint="eastAsia"/>
        </w:rPr>
        <w:t>________</w:t>
      </w:r>
      <w:r w:rsidRPr="00BB0B83">
        <w:rPr>
          <w:rFonts w:ascii="Courier New" w:hAnsi="Courier New" w:cs="Courier New" w:hint="eastAsia"/>
        </w:rPr>
        <w:t>种</w:t>
      </w:r>
      <w:r w:rsidR="00E73588">
        <w:rPr>
          <w:rFonts w:ascii="Courier New" w:hAnsi="Courier New" w:cs="Courier New" w:hint="eastAsia"/>
        </w:rPr>
        <w:t>；</w:t>
      </w:r>
      <w:r w:rsidRPr="00BB0B83">
        <w:rPr>
          <w:rFonts w:ascii="Courier New" w:hAnsi="Courier New" w:cs="Courier New" w:hint="eastAsia"/>
        </w:rPr>
        <w:t>若有元素</w:t>
      </w:r>
      <w:r w:rsidRPr="00BB0B83">
        <w:rPr>
          <w:rFonts w:ascii="Courier New" w:hAnsi="Courier New" w:cs="Courier New"/>
        </w:rPr>
        <w:t>a</w:t>
      </w:r>
      <w:r w:rsidRPr="00BB0B83">
        <w:rPr>
          <w:rFonts w:ascii="Courier New" w:hAnsi="Courier New" w:cs="Courier New" w:hint="eastAsia"/>
        </w:rPr>
        <w:t>、</w:t>
      </w:r>
      <w:r w:rsidRPr="00BB0B83">
        <w:rPr>
          <w:rFonts w:ascii="Courier New" w:hAnsi="Courier New" w:cs="Courier New"/>
        </w:rPr>
        <w:t>b</w:t>
      </w:r>
      <w:r w:rsidRPr="00BB0B83">
        <w:rPr>
          <w:rFonts w:ascii="Courier New" w:hAnsi="Courier New" w:cs="Courier New" w:hint="eastAsia"/>
        </w:rPr>
        <w:t>、</w:t>
      </w:r>
      <w:r w:rsidRPr="00BB0B83">
        <w:rPr>
          <w:rFonts w:ascii="Courier New" w:hAnsi="Courier New" w:cs="Courier New"/>
        </w:rPr>
        <w:t>c</w:t>
      </w:r>
      <w:r w:rsidRPr="00BB0B83">
        <w:rPr>
          <w:rFonts w:ascii="Courier New" w:hAnsi="Courier New" w:cs="Courier New" w:hint="eastAsia"/>
        </w:rPr>
        <w:t>、</w:t>
      </w:r>
      <w:r w:rsidRPr="00BB0B83">
        <w:rPr>
          <w:rFonts w:ascii="Courier New" w:hAnsi="Courier New" w:cs="Courier New"/>
        </w:rPr>
        <w:t>d</w:t>
      </w:r>
      <w:r w:rsidRPr="00BB0B83">
        <w:rPr>
          <w:rFonts w:ascii="Courier New" w:hAnsi="Courier New" w:cs="Courier New" w:hint="eastAsia"/>
        </w:rPr>
        <w:t>、</w:t>
      </w:r>
      <w:r w:rsidRPr="00BB0B83">
        <w:rPr>
          <w:rFonts w:ascii="Courier New" w:hAnsi="Courier New" w:cs="Courier New"/>
        </w:rPr>
        <w:t>e</w:t>
      </w:r>
      <w:r w:rsidRPr="00BB0B83">
        <w:rPr>
          <w:rFonts w:ascii="Courier New" w:hAnsi="Courier New" w:cs="Courier New" w:hint="eastAsia"/>
        </w:rPr>
        <w:t>依次进</w:t>
      </w:r>
      <w:proofErr w:type="gramStart"/>
      <w:r w:rsidRPr="00BB0B83">
        <w:rPr>
          <w:rFonts w:ascii="Courier New" w:hAnsi="Courier New" w:cs="Courier New" w:hint="eastAsia"/>
        </w:rPr>
        <w:t>栈</w:t>
      </w:r>
      <w:proofErr w:type="gramEnd"/>
      <w:r w:rsidRPr="00BB0B83">
        <w:rPr>
          <w:rFonts w:ascii="Courier New" w:hAnsi="Courier New" w:cs="Courier New" w:hint="eastAsia"/>
        </w:rPr>
        <w:t>，则可能的出</w:t>
      </w:r>
      <w:proofErr w:type="gramStart"/>
      <w:r w:rsidRPr="00BB0B83">
        <w:rPr>
          <w:rFonts w:ascii="Courier New" w:hAnsi="Courier New" w:cs="Courier New" w:hint="eastAsia"/>
        </w:rPr>
        <w:t>栈</w:t>
      </w:r>
      <w:proofErr w:type="gramEnd"/>
      <w:r w:rsidRPr="00BB0B83">
        <w:rPr>
          <w:rFonts w:ascii="Courier New" w:hAnsi="Courier New" w:cs="Courier New" w:hint="eastAsia"/>
        </w:rPr>
        <w:t>序列有</w:t>
      </w:r>
      <w:r w:rsidR="00CA5FF4">
        <w:rPr>
          <w:rFonts w:ascii="Courier New" w:hAnsi="Courier New" w:cs="Courier New" w:hint="eastAsia"/>
        </w:rPr>
        <w:t>________</w:t>
      </w:r>
      <w:r w:rsidRPr="00BB0B83">
        <w:rPr>
          <w:rFonts w:ascii="Courier New" w:hAnsi="Courier New" w:cs="Courier New" w:hint="eastAsia"/>
        </w:rPr>
        <w:t>种。</w:t>
      </w:r>
    </w:p>
    <w:p w14:paraId="1809A147" w14:textId="7E1A2642" w:rsidR="00990BE8" w:rsidRPr="00BB0B83" w:rsidRDefault="00990BE8"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一个字符串中</w:t>
      </w:r>
      <w:r w:rsidR="00A56621" w:rsidRPr="00BB0B83">
        <w:rPr>
          <w:rFonts w:ascii="Courier New" w:hAnsi="Courier New" w:cs="Courier New"/>
        </w:rPr>
        <w:t>__________________</w:t>
      </w:r>
      <w:r w:rsidR="00A56621">
        <w:rPr>
          <w:rFonts w:ascii="Courier New" w:hAnsi="Courier New" w:cs="Courier New" w:hint="eastAsia"/>
        </w:rPr>
        <w:t>___</w:t>
      </w:r>
      <w:r w:rsidRPr="00BB0B83">
        <w:rPr>
          <w:rFonts w:ascii="Courier New" w:hAnsi="Courier New" w:cs="Courier New" w:hint="eastAsia"/>
        </w:rPr>
        <w:t>称为该串的子串</w:t>
      </w:r>
      <w:r w:rsidR="00E73588">
        <w:rPr>
          <w:rFonts w:ascii="Courier New" w:hAnsi="Courier New" w:cs="Courier New" w:hint="eastAsia"/>
        </w:rPr>
        <w:t>。</w:t>
      </w:r>
      <w:proofErr w:type="spellStart"/>
      <w:r w:rsidRPr="00BB0B83">
        <w:rPr>
          <w:rFonts w:ascii="Courier New" w:hAnsi="Courier New" w:cs="Courier New"/>
        </w:rPr>
        <w:t>abcab</w:t>
      </w:r>
      <w:proofErr w:type="spellEnd"/>
      <w:r w:rsidRPr="00BB0B83">
        <w:rPr>
          <w:rFonts w:ascii="Courier New" w:hAnsi="Courier New" w:cs="Courier New" w:hint="eastAsia"/>
        </w:rPr>
        <w:t>的不相等</w:t>
      </w:r>
      <w:proofErr w:type="gramStart"/>
      <w:r w:rsidR="00A66C29">
        <w:rPr>
          <w:rFonts w:ascii="Courier New" w:hAnsi="Courier New" w:cs="Courier New" w:hint="eastAsia"/>
        </w:rPr>
        <w:t>真</w:t>
      </w:r>
      <w:r w:rsidRPr="00BB0B83">
        <w:rPr>
          <w:rFonts w:ascii="Courier New" w:hAnsi="Courier New" w:cs="Courier New" w:hint="eastAsia"/>
        </w:rPr>
        <w:t>子串个数</w:t>
      </w:r>
      <w:proofErr w:type="gramEnd"/>
      <w:r w:rsidRPr="00BB0B83">
        <w:rPr>
          <w:rFonts w:ascii="Courier New" w:hAnsi="Courier New" w:cs="Courier New" w:hint="eastAsia"/>
        </w:rPr>
        <w:t>为</w:t>
      </w:r>
      <w:r w:rsidR="00A56621">
        <w:rPr>
          <w:rFonts w:ascii="Courier New" w:hAnsi="Courier New" w:cs="Courier New" w:hint="eastAsia"/>
        </w:rPr>
        <w:t>____________</w:t>
      </w:r>
      <w:r w:rsidR="00A56621">
        <w:rPr>
          <w:rFonts w:ascii="Courier New" w:hAnsi="Courier New" w:cs="Courier New" w:hint="eastAsia"/>
        </w:rPr>
        <w:t>。</w:t>
      </w:r>
    </w:p>
    <w:p w14:paraId="447CDC10" w14:textId="04538F22" w:rsidR="00990BE8" w:rsidRPr="00BB0B83" w:rsidRDefault="005315EE"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一个具</w:t>
      </w:r>
      <w:r w:rsidR="00990BE8" w:rsidRPr="00BB0B83">
        <w:rPr>
          <w:rFonts w:ascii="Courier New" w:hAnsi="Courier New" w:cs="Courier New" w:hint="eastAsia"/>
        </w:rPr>
        <w:t>有</w:t>
      </w:r>
      <w:r w:rsidR="00990BE8" w:rsidRPr="00BB0B83">
        <w:rPr>
          <w:rFonts w:ascii="Courier New" w:hAnsi="Courier New" w:cs="Courier New"/>
        </w:rPr>
        <w:t>n</w:t>
      </w:r>
      <w:proofErr w:type="gramStart"/>
      <w:r w:rsidR="00990BE8" w:rsidRPr="00BB0B83">
        <w:rPr>
          <w:rFonts w:ascii="Courier New" w:hAnsi="Courier New" w:cs="Courier New" w:hint="eastAsia"/>
        </w:rPr>
        <w:t>个</w:t>
      </w:r>
      <w:proofErr w:type="gramEnd"/>
      <w:r w:rsidRPr="00BB0B83">
        <w:rPr>
          <w:rFonts w:ascii="Courier New" w:hAnsi="Courier New" w:cs="Courier New" w:hint="eastAsia"/>
        </w:rPr>
        <w:t>结点的二叉树的</w:t>
      </w:r>
      <w:r w:rsidR="00990BE8" w:rsidRPr="00BB0B83">
        <w:rPr>
          <w:rFonts w:ascii="Courier New" w:hAnsi="Courier New" w:cs="Courier New" w:hint="eastAsia"/>
        </w:rPr>
        <w:t>叶结点</w:t>
      </w:r>
      <w:r w:rsidRPr="00BB0B83">
        <w:rPr>
          <w:rFonts w:ascii="Courier New" w:hAnsi="Courier New" w:cs="Courier New" w:hint="eastAsia"/>
        </w:rPr>
        <w:t>的</w:t>
      </w:r>
      <w:r w:rsidR="00990BE8" w:rsidRPr="00BB0B83">
        <w:rPr>
          <w:rFonts w:ascii="Courier New" w:hAnsi="Courier New" w:cs="Courier New" w:hint="eastAsia"/>
        </w:rPr>
        <w:t>个</w:t>
      </w:r>
      <w:r w:rsidRPr="00BB0B83">
        <w:rPr>
          <w:rFonts w:ascii="Courier New" w:hAnsi="Courier New" w:cs="Courier New" w:hint="eastAsia"/>
        </w:rPr>
        <w:t>数</w:t>
      </w:r>
      <w:r w:rsidR="00CC5DAA">
        <w:rPr>
          <w:rFonts w:ascii="Courier New" w:hAnsi="Courier New" w:cs="Courier New" w:hint="eastAsia"/>
        </w:rPr>
        <w:t>最多</w:t>
      </w:r>
      <w:r w:rsidRPr="00BB0B83">
        <w:rPr>
          <w:rFonts w:ascii="Courier New" w:hAnsi="Courier New" w:cs="Courier New" w:hint="eastAsia"/>
        </w:rPr>
        <w:t>为</w:t>
      </w:r>
      <w:r w:rsidRPr="00BB0B83">
        <w:rPr>
          <w:rFonts w:ascii="Courier New" w:hAnsi="Courier New" w:cs="Courier New"/>
        </w:rPr>
        <w:t>________</w:t>
      </w:r>
      <w:r w:rsidR="00A56621">
        <w:rPr>
          <w:rFonts w:ascii="Courier New" w:hAnsi="Courier New" w:cs="Courier New" w:hint="eastAsia"/>
        </w:rPr>
        <w:t>______</w:t>
      </w:r>
      <w:r w:rsidRPr="00BB0B83">
        <w:rPr>
          <w:rFonts w:ascii="Courier New" w:hAnsi="Courier New" w:cs="Courier New"/>
        </w:rPr>
        <w:t>__________</w:t>
      </w:r>
      <w:r w:rsidRPr="00BB0B83">
        <w:rPr>
          <w:rFonts w:ascii="Courier New" w:hAnsi="Courier New" w:cs="Courier New" w:hint="eastAsia"/>
        </w:rPr>
        <w:t>。</w:t>
      </w:r>
    </w:p>
    <w:p w14:paraId="05131F4B" w14:textId="20864571" w:rsidR="00AF44FE" w:rsidRPr="00BB0B83" w:rsidRDefault="00AF44FE"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szCs w:val="21"/>
        </w:rPr>
        <w:t>一个有</w:t>
      </w:r>
      <w:r w:rsidRPr="00BB0B83">
        <w:rPr>
          <w:rFonts w:ascii="Courier New" w:hAnsi="Courier New" w:cs="Courier New"/>
          <w:szCs w:val="21"/>
        </w:rPr>
        <w:t>5</w:t>
      </w:r>
      <w:r w:rsidRPr="00BB0B83">
        <w:rPr>
          <w:rFonts w:ascii="Courier New" w:hAnsi="Courier New" w:cs="Courier New" w:hint="eastAsia"/>
          <w:szCs w:val="21"/>
        </w:rPr>
        <w:t>层结点的完全</w:t>
      </w:r>
      <w:r w:rsidRPr="00BB0B83">
        <w:rPr>
          <w:rFonts w:ascii="Courier New" w:hAnsi="Courier New" w:cs="Courier New"/>
          <w:szCs w:val="21"/>
        </w:rPr>
        <w:t>3</w:t>
      </w:r>
      <w:r w:rsidRPr="00BB0B83">
        <w:rPr>
          <w:rFonts w:ascii="Courier New" w:hAnsi="Courier New" w:cs="Courier New" w:hint="eastAsia"/>
          <w:szCs w:val="21"/>
        </w:rPr>
        <w:t>叉树。按前序遍历周游给结点从</w:t>
      </w:r>
      <w:r w:rsidRPr="00BB0B83">
        <w:rPr>
          <w:rFonts w:ascii="Courier New" w:hAnsi="Courier New" w:cs="Courier New"/>
          <w:szCs w:val="21"/>
        </w:rPr>
        <w:t>1</w:t>
      </w:r>
      <w:r w:rsidRPr="00BB0B83">
        <w:rPr>
          <w:rFonts w:ascii="Courier New" w:hAnsi="Courier New" w:cs="Courier New" w:hint="eastAsia"/>
          <w:szCs w:val="21"/>
        </w:rPr>
        <w:t>开始编号，则第</w:t>
      </w:r>
      <w:r w:rsidRPr="00BB0B83">
        <w:rPr>
          <w:rFonts w:ascii="Courier New" w:hAnsi="Courier New" w:cs="Courier New"/>
          <w:szCs w:val="21"/>
        </w:rPr>
        <w:t>100</w:t>
      </w:r>
      <w:r w:rsidR="00A157E0">
        <w:rPr>
          <w:rFonts w:ascii="Courier New" w:hAnsi="Courier New" w:cs="Courier New" w:hint="eastAsia"/>
          <w:szCs w:val="21"/>
        </w:rPr>
        <w:t>号结点的父结点的编码为</w:t>
      </w:r>
      <w:r w:rsidRPr="00BB0B83">
        <w:rPr>
          <w:rFonts w:ascii="Courier New" w:hAnsi="Courier New" w:cs="Courier New"/>
          <w:szCs w:val="21"/>
        </w:rPr>
        <w:t xml:space="preserve"> ___</w:t>
      </w:r>
      <w:r w:rsidR="00A56621" w:rsidRPr="00BB0B83">
        <w:rPr>
          <w:rFonts w:ascii="Courier New" w:hAnsi="Courier New" w:cs="Courier New"/>
          <w:szCs w:val="21"/>
        </w:rPr>
        <w:t>___</w:t>
      </w:r>
      <w:r w:rsidRPr="00BB0B83">
        <w:rPr>
          <w:rFonts w:ascii="Courier New" w:hAnsi="Courier New" w:cs="Courier New" w:hint="eastAsia"/>
          <w:szCs w:val="21"/>
        </w:rPr>
        <w:t>。（注释：独根树为</w:t>
      </w:r>
      <w:r w:rsidRPr="00BB0B83">
        <w:rPr>
          <w:rFonts w:ascii="Courier New" w:hAnsi="Courier New" w:cs="Courier New"/>
          <w:szCs w:val="21"/>
        </w:rPr>
        <w:t>1</w:t>
      </w:r>
      <w:r w:rsidRPr="00BB0B83">
        <w:rPr>
          <w:rFonts w:ascii="Courier New" w:hAnsi="Courier New" w:cs="Courier New" w:hint="eastAsia"/>
          <w:szCs w:val="21"/>
        </w:rPr>
        <w:t>层的）</w:t>
      </w:r>
    </w:p>
    <w:p w14:paraId="49A42CAE" w14:textId="5C375C35" w:rsidR="00990BE8" w:rsidRPr="00BB0B83" w:rsidRDefault="00990BE8"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将序列</w:t>
      </w:r>
      <w:r w:rsidR="00E73588">
        <w:rPr>
          <w:rFonts w:ascii="Courier New" w:hAnsi="Courier New" w:cs="Courier New" w:hint="eastAsia"/>
        </w:rPr>
        <w:t xml:space="preserve"> </w:t>
      </w:r>
      <w:r w:rsidRPr="00BB0B83">
        <w:rPr>
          <w:rFonts w:ascii="Courier New" w:hAnsi="Courier New" w:cs="Courier New"/>
        </w:rPr>
        <w:t>{12, 70, 33, 65, 24, 56, 48, 92, 86, 33}</w:t>
      </w:r>
      <w:r w:rsidR="00E73588">
        <w:rPr>
          <w:rFonts w:ascii="Courier New" w:hAnsi="Courier New" w:cs="Courier New"/>
        </w:rPr>
        <w:t xml:space="preserve"> </w:t>
      </w:r>
      <w:r w:rsidRPr="00BB0B83">
        <w:rPr>
          <w:rFonts w:ascii="Courier New" w:hAnsi="Courier New" w:cs="Courier New" w:hint="eastAsia"/>
        </w:rPr>
        <w:t>按</w:t>
      </w:r>
      <w:proofErr w:type="gramStart"/>
      <w:r w:rsidRPr="00BB0B83">
        <w:rPr>
          <w:rFonts w:ascii="Courier New" w:hAnsi="Courier New" w:cs="Courier New" w:hint="eastAsia"/>
        </w:rPr>
        <w:t>建堆方法</w:t>
      </w:r>
      <w:proofErr w:type="gramEnd"/>
      <w:r w:rsidRPr="00BB0B83">
        <w:rPr>
          <w:rFonts w:ascii="Courier New" w:hAnsi="Courier New" w:cs="Courier New" w:hint="eastAsia"/>
        </w:rPr>
        <w:t>调整为小值堆，调整后的序列为</w:t>
      </w:r>
      <w:r w:rsidR="005315EE" w:rsidRPr="00BB0B83">
        <w:rPr>
          <w:rFonts w:ascii="Courier New" w:hAnsi="Courier New" w:cs="Courier New"/>
        </w:rPr>
        <w:t>_</w:t>
      </w:r>
      <w:r w:rsidR="005315EE" w:rsidRPr="00CC5DAA">
        <w:rPr>
          <w:rFonts w:ascii="Courier New" w:hAnsi="Courier New" w:cs="Courier New"/>
          <w:u w:val="single"/>
        </w:rPr>
        <w:t>_</w:t>
      </w:r>
      <w:r w:rsidR="00A56621" w:rsidRPr="00BB0B83">
        <w:rPr>
          <w:rFonts w:ascii="Courier New" w:hAnsi="Courier New" w:cs="Courier New"/>
          <w:szCs w:val="21"/>
        </w:rPr>
        <w:t>___________________________</w:t>
      </w:r>
      <w:r w:rsidR="005315EE" w:rsidRPr="00CC5DAA">
        <w:rPr>
          <w:rFonts w:ascii="Courier New" w:hAnsi="Courier New" w:cs="Courier New"/>
          <w:u w:val="single"/>
        </w:rPr>
        <w:t>_</w:t>
      </w:r>
      <w:r w:rsidR="005315EE" w:rsidRPr="00BB0B83">
        <w:rPr>
          <w:rFonts w:ascii="Courier New" w:hAnsi="Courier New" w:cs="Courier New"/>
        </w:rPr>
        <w:t>__</w:t>
      </w:r>
      <w:r w:rsidR="005315EE" w:rsidRPr="00BB0B83">
        <w:rPr>
          <w:rFonts w:ascii="Courier New" w:hAnsi="Courier New" w:cs="Courier New" w:hint="eastAsia"/>
        </w:rPr>
        <w:t>。</w:t>
      </w:r>
    </w:p>
    <w:p w14:paraId="3A52DE09" w14:textId="689C020F" w:rsidR="00990BE8" w:rsidRPr="00BB0B83" w:rsidRDefault="00990BE8" w:rsidP="00990BE8">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假设用于通信的电文仅由</w:t>
      </w:r>
      <w:r w:rsidRPr="00BB0B83">
        <w:rPr>
          <w:rFonts w:ascii="Courier New" w:hAnsi="Courier New" w:cs="Courier New"/>
        </w:rPr>
        <w:t>8</w:t>
      </w:r>
      <w:r w:rsidRPr="00BB0B83">
        <w:rPr>
          <w:rFonts w:ascii="Courier New" w:hAnsi="Courier New" w:cs="Courier New" w:hint="eastAsia"/>
        </w:rPr>
        <w:t>个</w:t>
      </w:r>
      <w:r w:rsidR="005315EE" w:rsidRPr="00BB0B83">
        <w:rPr>
          <w:rFonts w:ascii="Courier New" w:hAnsi="Courier New" w:cs="Courier New" w:hint="eastAsia"/>
        </w:rPr>
        <w:t>字符</w:t>
      </w:r>
      <w:r w:rsidR="005315EE" w:rsidRPr="00BB0B83">
        <w:rPr>
          <w:rFonts w:ascii="Courier New" w:hAnsi="Courier New" w:cs="Courier New"/>
        </w:rPr>
        <w:t xml:space="preserve"> </w:t>
      </w:r>
      <w:r w:rsidRPr="00BB0B83">
        <w:rPr>
          <w:rFonts w:ascii="Courier New" w:hAnsi="Courier New" w:cs="Courier New"/>
        </w:rPr>
        <w:t>{</w:t>
      </w:r>
      <w:proofErr w:type="spellStart"/>
      <w:r w:rsidRPr="00BB0B83">
        <w:rPr>
          <w:rFonts w:ascii="Courier New" w:hAnsi="Courier New" w:cs="Courier New"/>
        </w:rPr>
        <w:t>a,b,c,d,e,f,g,h</w:t>
      </w:r>
      <w:proofErr w:type="spellEnd"/>
      <w:r w:rsidRPr="00BB0B83">
        <w:rPr>
          <w:rFonts w:ascii="Courier New" w:hAnsi="Courier New" w:cs="Courier New"/>
        </w:rPr>
        <w:t>}</w:t>
      </w:r>
      <w:r w:rsidR="005315EE" w:rsidRPr="00BB0B83">
        <w:rPr>
          <w:rFonts w:ascii="Courier New" w:hAnsi="Courier New" w:cs="Courier New"/>
        </w:rPr>
        <w:t xml:space="preserve"> </w:t>
      </w:r>
      <w:r w:rsidR="005315EE" w:rsidRPr="00BB0B83">
        <w:rPr>
          <w:rFonts w:ascii="Courier New" w:hAnsi="Courier New" w:cs="Courier New" w:hint="eastAsia"/>
        </w:rPr>
        <w:t>组成，字符</w:t>
      </w:r>
      <w:r w:rsidRPr="00BB0B83">
        <w:rPr>
          <w:rFonts w:ascii="Courier New" w:hAnsi="Courier New" w:cs="Courier New" w:hint="eastAsia"/>
        </w:rPr>
        <w:t>在电文中出现的频率分别为</w:t>
      </w:r>
      <w:r w:rsidRPr="00BB0B83">
        <w:rPr>
          <w:rFonts w:ascii="Courier New" w:hAnsi="Courier New" w:cs="Courier New"/>
        </w:rPr>
        <w:t>0.07</w:t>
      </w:r>
      <w:r w:rsidRPr="00BB0B83">
        <w:rPr>
          <w:rFonts w:ascii="Courier New" w:hAnsi="Courier New" w:cs="Courier New" w:hint="eastAsia"/>
        </w:rPr>
        <w:t>，</w:t>
      </w:r>
      <w:r w:rsidRPr="00BB0B83">
        <w:rPr>
          <w:rFonts w:ascii="Courier New" w:hAnsi="Courier New" w:cs="Courier New"/>
        </w:rPr>
        <w:t>0.19</w:t>
      </w:r>
      <w:r w:rsidRPr="00BB0B83">
        <w:rPr>
          <w:rFonts w:ascii="Courier New" w:hAnsi="Courier New" w:cs="Courier New" w:hint="eastAsia"/>
        </w:rPr>
        <w:t>，</w:t>
      </w:r>
      <w:r w:rsidRPr="00BB0B83">
        <w:rPr>
          <w:rFonts w:ascii="Courier New" w:hAnsi="Courier New" w:cs="Courier New"/>
        </w:rPr>
        <w:t>0.02</w:t>
      </w:r>
      <w:r w:rsidRPr="00BB0B83">
        <w:rPr>
          <w:rFonts w:ascii="Courier New" w:hAnsi="Courier New" w:cs="Courier New" w:hint="eastAsia"/>
        </w:rPr>
        <w:t>，</w:t>
      </w:r>
      <w:r w:rsidRPr="00BB0B83">
        <w:rPr>
          <w:rFonts w:ascii="Courier New" w:hAnsi="Courier New" w:cs="Courier New"/>
        </w:rPr>
        <w:t>0.06</w:t>
      </w:r>
      <w:r w:rsidRPr="00BB0B83">
        <w:rPr>
          <w:rFonts w:ascii="Courier New" w:hAnsi="Courier New" w:cs="Courier New" w:hint="eastAsia"/>
        </w:rPr>
        <w:t>，</w:t>
      </w:r>
      <w:r w:rsidRPr="00BB0B83">
        <w:rPr>
          <w:rFonts w:ascii="Courier New" w:hAnsi="Courier New" w:cs="Courier New"/>
        </w:rPr>
        <w:t>0.32</w:t>
      </w:r>
      <w:r w:rsidRPr="00BB0B83">
        <w:rPr>
          <w:rFonts w:ascii="Courier New" w:hAnsi="Courier New" w:cs="Courier New" w:hint="eastAsia"/>
        </w:rPr>
        <w:t>，</w:t>
      </w:r>
      <w:r w:rsidRPr="00BB0B83">
        <w:rPr>
          <w:rFonts w:ascii="Courier New" w:hAnsi="Courier New" w:cs="Courier New"/>
        </w:rPr>
        <w:t>0.03</w:t>
      </w:r>
      <w:r w:rsidRPr="00BB0B83">
        <w:rPr>
          <w:rFonts w:ascii="Courier New" w:hAnsi="Courier New" w:cs="Courier New" w:hint="eastAsia"/>
        </w:rPr>
        <w:t>，</w:t>
      </w:r>
      <w:r w:rsidRPr="00BB0B83">
        <w:rPr>
          <w:rFonts w:ascii="Courier New" w:hAnsi="Courier New" w:cs="Courier New"/>
        </w:rPr>
        <w:t>0.21</w:t>
      </w:r>
      <w:r w:rsidRPr="00BB0B83">
        <w:rPr>
          <w:rFonts w:ascii="Courier New" w:hAnsi="Courier New" w:cs="Courier New" w:hint="eastAsia"/>
        </w:rPr>
        <w:t>，</w:t>
      </w:r>
      <w:r w:rsidRPr="00BB0B83">
        <w:rPr>
          <w:rFonts w:ascii="Courier New" w:hAnsi="Courier New" w:cs="Courier New"/>
        </w:rPr>
        <w:t>0.10</w:t>
      </w:r>
      <w:r w:rsidR="005315EE" w:rsidRPr="00BB0B83">
        <w:rPr>
          <w:rFonts w:ascii="Courier New" w:hAnsi="Courier New" w:cs="Courier New" w:hint="eastAsia"/>
        </w:rPr>
        <w:t>，</w:t>
      </w:r>
      <w:r w:rsidR="00AF44FE" w:rsidRPr="00BB0B83">
        <w:rPr>
          <w:rFonts w:ascii="Courier New" w:hAnsi="Courier New" w:cs="Courier New" w:hint="eastAsia"/>
        </w:rPr>
        <w:t>对这些字符进行</w:t>
      </w:r>
      <w:r w:rsidR="00650D0C" w:rsidRPr="00BB0B83">
        <w:rPr>
          <w:rFonts w:ascii="Courier New" w:hAnsi="Courier New" w:cs="Courier New" w:hint="eastAsia"/>
        </w:rPr>
        <w:t>哈夫曼</w:t>
      </w:r>
      <w:r w:rsidR="00AF44FE" w:rsidRPr="00BB0B83">
        <w:rPr>
          <w:rFonts w:ascii="Courier New" w:hAnsi="Courier New" w:cs="Courier New" w:hint="eastAsia"/>
        </w:rPr>
        <w:t>编码的</w:t>
      </w:r>
      <w:r w:rsidRPr="00BB0B83">
        <w:rPr>
          <w:rFonts w:ascii="Courier New" w:hAnsi="Courier New" w:cs="Courier New" w:hint="eastAsia"/>
        </w:rPr>
        <w:t>外部路径长度为</w:t>
      </w:r>
      <w:r w:rsidR="005315EE" w:rsidRPr="00BB0B83">
        <w:rPr>
          <w:rFonts w:ascii="Courier New" w:hAnsi="Courier New" w:cs="Courier New"/>
        </w:rPr>
        <w:t>_</w:t>
      </w:r>
      <w:r w:rsidR="00A56621" w:rsidRPr="00BB0B83">
        <w:rPr>
          <w:rFonts w:ascii="Courier New" w:hAnsi="Courier New" w:cs="Courier New"/>
          <w:szCs w:val="21"/>
        </w:rPr>
        <w:t>______</w:t>
      </w:r>
      <w:r w:rsidR="005315EE" w:rsidRPr="00BB0B83">
        <w:rPr>
          <w:rFonts w:ascii="Courier New" w:hAnsi="Courier New" w:cs="Courier New"/>
        </w:rPr>
        <w:t>___</w:t>
      </w:r>
      <w:r w:rsidR="005315EE" w:rsidRPr="00BB0B83">
        <w:rPr>
          <w:rFonts w:ascii="Courier New" w:hAnsi="Courier New" w:cs="Courier New" w:hint="eastAsia"/>
        </w:rPr>
        <w:t>。</w:t>
      </w:r>
    </w:p>
    <w:p w14:paraId="181CDC68" w14:textId="6C93F868" w:rsidR="00990BE8" w:rsidRPr="00BB0B83" w:rsidRDefault="007160C2" w:rsidP="00587ABF">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将森林</w:t>
      </w:r>
      <w:r w:rsidRPr="00BB0B83">
        <w:rPr>
          <w:rFonts w:ascii="Courier New" w:hAnsi="Courier New" w:cs="Courier New"/>
        </w:rPr>
        <w:t>F</w:t>
      </w:r>
      <w:r w:rsidRPr="00BB0B83">
        <w:rPr>
          <w:rFonts w:ascii="Courier New" w:hAnsi="Courier New" w:cs="Courier New" w:hint="eastAsia"/>
        </w:rPr>
        <w:t>转换为对应的二叉树</w:t>
      </w:r>
      <w:r w:rsidR="00413F35" w:rsidRPr="00BB0B83">
        <w:rPr>
          <w:rFonts w:ascii="Courier New" w:hAnsi="Courier New" w:cs="Courier New"/>
        </w:rPr>
        <w:t>T</w:t>
      </w:r>
      <w:r w:rsidRPr="00BB0B83">
        <w:rPr>
          <w:rFonts w:ascii="Courier New" w:hAnsi="Courier New" w:cs="Courier New" w:hint="eastAsia"/>
        </w:rPr>
        <w:t>，</w:t>
      </w:r>
      <w:r w:rsidRPr="00BB0B83">
        <w:rPr>
          <w:rFonts w:ascii="Courier New" w:hAnsi="Courier New" w:cs="Courier New"/>
        </w:rPr>
        <w:t>F</w:t>
      </w:r>
      <w:r w:rsidRPr="00BB0B83">
        <w:rPr>
          <w:rFonts w:ascii="Courier New" w:hAnsi="Courier New" w:cs="Courier New" w:hint="eastAsia"/>
        </w:rPr>
        <w:t>中的叶结点</w:t>
      </w:r>
      <w:r w:rsidR="00413F35" w:rsidRPr="00BB0B83">
        <w:rPr>
          <w:rFonts w:ascii="Courier New" w:hAnsi="Courier New" w:cs="Courier New" w:hint="eastAsia"/>
        </w:rPr>
        <w:t>的个数为</w:t>
      </w:r>
      <w:r w:rsidR="00413F35" w:rsidRPr="00BB0B83">
        <w:rPr>
          <w:rFonts w:ascii="Courier New" w:hAnsi="Courier New" w:cs="Courier New"/>
        </w:rPr>
        <w:t>__________________</w:t>
      </w:r>
      <w:r w:rsidR="00413F35" w:rsidRPr="00BB0B83">
        <w:rPr>
          <w:rFonts w:ascii="Courier New" w:hAnsi="Courier New" w:cs="Courier New" w:hint="eastAsia"/>
        </w:rPr>
        <w:t>。</w:t>
      </w:r>
    </w:p>
    <w:p w14:paraId="26405328" w14:textId="079A464D" w:rsidR="00413F35" w:rsidRPr="00BB0B83" w:rsidRDefault="00413F35" w:rsidP="00413F35">
      <w:pPr>
        <w:spacing w:before="50" w:line="252" w:lineRule="auto"/>
        <w:ind w:leftChars="200" w:left="420"/>
        <w:rPr>
          <w:rFonts w:ascii="Courier New" w:hAnsi="Courier New" w:cs="Courier New"/>
        </w:rPr>
      </w:pPr>
      <w:r w:rsidRPr="00BB0B83">
        <w:rPr>
          <w:rFonts w:ascii="Courier New" w:hAnsi="Courier New" w:cs="Courier New"/>
        </w:rPr>
        <w:t>A. T</w:t>
      </w:r>
      <w:r w:rsidRPr="00BB0B83">
        <w:rPr>
          <w:rFonts w:ascii="Courier New" w:hAnsi="Courier New" w:cs="Courier New" w:hint="eastAsia"/>
        </w:rPr>
        <w:t>中叶结点的个数</w:t>
      </w:r>
      <w:r w:rsidRPr="00BB0B83">
        <w:rPr>
          <w:rFonts w:ascii="Courier New" w:hAnsi="Courier New" w:cs="Courier New"/>
        </w:rPr>
        <w:t xml:space="preserve">   </w:t>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B. T</w:t>
      </w:r>
      <w:r w:rsidRPr="00BB0B83">
        <w:rPr>
          <w:rFonts w:ascii="Courier New" w:hAnsi="Courier New" w:cs="Courier New" w:hint="eastAsia"/>
        </w:rPr>
        <w:t>中度为</w:t>
      </w:r>
      <w:r w:rsidRPr="00BB0B83">
        <w:rPr>
          <w:rFonts w:ascii="Courier New" w:hAnsi="Courier New" w:cs="Courier New"/>
        </w:rPr>
        <w:t>1</w:t>
      </w:r>
      <w:r w:rsidRPr="00BB0B83">
        <w:rPr>
          <w:rFonts w:ascii="Courier New" w:hAnsi="Courier New" w:cs="Courier New" w:hint="eastAsia"/>
        </w:rPr>
        <w:t>的结点个数</w:t>
      </w:r>
      <w:r w:rsidRPr="00BB0B83">
        <w:rPr>
          <w:rFonts w:ascii="Courier New" w:hAnsi="Courier New" w:cs="Courier New"/>
        </w:rPr>
        <w:t xml:space="preserve"> </w:t>
      </w:r>
    </w:p>
    <w:p w14:paraId="0CC2E30D" w14:textId="79FF4C8C" w:rsidR="00413F35" w:rsidRPr="00BB0B83" w:rsidRDefault="00413F35" w:rsidP="00413F35">
      <w:pPr>
        <w:spacing w:before="50" w:line="252" w:lineRule="auto"/>
        <w:ind w:leftChars="200" w:left="420"/>
        <w:rPr>
          <w:rFonts w:ascii="Courier New" w:hAnsi="Courier New" w:cs="Courier New"/>
          <w:color w:val="FF0000"/>
        </w:rPr>
      </w:pPr>
      <w:r w:rsidRPr="00BB0B83">
        <w:rPr>
          <w:rFonts w:ascii="Courier New" w:hAnsi="Courier New" w:cs="Courier New"/>
        </w:rPr>
        <w:t>C. T</w:t>
      </w:r>
      <w:r w:rsidRPr="00BB0B83">
        <w:rPr>
          <w:rFonts w:ascii="Courier New" w:hAnsi="Courier New" w:cs="Courier New" w:hint="eastAsia"/>
        </w:rPr>
        <w:t>中左子指针为空的结点个数</w:t>
      </w:r>
      <w:r w:rsidRPr="00BB0B83">
        <w:rPr>
          <w:rFonts w:ascii="Courier New" w:hAnsi="Courier New" w:cs="Courier New"/>
        </w:rPr>
        <w:t xml:space="preserve"> </w:t>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D. T</w:t>
      </w:r>
      <w:r w:rsidRPr="00BB0B83">
        <w:rPr>
          <w:rFonts w:ascii="Courier New" w:hAnsi="Courier New" w:cs="Courier New" w:hint="eastAsia"/>
        </w:rPr>
        <w:t>中右子指针为空的结点个数</w:t>
      </w:r>
    </w:p>
    <w:p w14:paraId="4407F05C" w14:textId="192CBE2A" w:rsidR="00A56621" w:rsidRDefault="00E00599" w:rsidP="00A56621">
      <w:pPr>
        <w:numPr>
          <w:ilvl w:val="0"/>
          <w:numId w:val="5"/>
        </w:numPr>
        <w:spacing w:beforeLines="50" w:before="156" w:line="252" w:lineRule="auto"/>
        <w:ind w:hangingChars="200"/>
        <w:rPr>
          <w:rFonts w:ascii="Courier New" w:hAnsi="Courier New" w:cs="Courier New"/>
        </w:rPr>
      </w:pPr>
      <w:r w:rsidRPr="00BB0B83">
        <w:rPr>
          <w:rFonts w:ascii="Courier New" w:hAnsi="Courier New" w:cs="Courier New" w:hint="eastAsia"/>
        </w:rPr>
        <w:t>一棵树</w:t>
      </w:r>
      <w:r w:rsidRPr="00BB0B83">
        <w:rPr>
          <w:rFonts w:ascii="Courier New" w:hAnsi="Courier New" w:cs="Courier New"/>
        </w:rPr>
        <w:t>T</w:t>
      </w:r>
      <w:r w:rsidRPr="00BB0B83">
        <w:rPr>
          <w:rFonts w:ascii="Courier New" w:hAnsi="Courier New" w:cs="Courier New" w:hint="eastAsia"/>
        </w:rPr>
        <w:t>有</w:t>
      </w:r>
      <w:r w:rsidRPr="00BB0B83">
        <w:rPr>
          <w:rFonts w:ascii="Courier New" w:hAnsi="Courier New" w:cs="Courier New"/>
        </w:rPr>
        <w:t>20</w:t>
      </w:r>
      <w:r w:rsidRPr="00BB0B83">
        <w:rPr>
          <w:rFonts w:ascii="Courier New" w:hAnsi="Courier New" w:cs="Courier New" w:hint="eastAsia"/>
        </w:rPr>
        <w:t>个度为</w:t>
      </w:r>
      <w:r w:rsidRPr="00BB0B83">
        <w:rPr>
          <w:rFonts w:ascii="Courier New" w:hAnsi="Courier New" w:cs="Courier New"/>
        </w:rPr>
        <w:t>4</w:t>
      </w:r>
      <w:r w:rsidRPr="00BB0B83">
        <w:rPr>
          <w:rFonts w:ascii="Courier New" w:hAnsi="Courier New" w:cs="Courier New" w:hint="eastAsia"/>
        </w:rPr>
        <w:t>的结点，</w:t>
      </w:r>
      <w:r w:rsidRPr="00BB0B83">
        <w:rPr>
          <w:rFonts w:ascii="Courier New" w:hAnsi="Courier New" w:cs="Courier New"/>
        </w:rPr>
        <w:t>10</w:t>
      </w:r>
      <w:r w:rsidRPr="00BB0B83">
        <w:rPr>
          <w:rFonts w:ascii="Courier New" w:hAnsi="Courier New" w:cs="Courier New" w:hint="eastAsia"/>
        </w:rPr>
        <w:t>个度为</w:t>
      </w:r>
      <w:r w:rsidRPr="00BB0B83">
        <w:rPr>
          <w:rFonts w:ascii="Courier New" w:hAnsi="Courier New" w:cs="Courier New"/>
        </w:rPr>
        <w:t>3</w:t>
      </w:r>
      <w:r w:rsidRPr="00BB0B83">
        <w:rPr>
          <w:rFonts w:ascii="Courier New" w:hAnsi="Courier New" w:cs="Courier New" w:hint="eastAsia"/>
        </w:rPr>
        <w:t>的结点，</w:t>
      </w:r>
      <w:r w:rsidR="00B44B99" w:rsidRPr="00BB0B83">
        <w:rPr>
          <w:rFonts w:ascii="Courier New" w:hAnsi="Courier New" w:cs="Courier New"/>
        </w:rPr>
        <w:t>1</w:t>
      </w:r>
      <w:r w:rsidR="00B44B99" w:rsidRPr="00BB0B83">
        <w:rPr>
          <w:rFonts w:ascii="Courier New" w:hAnsi="Courier New" w:cs="Courier New" w:hint="eastAsia"/>
        </w:rPr>
        <w:t>个度为</w:t>
      </w:r>
      <w:r w:rsidR="00B44B99" w:rsidRPr="00BB0B83">
        <w:rPr>
          <w:rFonts w:ascii="Courier New" w:hAnsi="Courier New" w:cs="Courier New"/>
        </w:rPr>
        <w:t>2</w:t>
      </w:r>
      <w:r w:rsidR="00B44B99" w:rsidRPr="00BB0B83">
        <w:rPr>
          <w:rFonts w:ascii="Courier New" w:hAnsi="Courier New" w:cs="Courier New" w:hint="eastAsia"/>
        </w:rPr>
        <w:t>的结点，</w:t>
      </w:r>
      <w:r w:rsidR="00B44B99" w:rsidRPr="00BB0B83">
        <w:rPr>
          <w:rFonts w:ascii="Courier New" w:hAnsi="Courier New" w:cs="Courier New"/>
        </w:rPr>
        <w:t>10</w:t>
      </w:r>
      <w:r w:rsidR="00B44B99" w:rsidRPr="00BB0B83">
        <w:rPr>
          <w:rFonts w:ascii="Courier New" w:hAnsi="Courier New" w:cs="Courier New" w:hint="eastAsia"/>
        </w:rPr>
        <w:t>个度为</w:t>
      </w:r>
      <w:r w:rsidR="00B44B99" w:rsidRPr="00BB0B83">
        <w:rPr>
          <w:rFonts w:ascii="Courier New" w:hAnsi="Courier New" w:cs="Courier New"/>
        </w:rPr>
        <w:t>1</w:t>
      </w:r>
      <w:r w:rsidR="00B44B99" w:rsidRPr="00BB0B83">
        <w:rPr>
          <w:rFonts w:ascii="Courier New" w:hAnsi="Courier New" w:cs="Courier New" w:hint="eastAsia"/>
        </w:rPr>
        <w:t>的结点，</w:t>
      </w:r>
      <w:proofErr w:type="gramStart"/>
      <w:r w:rsidR="00B44B99" w:rsidRPr="00BB0B83">
        <w:rPr>
          <w:rFonts w:ascii="Courier New" w:hAnsi="Courier New" w:cs="Courier New" w:hint="eastAsia"/>
        </w:rPr>
        <w:t>则树</w:t>
      </w:r>
      <w:proofErr w:type="gramEnd"/>
      <w:r w:rsidR="00B44B99" w:rsidRPr="00BB0B83">
        <w:rPr>
          <w:rFonts w:ascii="Courier New" w:hAnsi="Courier New" w:cs="Courier New"/>
        </w:rPr>
        <w:t>T</w:t>
      </w:r>
      <w:r w:rsidR="00B44B99" w:rsidRPr="00BB0B83">
        <w:rPr>
          <w:rFonts w:ascii="Courier New" w:hAnsi="Courier New" w:cs="Courier New" w:hint="eastAsia"/>
        </w:rPr>
        <w:t>的结点个数为</w:t>
      </w:r>
      <w:r w:rsidR="00B44B99" w:rsidRPr="00BB0B83">
        <w:rPr>
          <w:rFonts w:ascii="Courier New" w:hAnsi="Courier New" w:cs="Courier New"/>
        </w:rPr>
        <w:t>____________</w:t>
      </w:r>
      <w:r w:rsidR="00B44B99" w:rsidRPr="00BB0B83">
        <w:rPr>
          <w:rFonts w:ascii="Courier New" w:hAnsi="Courier New" w:cs="Courier New" w:hint="eastAsia"/>
        </w:rPr>
        <w:t>。</w:t>
      </w:r>
    </w:p>
    <w:p w14:paraId="488BFBFE" w14:textId="77777777" w:rsidR="00CA5FF4" w:rsidRPr="00A56621" w:rsidRDefault="00CA5FF4" w:rsidP="00CA5FF4">
      <w:pPr>
        <w:spacing w:beforeLines="50" w:before="156" w:line="252" w:lineRule="auto"/>
        <w:ind w:left="420"/>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7E1D03CE" w14:textId="77777777" w:rsidTr="003F1487">
        <w:tc>
          <w:tcPr>
            <w:tcW w:w="1101" w:type="dxa"/>
            <w:shd w:val="clear" w:color="auto" w:fill="auto"/>
          </w:tcPr>
          <w:p w14:paraId="6060D6CB"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lastRenderedPageBreak/>
              <w:br w:type="page"/>
            </w:r>
            <w:r w:rsidRPr="00755152">
              <w:rPr>
                <w:rFonts w:eastAsia="等线"/>
                <w:szCs w:val="21"/>
              </w:rPr>
              <w:t>得分</w:t>
            </w:r>
          </w:p>
        </w:tc>
      </w:tr>
      <w:tr w:rsidR="00755152" w:rsidRPr="004C6A9D" w14:paraId="7E154E01" w14:textId="77777777" w:rsidTr="003F1487">
        <w:tc>
          <w:tcPr>
            <w:tcW w:w="1101" w:type="dxa"/>
            <w:shd w:val="clear" w:color="auto" w:fill="auto"/>
          </w:tcPr>
          <w:p w14:paraId="3A2802C7" w14:textId="77777777" w:rsidR="00755152" w:rsidRPr="00755152" w:rsidRDefault="00755152" w:rsidP="003F1487">
            <w:pPr>
              <w:tabs>
                <w:tab w:val="left" w:pos="2076"/>
              </w:tabs>
              <w:snapToGrid w:val="0"/>
              <w:rPr>
                <w:rFonts w:eastAsia="等线"/>
                <w:szCs w:val="21"/>
              </w:rPr>
            </w:pPr>
          </w:p>
          <w:p w14:paraId="2BFF5965" w14:textId="77777777" w:rsidR="00755152" w:rsidRPr="00755152" w:rsidRDefault="00755152" w:rsidP="003F1487">
            <w:pPr>
              <w:tabs>
                <w:tab w:val="left" w:pos="2076"/>
              </w:tabs>
              <w:snapToGrid w:val="0"/>
              <w:rPr>
                <w:rFonts w:eastAsia="等线"/>
                <w:szCs w:val="21"/>
              </w:rPr>
            </w:pPr>
          </w:p>
        </w:tc>
      </w:tr>
    </w:tbl>
    <w:p w14:paraId="4F4D87DE" w14:textId="77777777" w:rsidR="0037771B" w:rsidRPr="00E822A5" w:rsidRDefault="0037771B" w:rsidP="00E822A5">
      <w:pPr>
        <w:numPr>
          <w:ilvl w:val="0"/>
          <w:numId w:val="2"/>
        </w:numPr>
        <w:spacing w:beforeLines="50" w:before="156" w:line="288" w:lineRule="auto"/>
        <w:rPr>
          <w:rFonts w:ascii="黑体" w:eastAsia="黑体" w:hAnsi="黑体"/>
          <w:b/>
          <w:sz w:val="24"/>
        </w:rPr>
      </w:pPr>
      <w:r w:rsidRPr="00E822A5">
        <w:rPr>
          <w:rFonts w:ascii="黑体" w:eastAsia="黑体" w:hAnsi="黑体"/>
          <w:b/>
          <w:sz w:val="24"/>
        </w:rPr>
        <w:t>辨析与简答(共</w:t>
      </w:r>
      <w:r w:rsidR="008544EB">
        <w:rPr>
          <w:rFonts w:ascii="黑体" w:eastAsia="黑体" w:hAnsi="黑体" w:hint="eastAsia"/>
          <w:b/>
          <w:sz w:val="24"/>
        </w:rPr>
        <w:t>3</w:t>
      </w:r>
      <w:r w:rsidR="006E7413">
        <w:rPr>
          <w:rFonts w:ascii="黑体" w:eastAsia="黑体" w:hAnsi="黑体" w:hint="eastAsia"/>
          <w:b/>
          <w:sz w:val="24"/>
        </w:rPr>
        <w:t>2</w:t>
      </w:r>
      <w:r w:rsidRPr="00E822A5">
        <w:rPr>
          <w:rFonts w:ascii="黑体" w:eastAsia="黑体" w:hAnsi="黑体"/>
          <w:b/>
          <w:sz w:val="24"/>
        </w:rPr>
        <w:t>分)</w:t>
      </w:r>
    </w:p>
    <w:p w14:paraId="6C623998" w14:textId="77777777" w:rsidR="003F1487" w:rsidRPr="00BB0B83" w:rsidRDefault="003F1487" w:rsidP="003F1487">
      <w:pPr>
        <w:numPr>
          <w:ilvl w:val="0"/>
          <w:numId w:val="27"/>
        </w:numPr>
        <w:spacing w:beforeLines="50" w:before="156" w:line="252" w:lineRule="auto"/>
        <w:ind w:left="426" w:hanging="426"/>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C326CB" w:rsidRPr="00BB0B83">
        <w:rPr>
          <w:rFonts w:ascii="Courier New" w:hAnsi="Courier New" w:cs="Courier New" w:hint="eastAsia"/>
        </w:rPr>
        <w:t>请谈谈循环队列和</w:t>
      </w:r>
      <w:r w:rsidRPr="00BB0B83">
        <w:rPr>
          <w:rFonts w:ascii="Courier New" w:hAnsi="Courier New" w:cs="Courier New" w:hint="eastAsia"/>
        </w:rPr>
        <w:t>链表的优缺点。当遇到如下情况时，应当使用哪一种数据结构？</w:t>
      </w:r>
    </w:p>
    <w:p w14:paraId="0F487648" w14:textId="473F91F8" w:rsidR="003F1487" w:rsidRPr="00BB0B83" w:rsidRDefault="003F1487" w:rsidP="003F1487">
      <w:pPr>
        <w:spacing w:beforeLines="50" w:before="156" w:line="252" w:lineRule="auto"/>
        <w:ind w:left="426"/>
        <w:rPr>
          <w:rFonts w:ascii="Courier New" w:hAnsi="Courier New" w:cs="Courier New"/>
        </w:rPr>
      </w:pPr>
      <w:r w:rsidRPr="00BB0B83">
        <w:rPr>
          <w:rFonts w:ascii="Courier New" w:hAnsi="Courier New" w:cs="Courier New" w:hint="eastAsia"/>
        </w:rPr>
        <w:t>情况：你要维护食堂鸡腿饭的排队队伍，队伍有两种操作</w:t>
      </w:r>
      <w:r w:rsidR="00023DC9" w:rsidRPr="00BB0B83">
        <w:rPr>
          <w:rFonts w:ascii="Courier New" w:hAnsi="Courier New" w:cs="Courier New" w:hint="eastAsia"/>
        </w:rPr>
        <w:t>：</w:t>
      </w:r>
      <w:r w:rsidRPr="00BB0B83">
        <w:rPr>
          <w:rFonts w:ascii="Courier New" w:hAnsi="Courier New" w:cs="Courier New"/>
        </w:rPr>
        <w:t>1.</w:t>
      </w:r>
      <w:r w:rsidR="002054FA" w:rsidRPr="00BB0B83">
        <w:rPr>
          <w:rFonts w:ascii="Courier New" w:hAnsi="Courier New" w:cs="Courier New"/>
        </w:rPr>
        <w:t xml:space="preserve"> </w:t>
      </w:r>
      <w:r w:rsidRPr="00BB0B83">
        <w:rPr>
          <w:rFonts w:ascii="Courier New" w:hAnsi="Courier New" w:cs="Courier New" w:hint="eastAsia"/>
        </w:rPr>
        <w:t>排在队首的人出来打鸡腿饭</w:t>
      </w:r>
      <w:r w:rsidR="00A64BF7" w:rsidRPr="00BB0B83">
        <w:rPr>
          <w:rFonts w:ascii="Courier New" w:hAnsi="Courier New" w:cs="Courier New" w:hint="eastAsia"/>
        </w:rPr>
        <w:t>后离开</w:t>
      </w:r>
      <w:r w:rsidR="00023DC9" w:rsidRPr="00BB0B83">
        <w:rPr>
          <w:rFonts w:ascii="Courier New" w:hAnsi="Courier New" w:cs="Courier New" w:hint="eastAsia"/>
        </w:rPr>
        <w:t>；</w:t>
      </w:r>
      <w:r w:rsidR="00A56621">
        <w:rPr>
          <w:rFonts w:ascii="Courier New" w:hAnsi="Courier New" w:cs="Courier New" w:hint="eastAsia"/>
        </w:rPr>
        <w:t xml:space="preserve"> </w:t>
      </w:r>
      <w:r w:rsidRPr="00BB0B83">
        <w:rPr>
          <w:rFonts w:ascii="Courier New" w:hAnsi="Courier New" w:cs="Courier New"/>
        </w:rPr>
        <w:t>2.</w:t>
      </w:r>
      <w:r w:rsidR="002054FA" w:rsidRPr="00BB0B83">
        <w:rPr>
          <w:rFonts w:ascii="Courier New" w:hAnsi="Courier New" w:cs="Courier New"/>
        </w:rPr>
        <w:t xml:space="preserve"> </w:t>
      </w:r>
      <w:r w:rsidR="00A56621">
        <w:rPr>
          <w:rFonts w:ascii="Courier New" w:hAnsi="Courier New" w:cs="Courier New" w:hint="eastAsia"/>
        </w:rPr>
        <w:t>一个新</w:t>
      </w:r>
      <w:r w:rsidRPr="00BB0B83">
        <w:rPr>
          <w:rFonts w:ascii="Courier New" w:hAnsi="Courier New" w:cs="Courier New" w:hint="eastAsia"/>
        </w:rPr>
        <w:t>来的人排在队尾。你知道食堂不太大，所以队伍的最大长度你可以估计出来。</w:t>
      </w:r>
    </w:p>
    <w:p w14:paraId="69EE5795" w14:textId="4B8247CF" w:rsidR="003F1487" w:rsidRPr="00BB0B83" w:rsidRDefault="003F1487" w:rsidP="00915BDB">
      <w:pPr>
        <w:numPr>
          <w:ilvl w:val="0"/>
          <w:numId w:val="27"/>
        </w:numPr>
        <w:spacing w:beforeLines="50" w:before="156" w:line="252" w:lineRule="auto"/>
        <w:ind w:left="426" w:hanging="426"/>
        <w:rPr>
          <w:rFonts w:ascii="Courier New" w:hAnsi="Courier New" w:cs="Courier New"/>
        </w:rPr>
      </w:pPr>
      <w:r w:rsidRPr="00BB0B83">
        <w:rPr>
          <w:rFonts w:ascii="Courier New" w:hAnsi="Courier New" w:cs="Courier New" w:hint="eastAsia"/>
        </w:rPr>
        <w:t>（</w:t>
      </w:r>
      <w:r w:rsidR="00C326CB" w:rsidRPr="00BB0B83">
        <w:rPr>
          <w:rFonts w:ascii="Courier New" w:hAnsi="Courier New" w:cs="Courier New"/>
        </w:rPr>
        <w:t>4</w:t>
      </w:r>
      <w:r w:rsidRPr="00BB0B83">
        <w:rPr>
          <w:rFonts w:ascii="Courier New" w:hAnsi="Courier New" w:cs="Courier New" w:hint="eastAsia"/>
        </w:rPr>
        <w:t>分）</w:t>
      </w:r>
      <w:r w:rsidR="009B3C99" w:rsidRPr="00BB0B83">
        <w:rPr>
          <w:rFonts w:ascii="Courier New" w:hAnsi="Courier New" w:cs="Courier New" w:hint="eastAsia"/>
        </w:rPr>
        <w:t>如何</w:t>
      </w:r>
      <w:r w:rsidRPr="00BB0B83">
        <w:rPr>
          <w:rFonts w:ascii="Courier New" w:hAnsi="Courier New" w:cs="Courier New" w:hint="eastAsia"/>
        </w:rPr>
        <w:t>找出</w:t>
      </w:r>
      <w:r w:rsidR="009B3C99" w:rsidRPr="00BB0B83">
        <w:rPr>
          <w:rFonts w:ascii="Courier New" w:hAnsi="Courier New" w:cs="Courier New" w:hint="eastAsia"/>
        </w:rPr>
        <w:t>具有相同</w:t>
      </w:r>
      <w:proofErr w:type="gramStart"/>
      <w:r w:rsidR="009B3C99" w:rsidRPr="00BB0B83">
        <w:rPr>
          <w:rFonts w:ascii="Courier New" w:hAnsi="Courier New" w:cs="Courier New" w:hint="eastAsia"/>
        </w:rPr>
        <w:t>的中序序列</w:t>
      </w:r>
      <w:proofErr w:type="gramEnd"/>
      <w:r w:rsidR="009B3C99" w:rsidRPr="00BB0B83">
        <w:rPr>
          <w:rFonts w:ascii="Courier New" w:hAnsi="Courier New" w:cs="Courier New" w:hint="eastAsia"/>
        </w:rPr>
        <w:t>和后序序列</w:t>
      </w:r>
      <w:r w:rsidRPr="00BB0B83">
        <w:rPr>
          <w:rFonts w:ascii="Courier New" w:hAnsi="Courier New" w:cs="Courier New" w:hint="eastAsia"/>
        </w:rPr>
        <w:t>的所有二叉树</w:t>
      </w:r>
      <w:r w:rsidR="009B3C99" w:rsidRPr="00BB0B83">
        <w:rPr>
          <w:rFonts w:ascii="Courier New" w:hAnsi="Courier New" w:cs="Courier New" w:hint="eastAsia"/>
        </w:rPr>
        <w:t>？</w:t>
      </w:r>
    </w:p>
    <w:p w14:paraId="77A2EE81" w14:textId="5A22C43C" w:rsidR="003F1487" w:rsidRPr="00BB0B83" w:rsidRDefault="003F1487" w:rsidP="00A56621">
      <w:pPr>
        <w:numPr>
          <w:ilvl w:val="0"/>
          <w:numId w:val="27"/>
        </w:numPr>
        <w:spacing w:beforeLines="50" w:before="156" w:line="252" w:lineRule="auto"/>
        <w:ind w:left="426" w:hanging="426"/>
        <w:rPr>
          <w:rFonts w:ascii="Courier New" w:hAnsi="Courier New" w:cs="Courier New"/>
        </w:rPr>
      </w:pPr>
      <w:r w:rsidRPr="00BB0B83">
        <w:rPr>
          <w:rFonts w:ascii="Courier New" w:hAnsi="Courier New" w:cs="Courier New" w:hint="eastAsia"/>
        </w:rPr>
        <w:t>（</w:t>
      </w:r>
      <w:r w:rsidR="00C326CB" w:rsidRPr="00BB0B83">
        <w:rPr>
          <w:rFonts w:ascii="Courier New" w:hAnsi="Courier New" w:cs="Courier New"/>
        </w:rPr>
        <w:t>4</w:t>
      </w:r>
      <w:r w:rsidRPr="00BB0B83">
        <w:rPr>
          <w:rFonts w:ascii="Courier New" w:hAnsi="Courier New" w:cs="Courier New" w:hint="eastAsia"/>
        </w:rPr>
        <w:t>分）从空二叉树开始，将关键码</w:t>
      </w:r>
      <w:r w:rsidRPr="00BB0B83">
        <w:rPr>
          <w:rFonts w:ascii="Courier New" w:hAnsi="Courier New" w:cs="Courier New"/>
        </w:rPr>
        <w:t>{18,73,10,5,68,99,27,41,51,32,25}</w:t>
      </w:r>
      <w:r w:rsidRPr="00BB0B83">
        <w:rPr>
          <w:rFonts w:ascii="Courier New" w:hAnsi="Courier New" w:cs="Courier New" w:hint="eastAsia"/>
        </w:rPr>
        <w:t>严格按照</w:t>
      </w:r>
      <w:r w:rsidRPr="00BB0B83">
        <w:rPr>
          <w:rFonts w:ascii="Courier New" w:hAnsi="Courier New" w:cs="Courier New"/>
        </w:rPr>
        <w:t>BST</w:t>
      </w:r>
      <w:r w:rsidRPr="00BB0B83">
        <w:rPr>
          <w:rFonts w:ascii="Courier New" w:hAnsi="Courier New" w:cs="Courier New" w:hint="eastAsia"/>
        </w:rPr>
        <w:t>（</w:t>
      </w:r>
      <w:proofErr w:type="gramStart"/>
      <w:r w:rsidRPr="00BB0B83">
        <w:rPr>
          <w:rFonts w:ascii="Courier New" w:hAnsi="Courier New" w:cs="Courier New" w:hint="eastAsia"/>
        </w:rPr>
        <w:t>二叉搜索树</w:t>
      </w:r>
      <w:proofErr w:type="gramEnd"/>
      <w:r w:rsidRPr="00BB0B83">
        <w:rPr>
          <w:rFonts w:ascii="Courier New" w:hAnsi="Courier New" w:cs="Courier New" w:hint="eastAsia"/>
        </w:rPr>
        <w:t>）的插入算法逐个插入</w:t>
      </w:r>
      <w:r w:rsidRPr="00BB0B83">
        <w:rPr>
          <w:rFonts w:ascii="Courier New" w:hAnsi="Courier New" w:cs="Courier New"/>
        </w:rPr>
        <w:t>BST</w:t>
      </w:r>
      <w:r w:rsidRPr="00BB0B83">
        <w:rPr>
          <w:rFonts w:ascii="Courier New" w:hAnsi="Courier New" w:cs="Courier New" w:hint="eastAsia"/>
        </w:rPr>
        <w:t>，</w:t>
      </w:r>
      <w:r w:rsidRPr="00BB0B83">
        <w:rPr>
          <w:rFonts w:ascii="Courier New" w:hAnsi="Courier New" w:cs="Courier New"/>
        </w:rPr>
        <w:t xml:space="preserve"> </w:t>
      </w:r>
      <w:r w:rsidRPr="00BB0B83">
        <w:rPr>
          <w:rFonts w:ascii="Courier New" w:hAnsi="Courier New" w:cs="Courier New" w:hint="eastAsia"/>
        </w:rPr>
        <w:t>画出这样构造出的</w:t>
      </w:r>
      <w:r w:rsidRPr="00BB0B83">
        <w:rPr>
          <w:rFonts w:ascii="Courier New" w:hAnsi="Courier New" w:cs="Courier New"/>
        </w:rPr>
        <w:t>BST</w:t>
      </w:r>
      <w:r w:rsidRPr="00BB0B83">
        <w:rPr>
          <w:rFonts w:ascii="Courier New" w:hAnsi="Courier New" w:cs="Courier New" w:hint="eastAsia"/>
        </w:rPr>
        <w:t>树，并写出对该</w:t>
      </w:r>
      <w:r w:rsidRPr="00BB0B83">
        <w:rPr>
          <w:rFonts w:ascii="Courier New" w:hAnsi="Courier New" w:cs="Courier New"/>
        </w:rPr>
        <w:t>BST</w:t>
      </w:r>
      <w:r w:rsidRPr="00BB0B83">
        <w:rPr>
          <w:rFonts w:ascii="Courier New" w:hAnsi="Courier New" w:cs="Courier New" w:hint="eastAsia"/>
        </w:rPr>
        <w:t>按照前序遍历得到的序列。</w:t>
      </w:r>
    </w:p>
    <w:p w14:paraId="40A4C2F9" w14:textId="77777777" w:rsidR="003F1487" w:rsidRPr="00BB0B83" w:rsidRDefault="00C326CB" w:rsidP="003F1487">
      <w:pPr>
        <w:numPr>
          <w:ilvl w:val="0"/>
          <w:numId w:val="27"/>
        </w:numPr>
        <w:autoSpaceDE w:val="0"/>
        <w:autoSpaceDN w:val="0"/>
        <w:adjustRightInd w:val="0"/>
        <w:spacing w:beforeLines="50" w:before="156" w:line="288" w:lineRule="auto"/>
        <w:jc w:val="left"/>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3F1487" w:rsidRPr="00BB0B83">
        <w:rPr>
          <w:rFonts w:ascii="Courier New" w:hAnsi="Courier New" w:cs="Courier New" w:hint="eastAsia"/>
          <w:szCs w:val="21"/>
        </w:rPr>
        <w:t>以下是计算模式</w:t>
      </w:r>
      <w:r w:rsidR="003F1487" w:rsidRPr="00BB0B83">
        <w:rPr>
          <w:rFonts w:ascii="Courier New" w:hAnsi="Courier New" w:cs="Courier New"/>
          <w:szCs w:val="21"/>
        </w:rPr>
        <w:t>P</w:t>
      </w:r>
      <w:r w:rsidR="003F1487" w:rsidRPr="00BB0B83">
        <w:rPr>
          <w:rFonts w:ascii="Courier New" w:hAnsi="Courier New" w:cs="Courier New" w:hint="eastAsia"/>
          <w:szCs w:val="21"/>
        </w:rPr>
        <w:t>的</w:t>
      </w:r>
      <w:r w:rsidR="003F1487" w:rsidRPr="00BB0B83">
        <w:rPr>
          <w:rFonts w:ascii="Courier New" w:hAnsi="Courier New" w:cs="Courier New"/>
          <w:szCs w:val="21"/>
        </w:rPr>
        <w:t>next</w:t>
      </w:r>
      <w:r w:rsidR="003F1487" w:rsidRPr="00BB0B83">
        <w:rPr>
          <w:rFonts w:ascii="Courier New" w:hAnsi="Courier New" w:cs="Courier New" w:hint="eastAsia"/>
          <w:szCs w:val="21"/>
        </w:rPr>
        <w:t>向量的算法：</w:t>
      </w:r>
    </w:p>
    <w:p w14:paraId="0BD8AAE5" w14:textId="77777777" w:rsidR="003F1487" w:rsidRPr="00BB0B83" w:rsidRDefault="003F1487" w:rsidP="00A56621">
      <w:pPr>
        <w:adjustRightInd w:val="0"/>
        <w:snapToGrid w:val="0"/>
        <w:ind w:firstLine="500"/>
        <w:rPr>
          <w:rFonts w:ascii="Courier New" w:hAnsi="Courier New" w:cs="Courier New"/>
          <w:szCs w:val="21"/>
        </w:rPr>
      </w:pPr>
      <w:proofErr w:type="spellStart"/>
      <w:proofErr w:type="gramStart"/>
      <w:r w:rsidRPr="00BB0B83">
        <w:rPr>
          <w:rFonts w:ascii="Courier New" w:hAnsi="Courier New" w:cs="Courier New"/>
          <w:szCs w:val="21"/>
        </w:rPr>
        <w:t>int</w:t>
      </w:r>
      <w:proofErr w:type="spellEnd"/>
      <w:proofErr w:type="gramEnd"/>
      <w:r w:rsidRPr="00BB0B83">
        <w:rPr>
          <w:rFonts w:ascii="Courier New" w:hAnsi="Courier New" w:cs="Courier New"/>
          <w:szCs w:val="21"/>
        </w:rPr>
        <w:t xml:space="preserve"> *</w:t>
      </w:r>
      <w:proofErr w:type="spellStart"/>
      <w:r w:rsidRPr="00BB0B83">
        <w:rPr>
          <w:rFonts w:ascii="Courier New" w:hAnsi="Courier New" w:cs="Courier New"/>
          <w:szCs w:val="21"/>
        </w:rPr>
        <w:t>findNext</w:t>
      </w:r>
      <w:proofErr w:type="spellEnd"/>
      <w:r w:rsidRPr="00BB0B83">
        <w:rPr>
          <w:rFonts w:ascii="Courier New" w:hAnsi="Courier New" w:cs="Courier New"/>
          <w:szCs w:val="21"/>
        </w:rPr>
        <w:t>(string P) {</w:t>
      </w:r>
    </w:p>
    <w:p w14:paraId="1220BDE7"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proofErr w:type="spellStart"/>
      <w:proofErr w:type="gramStart"/>
      <w:r w:rsidRPr="00BB0B83">
        <w:rPr>
          <w:rFonts w:ascii="Courier New" w:hAnsi="Courier New" w:cs="Courier New"/>
          <w:szCs w:val="21"/>
        </w:rPr>
        <w:t>int</w:t>
      </w:r>
      <w:proofErr w:type="spellEnd"/>
      <w:proofErr w:type="gramEnd"/>
      <w:r w:rsidRPr="00BB0B83">
        <w:rPr>
          <w:rFonts w:ascii="Courier New" w:hAnsi="Courier New" w:cs="Courier New"/>
          <w:szCs w:val="21"/>
        </w:rPr>
        <w:t xml:space="preserve"> </w:t>
      </w:r>
      <w:proofErr w:type="spellStart"/>
      <w:r w:rsidRPr="00BB0B83">
        <w:rPr>
          <w:rFonts w:ascii="Courier New" w:hAnsi="Courier New" w:cs="Courier New"/>
          <w:szCs w:val="21"/>
        </w:rPr>
        <w:t>i</w:t>
      </w:r>
      <w:proofErr w:type="spellEnd"/>
      <w:r w:rsidRPr="00BB0B83">
        <w:rPr>
          <w:rFonts w:ascii="Courier New" w:hAnsi="Courier New" w:cs="Courier New"/>
          <w:szCs w:val="21"/>
        </w:rPr>
        <w:t xml:space="preserve"> = 0</w:t>
      </w:r>
      <w:r w:rsidR="00C326CB" w:rsidRPr="00BB0B83">
        <w:rPr>
          <w:rFonts w:ascii="Courier New" w:hAnsi="Courier New" w:cs="Courier New"/>
          <w:szCs w:val="21"/>
        </w:rPr>
        <w:t xml:space="preserve">,  </w:t>
      </w:r>
      <w:r w:rsidRPr="00BB0B83">
        <w:rPr>
          <w:rFonts w:ascii="Courier New" w:hAnsi="Courier New" w:cs="Courier New"/>
          <w:szCs w:val="21"/>
        </w:rPr>
        <w:t>k = -1;</w:t>
      </w:r>
    </w:p>
    <w:p w14:paraId="0D220EED"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proofErr w:type="spellStart"/>
      <w:proofErr w:type="gramStart"/>
      <w:r w:rsidRPr="00BB0B83">
        <w:rPr>
          <w:rFonts w:ascii="Courier New" w:hAnsi="Courier New" w:cs="Courier New"/>
          <w:szCs w:val="21"/>
        </w:rPr>
        <w:t>int</w:t>
      </w:r>
      <w:proofErr w:type="spellEnd"/>
      <w:proofErr w:type="gramEnd"/>
      <w:r w:rsidRPr="00BB0B83">
        <w:rPr>
          <w:rFonts w:ascii="Courier New" w:hAnsi="Courier New" w:cs="Courier New"/>
          <w:szCs w:val="21"/>
        </w:rPr>
        <w:t xml:space="preserve"> m = </w:t>
      </w:r>
      <w:proofErr w:type="spellStart"/>
      <w:r w:rsidRPr="00BB0B83">
        <w:rPr>
          <w:rFonts w:ascii="Courier New" w:hAnsi="Courier New" w:cs="Courier New"/>
          <w:szCs w:val="21"/>
        </w:rPr>
        <w:t>P.length</w:t>
      </w:r>
      <w:proofErr w:type="spellEnd"/>
      <w:r w:rsidRPr="00BB0B83">
        <w:rPr>
          <w:rFonts w:ascii="Courier New" w:hAnsi="Courier New" w:cs="Courier New"/>
          <w:szCs w:val="21"/>
        </w:rPr>
        <w:t>();</w:t>
      </w:r>
    </w:p>
    <w:p w14:paraId="6EA362ED"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proofErr w:type="spellStart"/>
      <w:proofErr w:type="gramStart"/>
      <w:r w:rsidRPr="00BB0B83">
        <w:rPr>
          <w:rFonts w:ascii="Courier New" w:hAnsi="Courier New" w:cs="Courier New"/>
          <w:szCs w:val="21"/>
        </w:rPr>
        <w:t>int</w:t>
      </w:r>
      <w:proofErr w:type="spellEnd"/>
      <w:proofErr w:type="gramEnd"/>
      <w:r w:rsidRPr="00BB0B83">
        <w:rPr>
          <w:rFonts w:ascii="Courier New" w:hAnsi="Courier New" w:cs="Courier New"/>
          <w:szCs w:val="21"/>
        </w:rPr>
        <w:t xml:space="preserve">* next = new </w:t>
      </w:r>
      <w:proofErr w:type="spellStart"/>
      <w:r w:rsidRPr="00BB0B83">
        <w:rPr>
          <w:rFonts w:ascii="Courier New" w:hAnsi="Courier New" w:cs="Courier New"/>
          <w:szCs w:val="21"/>
        </w:rPr>
        <w:t>int</w:t>
      </w:r>
      <w:proofErr w:type="spellEnd"/>
      <w:r w:rsidRPr="00BB0B83">
        <w:rPr>
          <w:rFonts w:ascii="Courier New" w:hAnsi="Courier New" w:cs="Courier New"/>
          <w:szCs w:val="21"/>
        </w:rPr>
        <w:t>[m];</w:t>
      </w:r>
    </w:p>
    <w:p w14:paraId="0D170D38"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proofErr w:type="gramStart"/>
      <w:r w:rsidRPr="00BB0B83">
        <w:rPr>
          <w:rFonts w:ascii="Courier New" w:hAnsi="Courier New" w:cs="Courier New"/>
          <w:szCs w:val="21"/>
        </w:rPr>
        <w:t>next[</w:t>
      </w:r>
      <w:proofErr w:type="gramEnd"/>
      <w:r w:rsidRPr="00BB0B83">
        <w:rPr>
          <w:rFonts w:ascii="Courier New" w:hAnsi="Courier New" w:cs="Courier New"/>
          <w:szCs w:val="21"/>
        </w:rPr>
        <w:t>0] = -1;</w:t>
      </w:r>
    </w:p>
    <w:p w14:paraId="4862DF35"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proofErr w:type="gramStart"/>
      <w:r w:rsidRPr="00BB0B83">
        <w:rPr>
          <w:rFonts w:ascii="Courier New" w:hAnsi="Courier New" w:cs="Courier New"/>
          <w:szCs w:val="21"/>
        </w:rPr>
        <w:t>while</w:t>
      </w:r>
      <w:proofErr w:type="gramEnd"/>
      <w:r w:rsidRPr="00BB0B83">
        <w:rPr>
          <w:rFonts w:ascii="Courier New" w:hAnsi="Courier New" w:cs="Courier New"/>
          <w:szCs w:val="21"/>
        </w:rPr>
        <w:t xml:space="preserve"> (</w:t>
      </w:r>
      <w:proofErr w:type="spellStart"/>
      <w:r w:rsidRPr="00BB0B83">
        <w:rPr>
          <w:rFonts w:ascii="Courier New" w:hAnsi="Courier New" w:cs="Courier New"/>
          <w:szCs w:val="21"/>
        </w:rPr>
        <w:t>i</w:t>
      </w:r>
      <w:proofErr w:type="spellEnd"/>
      <w:r w:rsidRPr="00BB0B83">
        <w:rPr>
          <w:rFonts w:ascii="Courier New" w:hAnsi="Courier New" w:cs="Courier New"/>
          <w:szCs w:val="21"/>
        </w:rPr>
        <w:t>&lt;m) {</w:t>
      </w:r>
    </w:p>
    <w:p w14:paraId="1419C122"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r w:rsidRPr="00BB0B83">
        <w:rPr>
          <w:rFonts w:ascii="Courier New" w:hAnsi="Courier New" w:cs="Courier New"/>
          <w:szCs w:val="21"/>
        </w:rPr>
        <w:tab/>
      </w:r>
      <w:proofErr w:type="gramStart"/>
      <w:r w:rsidRPr="00BB0B83">
        <w:rPr>
          <w:rFonts w:ascii="Courier New" w:hAnsi="Courier New" w:cs="Courier New"/>
          <w:szCs w:val="21"/>
        </w:rPr>
        <w:t>while</w:t>
      </w:r>
      <w:proofErr w:type="gramEnd"/>
      <w:r w:rsidRPr="00BB0B83">
        <w:rPr>
          <w:rFonts w:ascii="Courier New" w:hAnsi="Courier New" w:cs="Courier New"/>
          <w:szCs w:val="21"/>
        </w:rPr>
        <w:t xml:space="preserve"> (k &gt;= 0 &amp;&amp; P[</w:t>
      </w:r>
      <w:proofErr w:type="spellStart"/>
      <w:r w:rsidRPr="00BB0B83">
        <w:rPr>
          <w:rFonts w:ascii="Courier New" w:hAnsi="Courier New" w:cs="Courier New"/>
          <w:szCs w:val="21"/>
        </w:rPr>
        <w:t>i</w:t>
      </w:r>
      <w:proofErr w:type="spellEnd"/>
      <w:r w:rsidRPr="00BB0B83">
        <w:rPr>
          <w:rFonts w:ascii="Courier New" w:hAnsi="Courier New" w:cs="Courier New"/>
          <w:szCs w:val="21"/>
        </w:rPr>
        <w:t>] != P[k])</w:t>
      </w:r>
    </w:p>
    <w:p w14:paraId="3B12F6C4"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r w:rsidRPr="00BB0B83">
        <w:rPr>
          <w:rFonts w:ascii="Courier New" w:hAnsi="Courier New" w:cs="Courier New"/>
          <w:szCs w:val="21"/>
        </w:rPr>
        <w:tab/>
      </w:r>
      <w:r w:rsidRPr="00BB0B83">
        <w:rPr>
          <w:rFonts w:ascii="Courier New" w:hAnsi="Courier New" w:cs="Courier New"/>
          <w:szCs w:val="21"/>
        </w:rPr>
        <w:tab/>
        <w:t>k = next[k];</w:t>
      </w:r>
    </w:p>
    <w:p w14:paraId="619186A2" w14:textId="77777777" w:rsidR="003F1487" w:rsidRPr="00BB0B83" w:rsidRDefault="00C326CB" w:rsidP="00A56621">
      <w:pPr>
        <w:adjustRightInd w:val="0"/>
        <w:snapToGrid w:val="0"/>
        <w:ind w:firstLine="500"/>
        <w:rPr>
          <w:rFonts w:ascii="Courier New" w:hAnsi="Courier New" w:cs="Courier New"/>
          <w:szCs w:val="21"/>
        </w:rPr>
      </w:pPr>
      <w:r w:rsidRPr="00BB0B83">
        <w:rPr>
          <w:rFonts w:ascii="Courier New" w:hAnsi="Courier New" w:cs="Courier New"/>
          <w:szCs w:val="21"/>
        </w:rPr>
        <w:tab/>
      </w:r>
      <w:r w:rsidRPr="00BB0B83">
        <w:rPr>
          <w:rFonts w:ascii="Courier New" w:hAnsi="Courier New" w:cs="Courier New"/>
          <w:szCs w:val="21"/>
        </w:rPr>
        <w:tab/>
      </w:r>
      <w:proofErr w:type="spellStart"/>
      <w:proofErr w:type="gramStart"/>
      <w:r w:rsidRPr="00BB0B83">
        <w:rPr>
          <w:rFonts w:ascii="Courier New" w:hAnsi="Courier New" w:cs="Courier New"/>
          <w:szCs w:val="21"/>
        </w:rPr>
        <w:t>i</w:t>
      </w:r>
      <w:proofErr w:type="spellEnd"/>
      <w:proofErr w:type="gramEnd"/>
      <w:r w:rsidRPr="00BB0B83">
        <w:rPr>
          <w:rFonts w:ascii="Courier New" w:hAnsi="Courier New" w:cs="Courier New"/>
          <w:szCs w:val="21"/>
        </w:rPr>
        <w:t xml:space="preserve">++, </w:t>
      </w:r>
      <w:r w:rsidR="003F1487" w:rsidRPr="00BB0B83">
        <w:rPr>
          <w:rFonts w:ascii="Courier New" w:hAnsi="Courier New" w:cs="Courier New"/>
          <w:szCs w:val="21"/>
        </w:rPr>
        <w:t>k++;</w:t>
      </w:r>
    </w:p>
    <w:p w14:paraId="26E6CEFE" w14:textId="77777777" w:rsidR="003F1487" w:rsidRPr="00BB0B83" w:rsidRDefault="003F1487" w:rsidP="00A56621">
      <w:pPr>
        <w:adjustRightInd w:val="0"/>
        <w:snapToGrid w:val="0"/>
        <w:ind w:left="760" w:firstLine="500"/>
        <w:rPr>
          <w:rFonts w:ascii="Courier New" w:hAnsi="Courier New" w:cs="Courier New"/>
          <w:szCs w:val="21"/>
        </w:rPr>
      </w:pPr>
      <w:proofErr w:type="gramStart"/>
      <w:r w:rsidRPr="00BB0B83">
        <w:rPr>
          <w:rFonts w:ascii="Courier New" w:hAnsi="Courier New" w:cs="Courier New"/>
          <w:szCs w:val="21"/>
        </w:rPr>
        <w:t>if</w:t>
      </w:r>
      <w:proofErr w:type="gramEnd"/>
      <w:r w:rsidRPr="00BB0B83">
        <w:rPr>
          <w:rFonts w:ascii="Courier New" w:hAnsi="Courier New" w:cs="Courier New"/>
          <w:szCs w:val="21"/>
        </w:rPr>
        <w:t xml:space="preserve"> (</w:t>
      </w:r>
      <w:proofErr w:type="spellStart"/>
      <w:r w:rsidR="00C326CB" w:rsidRPr="00BB0B83">
        <w:rPr>
          <w:rFonts w:ascii="Courier New" w:hAnsi="Courier New" w:cs="Courier New"/>
          <w:szCs w:val="21"/>
        </w:rPr>
        <w:t>i</w:t>
      </w:r>
      <w:proofErr w:type="spellEnd"/>
      <w:r w:rsidR="00C326CB" w:rsidRPr="00BB0B83">
        <w:rPr>
          <w:rFonts w:ascii="Courier New" w:hAnsi="Courier New" w:cs="Courier New"/>
          <w:szCs w:val="21"/>
        </w:rPr>
        <w:t xml:space="preserve"> == m)</w:t>
      </w:r>
      <w:r w:rsidRPr="00BB0B83">
        <w:rPr>
          <w:rFonts w:ascii="Courier New" w:hAnsi="Courier New" w:cs="Courier New"/>
          <w:szCs w:val="21"/>
        </w:rPr>
        <w:t xml:space="preserve"> break;</w:t>
      </w:r>
    </w:p>
    <w:p w14:paraId="7F9FAD74" w14:textId="77777777" w:rsidR="003F1487" w:rsidRPr="00BB0B83" w:rsidRDefault="003F1487" w:rsidP="00A56621">
      <w:pPr>
        <w:adjustRightInd w:val="0"/>
        <w:snapToGrid w:val="0"/>
        <w:ind w:leftChars="600" w:left="1260"/>
        <w:rPr>
          <w:rFonts w:ascii="Courier New" w:hAnsi="Courier New" w:cs="Courier New"/>
          <w:szCs w:val="21"/>
        </w:rPr>
      </w:pPr>
      <w:proofErr w:type="gramStart"/>
      <w:r w:rsidRPr="00BB0B83">
        <w:rPr>
          <w:rFonts w:ascii="Courier New" w:hAnsi="Courier New" w:cs="Courier New"/>
          <w:szCs w:val="21"/>
        </w:rPr>
        <w:t>if</w:t>
      </w:r>
      <w:proofErr w:type="gramEnd"/>
      <w:r w:rsidR="00027E43" w:rsidRPr="00BB0B83">
        <w:rPr>
          <w:rFonts w:ascii="Courier New" w:hAnsi="Courier New" w:cs="Courier New"/>
          <w:szCs w:val="21"/>
        </w:rPr>
        <w:t xml:space="preserve"> </w:t>
      </w:r>
      <w:r w:rsidRPr="00BB0B83">
        <w:rPr>
          <w:rFonts w:ascii="Courier New" w:hAnsi="Courier New" w:cs="Courier New"/>
          <w:szCs w:val="21"/>
        </w:rPr>
        <w:t>(P[</w:t>
      </w:r>
      <w:proofErr w:type="spellStart"/>
      <w:r w:rsidRPr="00BB0B83">
        <w:rPr>
          <w:rFonts w:ascii="Courier New" w:hAnsi="Courier New" w:cs="Courier New"/>
          <w:szCs w:val="21"/>
        </w:rPr>
        <w:t>i</w:t>
      </w:r>
      <w:proofErr w:type="spellEnd"/>
      <w:r w:rsidRPr="00BB0B83">
        <w:rPr>
          <w:rFonts w:ascii="Courier New" w:hAnsi="Courier New" w:cs="Courier New"/>
          <w:szCs w:val="21"/>
        </w:rPr>
        <w:t>] == P[k])</w:t>
      </w:r>
    </w:p>
    <w:p w14:paraId="2BCE2A69" w14:textId="77777777" w:rsidR="003F1487" w:rsidRPr="00BB0B83" w:rsidRDefault="003F1487" w:rsidP="00A56621">
      <w:pPr>
        <w:adjustRightInd w:val="0"/>
        <w:snapToGrid w:val="0"/>
        <w:ind w:leftChars="600" w:left="1260" w:firstLineChars="200" w:firstLine="420"/>
        <w:rPr>
          <w:rFonts w:ascii="Courier New" w:hAnsi="Courier New" w:cs="Courier New"/>
          <w:szCs w:val="21"/>
        </w:rPr>
      </w:pPr>
      <w:proofErr w:type="gramStart"/>
      <w:r w:rsidRPr="00BB0B83">
        <w:rPr>
          <w:rFonts w:ascii="Courier New" w:hAnsi="Courier New" w:cs="Courier New"/>
          <w:szCs w:val="21"/>
        </w:rPr>
        <w:t>next[</w:t>
      </w:r>
      <w:proofErr w:type="spellStart"/>
      <w:proofErr w:type="gramEnd"/>
      <w:r w:rsidRPr="00BB0B83">
        <w:rPr>
          <w:rFonts w:ascii="Courier New" w:hAnsi="Courier New" w:cs="Courier New"/>
          <w:szCs w:val="21"/>
        </w:rPr>
        <w:t>i</w:t>
      </w:r>
      <w:proofErr w:type="spellEnd"/>
      <w:r w:rsidRPr="00BB0B83">
        <w:rPr>
          <w:rFonts w:ascii="Courier New" w:hAnsi="Courier New" w:cs="Courier New"/>
          <w:szCs w:val="21"/>
        </w:rPr>
        <w:t xml:space="preserve">] = next[k]; </w:t>
      </w:r>
    </w:p>
    <w:p w14:paraId="1F3DCDF2" w14:textId="77777777" w:rsidR="003F1487" w:rsidRPr="00BB0B83" w:rsidRDefault="003F1487" w:rsidP="00A56621">
      <w:pPr>
        <w:adjustRightInd w:val="0"/>
        <w:snapToGrid w:val="0"/>
        <w:ind w:leftChars="600" w:left="1260"/>
        <w:rPr>
          <w:rFonts w:ascii="Courier New" w:hAnsi="Courier New" w:cs="Courier New"/>
          <w:szCs w:val="21"/>
        </w:rPr>
      </w:pPr>
      <w:proofErr w:type="gramStart"/>
      <w:r w:rsidRPr="00BB0B83">
        <w:rPr>
          <w:rFonts w:ascii="Courier New" w:hAnsi="Courier New" w:cs="Courier New"/>
          <w:szCs w:val="21"/>
        </w:rPr>
        <w:t>else</w:t>
      </w:r>
      <w:proofErr w:type="gramEnd"/>
    </w:p>
    <w:p w14:paraId="2112818D" w14:textId="43AED93C" w:rsidR="003F1487" w:rsidRPr="00BB0B83" w:rsidRDefault="003F1487" w:rsidP="00A56621">
      <w:pPr>
        <w:adjustRightInd w:val="0"/>
        <w:snapToGrid w:val="0"/>
        <w:ind w:left="1260" w:firstLine="420"/>
        <w:rPr>
          <w:rFonts w:ascii="Courier New" w:hAnsi="Courier New" w:cs="Courier New"/>
          <w:szCs w:val="21"/>
        </w:rPr>
      </w:pPr>
      <w:proofErr w:type="gramStart"/>
      <w:r w:rsidRPr="00BB0B83">
        <w:rPr>
          <w:rFonts w:ascii="Courier New" w:hAnsi="Courier New" w:cs="Courier New"/>
          <w:szCs w:val="21"/>
        </w:rPr>
        <w:t>next[</w:t>
      </w:r>
      <w:proofErr w:type="spellStart"/>
      <w:proofErr w:type="gramEnd"/>
      <w:r w:rsidRPr="00BB0B83">
        <w:rPr>
          <w:rFonts w:ascii="Courier New" w:hAnsi="Courier New" w:cs="Courier New"/>
          <w:szCs w:val="21"/>
        </w:rPr>
        <w:t>i</w:t>
      </w:r>
      <w:proofErr w:type="spellEnd"/>
      <w:r w:rsidRPr="00BB0B83">
        <w:rPr>
          <w:rFonts w:ascii="Courier New" w:hAnsi="Courier New" w:cs="Courier New"/>
          <w:szCs w:val="21"/>
        </w:rPr>
        <w:t>]</w:t>
      </w:r>
      <w:r w:rsidR="003D24A7">
        <w:rPr>
          <w:rFonts w:ascii="Courier New" w:hAnsi="Courier New" w:cs="Courier New"/>
          <w:szCs w:val="21"/>
        </w:rPr>
        <w:t xml:space="preserve"> </w:t>
      </w:r>
      <w:r w:rsidRPr="00BB0B83">
        <w:rPr>
          <w:rFonts w:ascii="Courier New" w:hAnsi="Courier New" w:cs="Courier New"/>
          <w:szCs w:val="21"/>
        </w:rPr>
        <w:t>=</w:t>
      </w:r>
      <w:r w:rsidR="003D24A7">
        <w:rPr>
          <w:rFonts w:ascii="Courier New" w:hAnsi="Courier New" w:cs="Courier New"/>
          <w:szCs w:val="21"/>
        </w:rPr>
        <w:t xml:space="preserve"> </w:t>
      </w:r>
      <w:r w:rsidRPr="00BB0B83">
        <w:rPr>
          <w:rFonts w:ascii="Courier New" w:hAnsi="Courier New" w:cs="Courier New"/>
          <w:szCs w:val="21"/>
        </w:rPr>
        <w:t>k;</w:t>
      </w:r>
    </w:p>
    <w:p w14:paraId="5E00C062" w14:textId="77777777" w:rsidR="003F1487" w:rsidRPr="00BB0B83" w:rsidRDefault="003F1487" w:rsidP="00A56621">
      <w:pPr>
        <w:adjustRightInd w:val="0"/>
        <w:snapToGrid w:val="0"/>
        <w:ind w:firstLineChars="388" w:firstLine="815"/>
        <w:rPr>
          <w:rFonts w:ascii="Courier New" w:hAnsi="Courier New" w:cs="Courier New"/>
          <w:szCs w:val="21"/>
        </w:rPr>
      </w:pPr>
      <w:r w:rsidRPr="00BB0B83">
        <w:rPr>
          <w:rFonts w:ascii="Courier New" w:hAnsi="Courier New" w:cs="Courier New"/>
          <w:szCs w:val="21"/>
        </w:rPr>
        <w:tab/>
        <w:t>}</w:t>
      </w:r>
    </w:p>
    <w:p w14:paraId="5DE1585A"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ab/>
      </w:r>
      <w:proofErr w:type="gramStart"/>
      <w:r w:rsidRPr="00BB0B83">
        <w:rPr>
          <w:rFonts w:ascii="Courier New" w:hAnsi="Courier New" w:cs="Courier New"/>
          <w:szCs w:val="21"/>
        </w:rPr>
        <w:t>return</w:t>
      </w:r>
      <w:proofErr w:type="gramEnd"/>
      <w:r w:rsidRPr="00BB0B83">
        <w:rPr>
          <w:rFonts w:ascii="Courier New" w:hAnsi="Courier New" w:cs="Courier New"/>
          <w:szCs w:val="21"/>
        </w:rPr>
        <w:t xml:space="preserve"> next;</w:t>
      </w:r>
    </w:p>
    <w:p w14:paraId="29074BFD" w14:textId="77777777" w:rsidR="003F1487" w:rsidRPr="00BB0B83" w:rsidRDefault="003F1487" w:rsidP="00A56621">
      <w:pPr>
        <w:adjustRightInd w:val="0"/>
        <w:snapToGrid w:val="0"/>
        <w:ind w:firstLine="500"/>
        <w:rPr>
          <w:rFonts w:ascii="Courier New" w:hAnsi="Courier New" w:cs="Courier New"/>
          <w:szCs w:val="21"/>
        </w:rPr>
      </w:pPr>
      <w:r w:rsidRPr="00BB0B83">
        <w:rPr>
          <w:rFonts w:ascii="Courier New" w:hAnsi="Courier New" w:cs="Courier New"/>
          <w:szCs w:val="21"/>
        </w:rPr>
        <w:t>}</w:t>
      </w:r>
    </w:p>
    <w:p w14:paraId="17FAF3D7" w14:textId="6CEFBD43" w:rsidR="003F1487" w:rsidRPr="00BB0B83" w:rsidRDefault="003F1487" w:rsidP="00C326CB">
      <w:pPr>
        <w:autoSpaceDE w:val="0"/>
        <w:autoSpaceDN w:val="0"/>
        <w:adjustRightInd w:val="0"/>
        <w:spacing w:beforeLines="50" w:before="156" w:line="288" w:lineRule="auto"/>
        <w:ind w:firstLineChars="150" w:firstLine="315"/>
        <w:jc w:val="left"/>
        <w:rPr>
          <w:rFonts w:ascii="Courier New" w:hAnsi="Courier New" w:cs="Courier New"/>
        </w:rPr>
      </w:pPr>
      <w:r w:rsidRPr="00BB0B83">
        <w:rPr>
          <w:rFonts w:ascii="Courier New" w:hAnsi="Courier New" w:cs="Courier New" w:hint="eastAsia"/>
          <w:szCs w:val="21"/>
        </w:rPr>
        <w:t>采用上述算法，计算模式</w:t>
      </w:r>
      <w:r w:rsidRPr="00BB0B83">
        <w:rPr>
          <w:rFonts w:ascii="Courier New" w:hAnsi="Courier New" w:cs="Courier New"/>
          <w:szCs w:val="21"/>
        </w:rPr>
        <w:t>P=</w:t>
      </w:r>
      <w:r w:rsidR="003C6089" w:rsidRPr="00BB0B83">
        <w:rPr>
          <w:rFonts w:ascii="Courier New" w:hAnsi="Courier New" w:cs="Courier New"/>
          <w:szCs w:val="21"/>
        </w:rPr>
        <w:t>"</w:t>
      </w:r>
      <w:proofErr w:type="spellStart"/>
      <w:r w:rsidRPr="00BB0B83">
        <w:rPr>
          <w:rFonts w:ascii="Courier New" w:hAnsi="Courier New" w:cs="Courier New"/>
          <w:szCs w:val="21"/>
        </w:rPr>
        <w:t>abcdaabcab</w:t>
      </w:r>
      <w:proofErr w:type="spellEnd"/>
      <w:r w:rsidR="003C6089" w:rsidRPr="00BB0B83">
        <w:rPr>
          <w:rFonts w:ascii="Courier New" w:hAnsi="Courier New" w:cs="Courier New"/>
          <w:szCs w:val="21"/>
        </w:rPr>
        <w:t>"</w:t>
      </w:r>
      <w:r w:rsidRPr="00BB0B83">
        <w:rPr>
          <w:rFonts w:ascii="Courier New" w:hAnsi="Courier New" w:cs="Courier New" w:hint="eastAsia"/>
          <w:szCs w:val="21"/>
        </w:rPr>
        <w:t>的</w:t>
      </w:r>
      <w:r w:rsidRPr="00BB0B83">
        <w:rPr>
          <w:rFonts w:ascii="Courier New" w:hAnsi="Courier New" w:cs="Courier New"/>
          <w:szCs w:val="21"/>
        </w:rPr>
        <w:t>next</w:t>
      </w:r>
      <w:r w:rsidRPr="00BB0B83">
        <w:rPr>
          <w:rFonts w:ascii="Courier New" w:hAnsi="Courier New" w:cs="Courier New" w:hint="eastAsia"/>
          <w:szCs w:val="21"/>
        </w:rPr>
        <w:t>向量。</w:t>
      </w:r>
    </w:p>
    <w:tbl>
      <w:tblPr>
        <w:tblW w:w="4272" w:type="pct"/>
        <w:jc w:val="center"/>
        <w:tblInd w:w="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629"/>
        <w:gridCol w:w="629"/>
        <w:gridCol w:w="636"/>
        <w:gridCol w:w="632"/>
        <w:gridCol w:w="635"/>
        <w:gridCol w:w="633"/>
        <w:gridCol w:w="641"/>
        <w:gridCol w:w="641"/>
        <w:gridCol w:w="635"/>
        <w:gridCol w:w="757"/>
      </w:tblGrid>
      <w:tr w:rsidR="00A56621" w:rsidRPr="00BC57E4" w14:paraId="44C8D1B1" w14:textId="77777777" w:rsidTr="00A56621">
        <w:trPr>
          <w:jc w:val="center"/>
        </w:trPr>
        <w:tc>
          <w:tcPr>
            <w:tcW w:w="618" w:type="pct"/>
            <w:shd w:val="clear" w:color="auto" w:fill="auto"/>
          </w:tcPr>
          <w:p w14:paraId="11694B29" w14:textId="77777777" w:rsidR="003F1487" w:rsidRPr="00BB0B83" w:rsidRDefault="003F1487" w:rsidP="003F1487">
            <w:pPr>
              <w:autoSpaceDE w:val="0"/>
              <w:autoSpaceDN w:val="0"/>
              <w:adjustRightInd w:val="0"/>
              <w:spacing w:line="288" w:lineRule="auto"/>
              <w:jc w:val="center"/>
              <w:rPr>
                <w:rFonts w:ascii="Courier New" w:hAnsi="Courier New" w:cs="Courier New"/>
              </w:rPr>
            </w:pPr>
            <w:proofErr w:type="spellStart"/>
            <w:r w:rsidRPr="00BB0B83">
              <w:rPr>
                <w:rFonts w:ascii="Courier New" w:hAnsi="Courier New" w:cs="Courier New"/>
              </w:rPr>
              <w:t>i</w:t>
            </w:r>
            <w:proofErr w:type="spellEnd"/>
          </w:p>
        </w:tc>
        <w:tc>
          <w:tcPr>
            <w:tcW w:w="427" w:type="pct"/>
            <w:shd w:val="clear" w:color="auto" w:fill="auto"/>
          </w:tcPr>
          <w:p w14:paraId="0F75256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0</w:t>
            </w:r>
          </w:p>
        </w:tc>
        <w:tc>
          <w:tcPr>
            <w:tcW w:w="427" w:type="pct"/>
            <w:shd w:val="clear" w:color="auto" w:fill="auto"/>
          </w:tcPr>
          <w:p w14:paraId="1C27F101"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1</w:t>
            </w:r>
          </w:p>
        </w:tc>
        <w:tc>
          <w:tcPr>
            <w:tcW w:w="431" w:type="pct"/>
            <w:shd w:val="clear" w:color="auto" w:fill="auto"/>
          </w:tcPr>
          <w:p w14:paraId="43556305"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2</w:t>
            </w:r>
          </w:p>
        </w:tc>
        <w:tc>
          <w:tcPr>
            <w:tcW w:w="428" w:type="pct"/>
            <w:shd w:val="clear" w:color="auto" w:fill="auto"/>
          </w:tcPr>
          <w:p w14:paraId="3DC47E60"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3</w:t>
            </w:r>
          </w:p>
        </w:tc>
        <w:tc>
          <w:tcPr>
            <w:tcW w:w="430" w:type="pct"/>
            <w:shd w:val="clear" w:color="auto" w:fill="auto"/>
          </w:tcPr>
          <w:p w14:paraId="3630EE42"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4</w:t>
            </w:r>
          </w:p>
        </w:tc>
        <w:tc>
          <w:tcPr>
            <w:tcW w:w="429" w:type="pct"/>
            <w:shd w:val="clear" w:color="auto" w:fill="auto"/>
          </w:tcPr>
          <w:p w14:paraId="0E313B76"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5</w:t>
            </w:r>
          </w:p>
        </w:tc>
        <w:tc>
          <w:tcPr>
            <w:tcW w:w="434" w:type="pct"/>
            <w:shd w:val="clear" w:color="auto" w:fill="auto"/>
          </w:tcPr>
          <w:p w14:paraId="11C2DD69"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6</w:t>
            </w:r>
          </w:p>
        </w:tc>
        <w:tc>
          <w:tcPr>
            <w:tcW w:w="434" w:type="pct"/>
            <w:shd w:val="clear" w:color="auto" w:fill="auto"/>
          </w:tcPr>
          <w:p w14:paraId="7BB4B9D1"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7</w:t>
            </w:r>
          </w:p>
        </w:tc>
        <w:tc>
          <w:tcPr>
            <w:tcW w:w="430" w:type="pct"/>
            <w:shd w:val="clear" w:color="auto" w:fill="auto"/>
          </w:tcPr>
          <w:p w14:paraId="5F497B5D"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8</w:t>
            </w:r>
          </w:p>
        </w:tc>
        <w:tc>
          <w:tcPr>
            <w:tcW w:w="511" w:type="pct"/>
            <w:shd w:val="clear" w:color="auto" w:fill="auto"/>
          </w:tcPr>
          <w:p w14:paraId="210E831E"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9</w:t>
            </w:r>
          </w:p>
        </w:tc>
      </w:tr>
      <w:tr w:rsidR="00A56621" w:rsidRPr="00BC57E4" w14:paraId="2695AFB3" w14:textId="77777777" w:rsidTr="00A56621">
        <w:trPr>
          <w:jc w:val="center"/>
        </w:trPr>
        <w:tc>
          <w:tcPr>
            <w:tcW w:w="618" w:type="pct"/>
            <w:shd w:val="clear" w:color="auto" w:fill="auto"/>
          </w:tcPr>
          <w:p w14:paraId="67214B31" w14:textId="443C9725" w:rsidR="003F1487" w:rsidRPr="00BB0B83" w:rsidRDefault="003F1487" w:rsidP="003F1487">
            <w:pPr>
              <w:autoSpaceDE w:val="0"/>
              <w:autoSpaceDN w:val="0"/>
              <w:adjustRightInd w:val="0"/>
              <w:spacing w:line="288" w:lineRule="auto"/>
              <w:jc w:val="center"/>
              <w:rPr>
                <w:rFonts w:ascii="Courier New" w:hAnsi="Courier New" w:cs="Courier New"/>
                <w:vertAlign w:val="subscript"/>
              </w:rPr>
            </w:pPr>
            <w:r w:rsidRPr="00BB0B83">
              <w:rPr>
                <w:rFonts w:ascii="Courier New" w:hAnsi="Courier New" w:cs="Courier New"/>
              </w:rPr>
              <w:t>P</w:t>
            </w:r>
            <w:r w:rsidR="001755E1">
              <w:rPr>
                <w:rFonts w:ascii="Courier New" w:hAnsi="Courier New" w:cs="Courier New"/>
              </w:rPr>
              <w:t>[</w:t>
            </w:r>
            <w:proofErr w:type="spellStart"/>
            <w:r w:rsidR="001755E1">
              <w:rPr>
                <w:rFonts w:ascii="Courier New" w:hAnsi="Courier New" w:cs="Courier New"/>
              </w:rPr>
              <w:t>i</w:t>
            </w:r>
            <w:proofErr w:type="spellEnd"/>
            <w:r w:rsidR="001755E1">
              <w:rPr>
                <w:rFonts w:ascii="Courier New" w:hAnsi="Courier New" w:cs="Courier New"/>
              </w:rPr>
              <w:t>]</w:t>
            </w:r>
          </w:p>
        </w:tc>
        <w:tc>
          <w:tcPr>
            <w:tcW w:w="427" w:type="pct"/>
            <w:shd w:val="clear" w:color="auto" w:fill="auto"/>
          </w:tcPr>
          <w:p w14:paraId="034E731E"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427" w:type="pct"/>
            <w:shd w:val="clear" w:color="auto" w:fill="auto"/>
          </w:tcPr>
          <w:p w14:paraId="73A2F0FB"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b</w:t>
            </w:r>
          </w:p>
        </w:tc>
        <w:tc>
          <w:tcPr>
            <w:tcW w:w="431" w:type="pct"/>
            <w:shd w:val="clear" w:color="auto" w:fill="auto"/>
          </w:tcPr>
          <w:p w14:paraId="4D03B809"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c</w:t>
            </w:r>
          </w:p>
        </w:tc>
        <w:tc>
          <w:tcPr>
            <w:tcW w:w="428" w:type="pct"/>
            <w:shd w:val="clear" w:color="auto" w:fill="auto"/>
          </w:tcPr>
          <w:p w14:paraId="22B7FC9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d</w:t>
            </w:r>
          </w:p>
        </w:tc>
        <w:tc>
          <w:tcPr>
            <w:tcW w:w="430" w:type="pct"/>
            <w:shd w:val="clear" w:color="auto" w:fill="auto"/>
          </w:tcPr>
          <w:p w14:paraId="07615BF0"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429" w:type="pct"/>
            <w:shd w:val="clear" w:color="auto" w:fill="auto"/>
          </w:tcPr>
          <w:p w14:paraId="3D10B312"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434" w:type="pct"/>
            <w:shd w:val="clear" w:color="auto" w:fill="auto"/>
          </w:tcPr>
          <w:p w14:paraId="44B28BCF"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b</w:t>
            </w:r>
          </w:p>
        </w:tc>
        <w:tc>
          <w:tcPr>
            <w:tcW w:w="434" w:type="pct"/>
            <w:shd w:val="clear" w:color="auto" w:fill="auto"/>
          </w:tcPr>
          <w:p w14:paraId="10AA6EFA"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c</w:t>
            </w:r>
          </w:p>
        </w:tc>
        <w:tc>
          <w:tcPr>
            <w:tcW w:w="430" w:type="pct"/>
            <w:shd w:val="clear" w:color="auto" w:fill="auto"/>
          </w:tcPr>
          <w:p w14:paraId="75701A1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a</w:t>
            </w:r>
          </w:p>
        </w:tc>
        <w:tc>
          <w:tcPr>
            <w:tcW w:w="511" w:type="pct"/>
            <w:shd w:val="clear" w:color="auto" w:fill="auto"/>
          </w:tcPr>
          <w:p w14:paraId="68A54003" w14:textId="77777777" w:rsidR="003F1487" w:rsidRPr="00BB0B83" w:rsidRDefault="003F1487" w:rsidP="003F1487">
            <w:pPr>
              <w:autoSpaceDE w:val="0"/>
              <w:autoSpaceDN w:val="0"/>
              <w:adjustRightInd w:val="0"/>
              <w:spacing w:line="288" w:lineRule="auto"/>
              <w:jc w:val="center"/>
              <w:rPr>
                <w:rFonts w:ascii="Courier New" w:hAnsi="Courier New" w:cs="Courier New"/>
              </w:rPr>
            </w:pPr>
            <w:r w:rsidRPr="00BB0B83">
              <w:rPr>
                <w:rFonts w:ascii="Courier New" w:hAnsi="Courier New" w:cs="Courier New"/>
              </w:rPr>
              <w:t>b</w:t>
            </w:r>
          </w:p>
        </w:tc>
      </w:tr>
      <w:tr w:rsidR="00A56621" w:rsidRPr="00BC57E4" w14:paraId="7F91E419" w14:textId="77777777" w:rsidTr="00A56621">
        <w:trPr>
          <w:jc w:val="center"/>
        </w:trPr>
        <w:tc>
          <w:tcPr>
            <w:tcW w:w="618" w:type="pct"/>
            <w:shd w:val="clear" w:color="auto" w:fill="auto"/>
          </w:tcPr>
          <w:p w14:paraId="57821C20" w14:textId="77777777" w:rsidR="003F1487" w:rsidRPr="00BB0B83" w:rsidRDefault="003F1487" w:rsidP="003F1487">
            <w:pPr>
              <w:autoSpaceDE w:val="0"/>
              <w:autoSpaceDN w:val="0"/>
              <w:adjustRightInd w:val="0"/>
              <w:spacing w:line="288" w:lineRule="auto"/>
              <w:jc w:val="center"/>
              <w:rPr>
                <w:rFonts w:ascii="Courier New" w:hAnsi="Courier New" w:cs="Courier New"/>
                <w:highlight w:val="yellow"/>
              </w:rPr>
            </w:pPr>
            <w:r w:rsidRPr="00BB0B83">
              <w:rPr>
                <w:rFonts w:ascii="Courier New" w:hAnsi="Courier New" w:cs="Courier New"/>
              </w:rPr>
              <w:t>next[</w:t>
            </w:r>
            <w:proofErr w:type="spellStart"/>
            <w:r w:rsidRPr="00BB0B83">
              <w:rPr>
                <w:rFonts w:ascii="Courier New" w:hAnsi="Courier New" w:cs="Courier New"/>
              </w:rPr>
              <w:t>i</w:t>
            </w:r>
            <w:proofErr w:type="spellEnd"/>
            <w:r w:rsidRPr="00BB0B83">
              <w:rPr>
                <w:rFonts w:ascii="Courier New" w:hAnsi="Courier New" w:cs="Courier New"/>
              </w:rPr>
              <w:t>]</w:t>
            </w:r>
          </w:p>
        </w:tc>
        <w:tc>
          <w:tcPr>
            <w:tcW w:w="427" w:type="pct"/>
            <w:shd w:val="clear" w:color="auto" w:fill="auto"/>
          </w:tcPr>
          <w:p w14:paraId="357DD702" w14:textId="55E757DC"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27" w:type="pct"/>
            <w:shd w:val="clear" w:color="auto" w:fill="auto"/>
          </w:tcPr>
          <w:p w14:paraId="37AE4A55" w14:textId="1500AC86"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31" w:type="pct"/>
            <w:shd w:val="clear" w:color="auto" w:fill="auto"/>
          </w:tcPr>
          <w:p w14:paraId="34667A38" w14:textId="6118F1CA"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28" w:type="pct"/>
            <w:shd w:val="clear" w:color="auto" w:fill="auto"/>
          </w:tcPr>
          <w:p w14:paraId="5A6B79EE" w14:textId="55560C0B"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30" w:type="pct"/>
            <w:shd w:val="clear" w:color="auto" w:fill="auto"/>
          </w:tcPr>
          <w:p w14:paraId="68317327" w14:textId="2BF4470A" w:rsidR="003F1487" w:rsidRPr="00E929D9" w:rsidRDefault="003F1487" w:rsidP="007A4EE1">
            <w:pPr>
              <w:autoSpaceDE w:val="0"/>
              <w:autoSpaceDN w:val="0"/>
              <w:adjustRightInd w:val="0"/>
              <w:spacing w:line="288" w:lineRule="auto"/>
              <w:jc w:val="center"/>
              <w:rPr>
                <w:rFonts w:ascii="Courier New" w:hAnsi="Courier New" w:cs="Courier New"/>
                <w:color w:val="FF0000"/>
              </w:rPr>
            </w:pPr>
          </w:p>
        </w:tc>
        <w:tc>
          <w:tcPr>
            <w:tcW w:w="429" w:type="pct"/>
            <w:shd w:val="clear" w:color="auto" w:fill="auto"/>
          </w:tcPr>
          <w:p w14:paraId="4C1B9B40" w14:textId="2B064E3D"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34" w:type="pct"/>
            <w:shd w:val="clear" w:color="auto" w:fill="auto"/>
          </w:tcPr>
          <w:p w14:paraId="5A1FB84C" w14:textId="386237E0"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34" w:type="pct"/>
            <w:shd w:val="clear" w:color="auto" w:fill="auto"/>
          </w:tcPr>
          <w:p w14:paraId="0DEE117B" w14:textId="5A382EA4"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430" w:type="pct"/>
            <w:shd w:val="clear" w:color="auto" w:fill="auto"/>
          </w:tcPr>
          <w:p w14:paraId="0121554F" w14:textId="546FA5CB"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c>
          <w:tcPr>
            <w:tcW w:w="511" w:type="pct"/>
            <w:shd w:val="clear" w:color="auto" w:fill="auto"/>
          </w:tcPr>
          <w:p w14:paraId="76D25EF5" w14:textId="7C90A750" w:rsidR="003F1487" w:rsidRPr="00E929D9" w:rsidRDefault="003F1487" w:rsidP="003F1487">
            <w:pPr>
              <w:autoSpaceDE w:val="0"/>
              <w:autoSpaceDN w:val="0"/>
              <w:adjustRightInd w:val="0"/>
              <w:spacing w:line="288" w:lineRule="auto"/>
              <w:jc w:val="center"/>
              <w:rPr>
                <w:rFonts w:ascii="Courier New" w:hAnsi="Courier New" w:cs="Courier New"/>
                <w:color w:val="FF0000"/>
              </w:rPr>
            </w:pPr>
          </w:p>
        </w:tc>
      </w:tr>
    </w:tbl>
    <w:p w14:paraId="6641F675" w14:textId="2DF74DC8" w:rsidR="003F1487" w:rsidRPr="00BB0B83" w:rsidRDefault="003F1487" w:rsidP="003F1487">
      <w:pPr>
        <w:numPr>
          <w:ilvl w:val="0"/>
          <w:numId w:val="27"/>
        </w:numPr>
        <w:autoSpaceDE w:val="0"/>
        <w:autoSpaceDN w:val="0"/>
        <w:adjustRightInd w:val="0"/>
        <w:spacing w:beforeLines="50" w:before="156" w:line="288" w:lineRule="auto"/>
        <w:jc w:val="left"/>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AD2D59" w:rsidRPr="00BB0B83">
        <w:rPr>
          <w:rFonts w:ascii="Courier New" w:hAnsi="Courier New" w:cs="Courier New" w:hint="eastAsia"/>
        </w:rPr>
        <w:t>数组</w:t>
      </w:r>
      <w:r w:rsidR="00AD2D59" w:rsidRPr="00BB0B83">
        <w:rPr>
          <w:rFonts w:ascii="Courier New" w:hAnsi="Courier New" w:cs="Courier New"/>
        </w:rPr>
        <w:t>{</w:t>
      </w:r>
      <w:r w:rsidRPr="00BB0B83">
        <w:rPr>
          <w:rFonts w:ascii="Courier New" w:hAnsi="Courier New" w:cs="Courier New"/>
        </w:rPr>
        <w:t>23, 17, 14, 6 ,13, 10, 1, 5, 8, 12</w:t>
      </w:r>
      <w:r w:rsidR="00AD2D59" w:rsidRPr="00BB0B83">
        <w:rPr>
          <w:rFonts w:ascii="Courier New" w:hAnsi="Courier New" w:cs="Courier New"/>
        </w:rPr>
        <w:t>}</w:t>
      </w:r>
      <w:r w:rsidRPr="00BB0B83">
        <w:rPr>
          <w:rFonts w:ascii="Courier New" w:hAnsi="Courier New" w:cs="Courier New" w:hint="eastAsia"/>
        </w:rPr>
        <w:t>是否为一个最大值堆？若是，请说明理由，否则</w:t>
      </w:r>
      <w:proofErr w:type="gramStart"/>
      <w:r w:rsidRPr="00BB0B83">
        <w:rPr>
          <w:rFonts w:ascii="Courier New" w:hAnsi="Courier New" w:cs="Courier New" w:hint="eastAsia"/>
        </w:rPr>
        <w:t>请严格</w:t>
      </w:r>
      <w:proofErr w:type="gramEnd"/>
      <w:r w:rsidRPr="00BB0B83">
        <w:rPr>
          <w:rFonts w:ascii="Courier New" w:hAnsi="Courier New" w:cs="Courier New" w:hint="eastAsia"/>
        </w:rPr>
        <w:t>按照筛选</w:t>
      </w:r>
      <w:proofErr w:type="gramStart"/>
      <w:r w:rsidRPr="00BB0B83">
        <w:rPr>
          <w:rFonts w:ascii="Courier New" w:hAnsi="Courier New" w:cs="Courier New" w:hint="eastAsia"/>
        </w:rPr>
        <w:t>法建堆的</w:t>
      </w:r>
      <w:proofErr w:type="gramEnd"/>
      <w:r w:rsidRPr="00BB0B83">
        <w:rPr>
          <w:rFonts w:ascii="Courier New" w:hAnsi="Courier New" w:cs="Courier New" w:hint="eastAsia"/>
        </w:rPr>
        <w:t>过程将其调整成为最大值堆，并画出</w:t>
      </w:r>
      <w:r w:rsidR="00A56621">
        <w:rPr>
          <w:rFonts w:ascii="Courier New" w:hAnsi="Courier New" w:cs="Courier New" w:hint="eastAsia"/>
        </w:rPr>
        <w:t>逐步</w:t>
      </w:r>
      <w:proofErr w:type="gramStart"/>
      <w:r w:rsidRPr="00BB0B83">
        <w:rPr>
          <w:rFonts w:ascii="Courier New" w:hAnsi="Courier New" w:cs="Courier New" w:hint="eastAsia"/>
        </w:rPr>
        <w:t>调整建堆的</w:t>
      </w:r>
      <w:proofErr w:type="gramEnd"/>
      <w:r w:rsidRPr="00BB0B83">
        <w:rPr>
          <w:rFonts w:ascii="Courier New" w:hAnsi="Courier New" w:cs="Courier New" w:hint="eastAsia"/>
        </w:rPr>
        <w:t>过程。</w:t>
      </w:r>
    </w:p>
    <w:p w14:paraId="0B98C537" w14:textId="77777777" w:rsidR="005F1447" w:rsidRPr="00BB0B83" w:rsidRDefault="003F1487" w:rsidP="007A4EE1">
      <w:pPr>
        <w:numPr>
          <w:ilvl w:val="0"/>
          <w:numId w:val="27"/>
        </w:numPr>
        <w:autoSpaceDE w:val="0"/>
        <w:autoSpaceDN w:val="0"/>
        <w:adjustRightInd w:val="0"/>
        <w:spacing w:beforeLines="50" w:before="156" w:line="288" w:lineRule="auto"/>
        <w:jc w:val="left"/>
        <w:rPr>
          <w:rFonts w:ascii="Courier New" w:hAnsi="Courier New" w:cs="Courier New"/>
        </w:rPr>
      </w:pPr>
      <w:r w:rsidRPr="00BB0B83">
        <w:rPr>
          <w:rFonts w:ascii="Courier New" w:hAnsi="Courier New" w:cs="Courier New" w:hint="eastAsia"/>
        </w:rPr>
        <w:t>（</w:t>
      </w:r>
      <w:r w:rsidRPr="00BB0B83">
        <w:rPr>
          <w:rFonts w:ascii="Courier New" w:hAnsi="Courier New" w:cs="Courier New"/>
        </w:rPr>
        <w:t>6</w:t>
      </w:r>
      <w:r w:rsidRPr="00BB0B83">
        <w:rPr>
          <w:rFonts w:ascii="Courier New" w:hAnsi="Courier New" w:cs="Courier New" w:hint="eastAsia"/>
        </w:rPr>
        <w:t>分）</w:t>
      </w:r>
      <w:r w:rsidR="005F1447" w:rsidRPr="00BB0B83">
        <w:rPr>
          <w:rFonts w:ascii="Courier New" w:hAnsi="Courier New" w:cs="Courier New" w:hint="eastAsia"/>
        </w:rPr>
        <w:t>对下列</w:t>
      </w:r>
      <w:r w:rsidR="005F1447" w:rsidRPr="00BB0B83">
        <w:rPr>
          <w:rFonts w:ascii="Courier New" w:hAnsi="Courier New" w:cs="Courier New"/>
        </w:rPr>
        <w:t>15</w:t>
      </w:r>
      <w:r w:rsidR="005F1447" w:rsidRPr="00BB0B83">
        <w:rPr>
          <w:rFonts w:ascii="Courier New" w:hAnsi="Courier New" w:cs="Courier New" w:hint="eastAsia"/>
        </w:rPr>
        <w:t>个等价对进行合并，给出所得等价类树的图示。在初始情况下，集合中的每个元素分别在独立的等价类中。使用重量权衡合并规则，合并时子树结点少的并入结点数多的那棵（多的那个作为新树根，少的那个根作为新根的直接子结点）；若两棵</w:t>
      </w:r>
      <w:proofErr w:type="gramStart"/>
      <w:r w:rsidR="005F1447" w:rsidRPr="00BB0B83">
        <w:rPr>
          <w:rFonts w:ascii="Courier New" w:hAnsi="Courier New" w:cs="Courier New" w:hint="eastAsia"/>
        </w:rPr>
        <w:t>树规模</w:t>
      </w:r>
      <w:proofErr w:type="gramEnd"/>
      <w:r w:rsidR="005F1447" w:rsidRPr="00BB0B83">
        <w:rPr>
          <w:rFonts w:ascii="Courier New" w:hAnsi="Courier New" w:cs="Courier New" w:hint="eastAsia"/>
        </w:rPr>
        <w:t>同样大，则</w:t>
      </w:r>
      <w:proofErr w:type="gramStart"/>
      <w:r w:rsidR="005F1447" w:rsidRPr="00BB0B83">
        <w:rPr>
          <w:rFonts w:ascii="Courier New" w:hAnsi="Courier New" w:cs="Courier New" w:hint="eastAsia"/>
        </w:rPr>
        <w:t>把根值较大</w:t>
      </w:r>
      <w:proofErr w:type="gramEnd"/>
      <w:r w:rsidR="005F1447" w:rsidRPr="00BB0B83">
        <w:rPr>
          <w:rFonts w:ascii="Courier New" w:hAnsi="Courier New" w:cs="Courier New" w:hint="eastAsia"/>
        </w:rPr>
        <w:t>的并入</w:t>
      </w:r>
      <w:proofErr w:type="gramStart"/>
      <w:r w:rsidR="005F1447" w:rsidRPr="00BB0B83">
        <w:rPr>
          <w:rFonts w:ascii="Courier New" w:hAnsi="Courier New" w:cs="Courier New" w:hint="eastAsia"/>
        </w:rPr>
        <w:t>根值较小</w:t>
      </w:r>
      <w:proofErr w:type="gramEnd"/>
      <w:r w:rsidR="005F1447" w:rsidRPr="00BB0B83">
        <w:rPr>
          <w:rFonts w:ascii="Courier New" w:hAnsi="Courier New" w:cs="Courier New" w:hint="eastAsia"/>
        </w:rPr>
        <w:t>（新树根取值小的）。同时，采用路径压缩优化。</w:t>
      </w:r>
    </w:p>
    <w:p w14:paraId="7ED2993B" w14:textId="77777777" w:rsidR="005F1447" w:rsidRPr="00BB0B83" w:rsidRDefault="005F1447" w:rsidP="00CA5FF4">
      <w:pPr>
        <w:autoSpaceDE w:val="0"/>
        <w:autoSpaceDN w:val="0"/>
        <w:adjustRightInd w:val="0"/>
        <w:snapToGrid w:val="0"/>
        <w:ind w:left="420"/>
        <w:jc w:val="left"/>
        <w:rPr>
          <w:rFonts w:ascii="Courier New" w:hAnsi="Courier New" w:cs="Courier New"/>
        </w:rPr>
      </w:pPr>
      <w:r w:rsidRPr="00BB0B83">
        <w:rPr>
          <w:rFonts w:ascii="Courier New" w:hAnsi="Courier New" w:cs="Courier New"/>
        </w:rPr>
        <w:lastRenderedPageBreak/>
        <w:t>(0,2) (1,2) (3,4) (3,1) (3,5) (9,11) (12,14) (3,9) (4,14) (6,7) (8,10) (8,7) (7,0) (10,15) (10,13)</w:t>
      </w:r>
    </w:p>
    <w:p w14:paraId="704D6CDC" w14:textId="77777777" w:rsidR="007A4EE1" w:rsidRDefault="007A4EE1" w:rsidP="005F1447">
      <w:pPr>
        <w:autoSpaceDE w:val="0"/>
        <w:autoSpaceDN w:val="0"/>
        <w:adjustRightInd w:val="0"/>
        <w:spacing w:before="120" w:line="288" w:lineRule="auto"/>
        <w:ind w:left="420"/>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A4EE1" w:rsidRPr="004C6A9D" w14:paraId="33492D58" w14:textId="77777777" w:rsidTr="003A41C6">
        <w:tc>
          <w:tcPr>
            <w:tcW w:w="1101" w:type="dxa"/>
            <w:shd w:val="clear" w:color="auto" w:fill="auto"/>
          </w:tcPr>
          <w:p w14:paraId="65561AA6" w14:textId="77777777" w:rsidR="007A4EE1" w:rsidRPr="00755152" w:rsidRDefault="007A4EE1" w:rsidP="003A41C6">
            <w:pPr>
              <w:tabs>
                <w:tab w:val="left" w:pos="2076"/>
              </w:tabs>
              <w:snapToGrid w:val="0"/>
              <w:jc w:val="center"/>
              <w:rPr>
                <w:rFonts w:eastAsia="等线"/>
                <w:szCs w:val="21"/>
              </w:rPr>
            </w:pPr>
            <w:r w:rsidRPr="00755152">
              <w:rPr>
                <w:rFonts w:eastAsia="等线"/>
                <w:szCs w:val="21"/>
              </w:rPr>
              <w:br w:type="page"/>
            </w:r>
            <w:r w:rsidRPr="00755152">
              <w:rPr>
                <w:rFonts w:eastAsia="等线"/>
                <w:szCs w:val="21"/>
              </w:rPr>
              <w:t>得分</w:t>
            </w:r>
          </w:p>
        </w:tc>
      </w:tr>
      <w:tr w:rsidR="007A4EE1" w:rsidRPr="004C6A9D" w14:paraId="545C0391" w14:textId="77777777" w:rsidTr="003A41C6">
        <w:tc>
          <w:tcPr>
            <w:tcW w:w="1101" w:type="dxa"/>
            <w:shd w:val="clear" w:color="auto" w:fill="auto"/>
          </w:tcPr>
          <w:p w14:paraId="195D570C" w14:textId="77777777" w:rsidR="007A4EE1" w:rsidRPr="00755152" w:rsidRDefault="007A4EE1" w:rsidP="003A41C6">
            <w:pPr>
              <w:tabs>
                <w:tab w:val="left" w:pos="2076"/>
              </w:tabs>
              <w:snapToGrid w:val="0"/>
              <w:rPr>
                <w:rFonts w:eastAsia="等线"/>
                <w:szCs w:val="21"/>
              </w:rPr>
            </w:pPr>
          </w:p>
          <w:p w14:paraId="2CE1252D" w14:textId="77777777" w:rsidR="007A4EE1" w:rsidRPr="00755152" w:rsidRDefault="007A4EE1" w:rsidP="003A41C6">
            <w:pPr>
              <w:tabs>
                <w:tab w:val="left" w:pos="2076"/>
              </w:tabs>
              <w:snapToGrid w:val="0"/>
              <w:rPr>
                <w:rFonts w:eastAsia="等线"/>
                <w:szCs w:val="21"/>
              </w:rPr>
            </w:pPr>
          </w:p>
        </w:tc>
      </w:tr>
    </w:tbl>
    <w:p w14:paraId="010F2DC4" w14:textId="77777777" w:rsidR="0037771B" w:rsidRDefault="0037771B" w:rsidP="00E822A5">
      <w:pPr>
        <w:numPr>
          <w:ilvl w:val="0"/>
          <w:numId w:val="2"/>
        </w:numPr>
        <w:spacing w:beforeLines="50" w:before="156" w:line="288" w:lineRule="auto"/>
        <w:rPr>
          <w:rFonts w:ascii="黑体" w:eastAsia="黑体" w:hAnsi="黑体"/>
          <w:b/>
          <w:sz w:val="24"/>
        </w:rPr>
      </w:pPr>
      <w:r w:rsidRPr="00E822A5">
        <w:rPr>
          <w:rFonts w:ascii="黑体" w:eastAsia="黑体" w:hAnsi="黑体"/>
          <w:b/>
          <w:sz w:val="24"/>
        </w:rPr>
        <w:t>算法填空(</w:t>
      </w:r>
      <w:r w:rsidR="006E7413">
        <w:rPr>
          <w:rFonts w:ascii="黑体" w:eastAsia="黑体" w:hAnsi="黑体" w:hint="eastAsia"/>
          <w:b/>
          <w:sz w:val="24"/>
        </w:rPr>
        <w:t>每空2分，</w:t>
      </w:r>
      <w:r w:rsidR="001E31C7">
        <w:rPr>
          <w:rFonts w:ascii="黑体" w:eastAsia="黑体" w:hAnsi="黑体" w:hint="eastAsia"/>
          <w:b/>
          <w:sz w:val="24"/>
        </w:rPr>
        <w:t>共</w:t>
      </w:r>
      <w:r w:rsidR="006E7413">
        <w:rPr>
          <w:rFonts w:ascii="黑体" w:eastAsia="黑体" w:hAnsi="黑体" w:hint="eastAsia"/>
          <w:b/>
          <w:sz w:val="24"/>
        </w:rPr>
        <w:t>16</w:t>
      </w:r>
      <w:r w:rsidRPr="00E822A5">
        <w:rPr>
          <w:rFonts w:ascii="黑体" w:eastAsia="黑体" w:hAnsi="黑体"/>
          <w:b/>
          <w:sz w:val="24"/>
        </w:rPr>
        <w:t>分)</w:t>
      </w:r>
    </w:p>
    <w:p w14:paraId="3E5B6A55" w14:textId="26341C80" w:rsidR="006E7413" w:rsidRPr="00BB0B83" w:rsidRDefault="006E7413" w:rsidP="006E7413">
      <w:pPr>
        <w:numPr>
          <w:ilvl w:val="0"/>
          <w:numId w:val="14"/>
        </w:numPr>
        <w:autoSpaceDE w:val="0"/>
        <w:autoSpaceDN w:val="0"/>
        <w:adjustRightInd w:val="0"/>
        <w:spacing w:beforeLines="50" w:before="156" w:line="288" w:lineRule="auto"/>
        <w:ind w:hangingChars="200"/>
        <w:jc w:val="left"/>
        <w:rPr>
          <w:rFonts w:ascii="Courier New" w:hAnsi="Courier New" w:cs="Courier New"/>
          <w:szCs w:val="21"/>
        </w:rPr>
      </w:pPr>
      <w:r w:rsidRPr="00BB0B83">
        <w:rPr>
          <w:rFonts w:ascii="Courier New" w:hAnsi="Courier New" w:cs="Courier New" w:hint="eastAsia"/>
          <w:szCs w:val="21"/>
        </w:rPr>
        <w:t>下面的算法将一个用带度数的后根次序法表示的森林转换为左子结点</w:t>
      </w:r>
      <w:r w:rsidRPr="00BB0B83">
        <w:rPr>
          <w:rFonts w:ascii="Courier New" w:hAnsi="Courier New" w:cs="Courier New"/>
          <w:szCs w:val="21"/>
        </w:rPr>
        <w:t>/</w:t>
      </w:r>
      <w:r w:rsidRPr="00BB0B83">
        <w:rPr>
          <w:rFonts w:ascii="Courier New" w:hAnsi="Courier New" w:cs="Courier New" w:hint="eastAsia"/>
          <w:szCs w:val="21"/>
        </w:rPr>
        <w:t>右兄弟结点法表示。请利用题目给出的树结点</w:t>
      </w:r>
      <w:r w:rsidRPr="00BB0B83">
        <w:rPr>
          <w:rFonts w:ascii="Courier New" w:hAnsi="Courier New" w:cs="Courier New"/>
          <w:szCs w:val="21"/>
        </w:rPr>
        <w:t>ADT</w:t>
      </w:r>
      <w:r w:rsidRPr="00BB0B83">
        <w:rPr>
          <w:rFonts w:ascii="Courier New" w:hAnsi="Courier New" w:cs="Courier New" w:hint="eastAsia"/>
          <w:szCs w:val="21"/>
        </w:rPr>
        <w:t>和</w:t>
      </w:r>
      <w:proofErr w:type="gramStart"/>
      <w:r w:rsidRPr="00BB0B83">
        <w:rPr>
          <w:rFonts w:ascii="Courier New" w:hAnsi="Courier New" w:cs="Courier New" w:hint="eastAsia"/>
          <w:szCs w:val="21"/>
        </w:rPr>
        <w:t>栈</w:t>
      </w:r>
      <w:proofErr w:type="gramEnd"/>
      <w:r w:rsidRPr="00BB0B83">
        <w:rPr>
          <w:rFonts w:ascii="Courier New" w:hAnsi="Courier New" w:cs="Courier New"/>
          <w:szCs w:val="21"/>
        </w:rPr>
        <w:t>ADT</w:t>
      </w:r>
      <w:r w:rsidRPr="00BB0B83">
        <w:rPr>
          <w:rFonts w:ascii="Courier New" w:hAnsi="Courier New" w:cs="Courier New" w:hint="eastAsia"/>
          <w:szCs w:val="21"/>
        </w:rPr>
        <w:t>，填充空格，使其成为完整的算法。空格中可能需要填写</w:t>
      </w:r>
      <w:r w:rsidRPr="00BB0B83">
        <w:rPr>
          <w:rFonts w:ascii="Courier New" w:hAnsi="Courier New" w:cs="Courier New"/>
          <w:szCs w:val="21"/>
        </w:rPr>
        <w:t>0</w:t>
      </w:r>
      <w:r w:rsidRPr="00BB0B83">
        <w:rPr>
          <w:rFonts w:ascii="Courier New" w:hAnsi="Courier New" w:cs="Courier New" w:hint="eastAsia"/>
          <w:szCs w:val="21"/>
        </w:rPr>
        <w:t>到多条语句（或表达式）。</w:t>
      </w:r>
    </w:p>
    <w:p w14:paraId="540B0636" w14:textId="77777777" w:rsidR="006E7413" w:rsidRPr="00BB0B83" w:rsidRDefault="006E7413" w:rsidP="00A56621">
      <w:pPr>
        <w:pStyle w:val="HTML"/>
        <w:adjustRightInd w:val="0"/>
        <w:snapToGrid w:val="0"/>
        <w:ind w:leftChars="200" w:left="420"/>
        <w:rPr>
          <w:rFonts w:ascii="Courier New" w:hAnsi="Courier New" w:cs="Courier New"/>
          <w:sz w:val="21"/>
          <w:szCs w:val="21"/>
        </w:rPr>
      </w:pPr>
      <w:proofErr w:type="gramStart"/>
      <w:r w:rsidRPr="00BB0B83">
        <w:rPr>
          <w:rFonts w:ascii="Courier New" w:hAnsi="Courier New" w:cs="Courier New"/>
          <w:sz w:val="21"/>
          <w:szCs w:val="21"/>
        </w:rPr>
        <w:t>template&lt;</w:t>
      </w:r>
      <w:proofErr w:type="gramEnd"/>
      <w:r w:rsidRPr="00BB0B83">
        <w:rPr>
          <w:rFonts w:ascii="Courier New" w:hAnsi="Courier New" w:cs="Courier New"/>
          <w:sz w:val="21"/>
          <w:szCs w:val="21"/>
        </w:rPr>
        <w:t xml:space="preserve">class </w:t>
      </w:r>
      <w:proofErr w:type="spellStart"/>
      <w:r w:rsidRPr="00BB0B83">
        <w:rPr>
          <w:rFonts w:ascii="Courier New" w:hAnsi="Courier New" w:cs="Courier New"/>
          <w:sz w:val="21"/>
          <w:szCs w:val="21"/>
        </w:rPr>
        <w:t>value_type</w:t>
      </w:r>
      <w:proofErr w:type="spellEnd"/>
      <w:r w:rsidRPr="00BB0B83">
        <w:rPr>
          <w:rFonts w:ascii="Courier New" w:hAnsi="Courier New" w:cs="Courier New"/>
          <w:sz w:val="21"/>
          <w:szCs w:val="21"/>
        </w:rPr>
        <w:t>&gt;</w:t>
      </w:r>
      <w:r w:rsidRPr="00BB0B83">
        <w:rPr>
          <w:rFonts w:ascii="Courier New" w:hAnsi="Courier New" w:cs="Courier New"/>
          <w:sz w:val="21"/>
          <w:szCs w:val="21"/>
        </w:rPr>
        <w:tab/>
      </w:r>
      <w:r w:rsidRPr="00BB0B83">
        <w:rPr>
          <w:rFonts w:ascii="Courier New" w:hAnsi="Courier New" w:cs="Courier New"/>
          <w:sz w:val="21"/>
          <w:szCs w:val="21"/>
        </w:rPr>
        <w:tab/>
      </w:r>
      <w:r w:rsidRPr="00BB0B83">
        <w:rPr>
          <w:rFonts w:ascii="Courier New" w:hAnsi="Courier New" w:cs="Courier New"/>
          <w:sz w:val="21"/>
          <w:szCs w:val="21"/>
        </w:rPr>
        <w:tab/>
      </w:r>
      <w:r w:rsidRPr="00BB0B83">
        <w:rPr>
          <w:rFonts w:ascii="Courier New" w:hAnsi="Courier New" w:cs="Courier New"/>
          <w:sz w:val="21"/>
          <w:szCs w:val="21"/>
        </w:rPr>
        <w:tab/>
      </w:r>
    </w:p>
    <w:p w14:paraId="45FA27EC" w14:textId="35379878" w:rsidR="006E7413" w:rsidRPr="00BB0B83" w:rsidRDefault="006E7413" w:rsidP="00A56621">
      <w:pPr>
        <w:pStyle w:val="HTML"/>
        <w:adjustRightInd w:val="0"/>
        <w:snapToGrid w:val="0"/>
        <w:ind w:leftChars="200" w:left="420"/>
        <w:rPr>
          <w:rFonts w:ascii="Courier New" w:hAnsi="Courier New" w:cs="Courier New"/>
          <w:sz w:val="21"/>
          <w:szCs w:val="21"/>
        </w:rPr>
      </w:pPr>
      <w:proofErr w:type="gramStart"/>
      <w:r w:rsidRPr="00BB0B83">
        <w:rPr>
          <w:rFonts w:ascii="Courier New" w:hAnsi="Courier New" w:cs="Courier New"/>
          <w:sz w:val="21"/>
          <w:szCs w:val="21"/>
        </w:rPr>
        <w:t>class</w:t>
      </w:r>
      <w:proofErr w:type="gramEnd"/>
      <w:r w:rsidRPr="00BB0B83">
        <w:rPr>
          <w:rFonts w:ascii="Courier New" w:hAnsi="Courier New" w:cs="Courier New"/>
          <w:sz w:val="21"/>
          <w:szCs w:val="21"/>
        </w:rPr>
        <w:t xml:space="preserve"> stack {</w:t>
      </w:r>
    </w:p>
    <w:p w14:paraId="28DA6E90" w14:textId="77777777" w:rsidR="006E7413" w:rsidRPr="00BB0B83" w:rsidRDefault="006E7413" w:rsidP="00A56621">
      <w:pPr>
        <w:pStyle w:val="HTML"/>
        <w:adjustRightInd w:val="0"/>
        <w:snapToGrid w:val="0"/>
        <w:ind w:leftChars="200" w:left="420"/>
        <w:rPr>
          <w:rFonts w:ascii="Courier New" w:hAnsi="Courier New" w:cs="Courier New"/>
          <w:sz w:val="21"/>
          <w:szCs w:val="21"/>
        </w:rPr>
      </w:pPr>
      <w:proofErr w:type="gramStart"/>
      <w:r w:rsidRPr="00BB0B83">
        <w:rPr>
          <w:rFonts w:ascii="Courier New" w:hAnsi="Courier New" w:cs="Courier New"/>
          <w:sz w:val="21"/>
          <w:szCs w:val="21"/>
        </w:rPr>
        <w:t>public</w:t>
      </w:r>
      <w:proofErr w:type="gramEnd"/>
      <w:r w:rsidRPr="00BB0B83">
        <w:rPr>
          <w:rFonts w:ascii="Courier New" w:hAnsi="Courier New" w:cs="Courier New"/>
          <w:sz w:val="21"/>
          <w:szCs w:val="21"/>
        </w:rPr>
        <w:t>:</w:t>
      </w:r>
    </w:p>
    <w:p w14:paraId="5ED05E61" w14:textId="30E0F755"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bool empty();</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判断</w:t>
      </w:r>
      <w:proofErr w:type="gramStart"/>
      <w:r w:rsidRPr="00BB0B83">
        <w:rPr>
          <w:rFonts w:ascii="Courier New" w:hAnsi="Courier New" w:cs="Courier New" w:hint="eastAsia"/>
          <w:sz w:val="21"/>
          <w:szCs w:val="21"/>
        </w:rPr>
        <w:t>栈</w:t>
      </w:r>
      <w:proofErr w:type="gramEnd"/>
      <w:r w:rsidRPr="00BB0B83">
        <w:rPr>
          <w:rFonts w:ascii="Courier New" w:hAnsi="Courier New" w:cs="Courier New" w:hint="eastAsia"/>
          <w:sz w:val="21"/>
          <w:szCs w:val="21"/>
        </w:rPr>
        <w:t>空</w:t>
      </w:r>
    </w:p>
    <w:p w14:paraId="7AC1A7CB" w14:textId="417D3326" w:rsidR="006E7413" w:rsidRPr="00BB0B83" w:rsidRDefault="006E7413" w:rsidP="00A56621">
      <w:pPr>
        <w:pStyle w:val="HTML"/>
        <w:tabs>
          <w:tab w:val="clear" w:pos="3664"/>
          <w:tab w:val="clear" w:pos="4580"/>
          <w:tab w:val="clear" w:pos="5496"/>
          <w:tab w:val="left" w:pos="3353"/>
          <w:tab w:val="left" w:pos="4163"/>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w:t>
      </w:r>
      <w:proofErr w:type="spellStart"/>
      <w:r w:rsidRPr="00BB0B83">
        <w:rPr>
          <w:rFonts w:ascii="Courier New" w:hAnsi="Courier New" w:cs="Courier New"/>
          <w:sz w:val="21"/>
          <w:szCs w:val="21"/>
        </w:rPr>
        <w:t>int</w:t>
      </w:r>
      <w:proofErr w:type="spellEnd"/>
      <w:r w:rsidRPr="00BB0B83">
        <w:rPr>
          <w:rFonts w:ascii="Courier New" w:hAnsi="Courier New" w:cs="Courier New"/>
          <w:sz w:val="21"/>
          <w:szCs w:val="21"/>
        </w:rPr>
        <w:t xml:space="preserve"> size();</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w:t>
      </w:r>
      <w:proofErr w:type="gramStart"/>
      <w:r w:rsidRPr="00BB0B83">
        <w:rPr>
          <w:rFonts w:ascii="Courier New" w:hAnsi="Courier New" w:cs="Courier New" w:hint="eastAsia"/>
          <w:sz w:val="21"/>
          <w:szCs w:val="21"/>
        </w:rPr>
        <w:t>栈</w:t>
      </w:r>
      <w:proofErr w:type="gramEnd"/>
      <w:r w:rsidRPr="00BB0B83">
        <w:rPr>
          <w:rFonts w:ascii="Courier New" w:hAnsi="Courier New" w:cs="Courier New" w:hint="eastAsia"/>
          <w:sz w:val="21"/>
          <w:szCs w:val="21"/>
        </w:rPr>
        <w:t>大小</w:t>
      </w:r>
    </w:p>
    <w:p w14:paraId="724F20E9" w14:textId="7B200647" w:rsidR="006E7413" w:rsidRPr="00BB0B83" w:rsidRDefault="006E7413" w:rsidP="00A56621">
      <w:pPr>
        <w:pStyle w:val="HTML"/>
        <w:tabs>
          <w:tab w:val="clear" w:pos="3664"/>
          <w:tab w:val="clear" w:pos="4580"/>
          <w:tab w:val="left" w:pos="4605"/>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w:t>
      </w:r>
      <w:proofErr w:type="spellStart"/>
      <w:r w:rsidRPr="00BB0B83">
        <w:rPr>
          <w:rFonts w:ascii="Courier New" w:hAnsi="Courier New" w:cs="Courier New"/>
          <w:sz w:val="21"/>
          <w:szCs w:val="21"/>
        </w:rPr>
        <w:t>value_type</w:t>
      </w:r>
      <w:proofErr w:type="spellEnd"/>
      <w:r w:rsidRPr="00BB0B83">
        <w:rPr>
          <w:rFonts w:ascii="Courier New" w:hAnsi="Courier New" w:cs="Courier New"/>
          <w:sz w:val="21"/>
          <w:szCs w:val="21"/>
        </w:rPr>
        <w:t xml:space="preserve"> &amp;top();</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读</w:t>
      </w:r>
      <w:proofErr w:type="gramStart"/>
      <w:r w:rsidRPr="00BB0B83">
        <w:rPr>
          <w:rFonts w:ascii="Courier New" w:hAnsi="Courier New" w:cs="Courier New" w:hint="eastAsia"/>
          <w:sz w:val="21"/>
          <w:szCs w:val="21"/>
        </w:rPr>
        <w:t>栈</w:t>
      </w:r>
      <w:proofErr w:type="gramEnd"/>
      <w:r w:rsidRPr="00BB0B83">
        <w:rPr>
          <w:rFonts w:ascii="Courier New" w:hAnsi="Courier New" w:cs="Courier New" w:hint="eastAsia"/>
          <w:sz w:val="21"/>
          <w:szCs w:val="21"/>
        </w:rPr>
        <w:t>顶</w:t>
      </w:r>
    </w:p>
    <w:p w14:paraId="60AE88BF" w14:textId="169DCAF4"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push(</w:t>
      </w:r>
      <w:proofErr w:type="spellStart"/>
      <w:r w:rsidRPr="00BB0B83">
        <w:rPr>
          <w:rFonts w:ascii="Courier New" w:hAnsi="Courier New" w:cs="Courier New"/>
          <w:sz w:val="21"/>
          <w:szCs w:val="21"/>
        </w:rPr>
        <w:t>const</w:t>
      </w:r>
      <w:proofErr w:type="spellEnd"/>
      <w:r w:rsidRPr="00BB0B83">
        <w:rPr>
          <w:rFonts w:ascii="Courier New" w:hAnsi="Courier New" w:cs="Courier New"/>
          <w:sz w:val="21"/>
          <w:szCs w:val="21"/>
        </w:rPr>
        <w:t xml:space="preserve"> </w:t>
      </w:r>
      <w:proofErr w:type="spellStart"/>
      <w:r w:rsidRPr="00BB0B83">
        <w:rPr>
          <w:rFonts w:ascii="Courier New" w:hAnsi="Courier New" w:cs="Courier New"/>
          <w:sz w:val="21"/>
          <w:szCs w:val="21"/>
        </w:rPr>
        <w:t>value_type</w:t>
      </w:r>
      <w:proofErr w:type="spellEnd"/>
      <w:r w:rsidRPr="00BB0B83">
        <w:rPr>
          <w:rFonts w:ascii="Courier New" w:hAnsi="Courier New" w:cs="Courier New"/>
          <w:sz w:val="21"/>
          <w:szCs w:val="21"/>
        </w:rPr>
        <w:t>&amp; X);</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入</w:t>
      </w:r>
      <w:proofErr w:type="gramStart"/>
      <w:r w:rsidRPr="00BB0B83">
        <w:rPr>
          <w:rFonts w:ascii="Courier New" w:hAnsi="Courier New" w:cs="Courier New" w:hint="eastAsia"/>
          <w:sz w:val="21"/>
          <w:szCs w:val="21"/>
        </w:rPr>
        <w:t>栈</w:t>
      </w:r>
      <w:proofErr w:type="gramEnd"/>
    </w:p>
    <w:p w14:paraId="22C0FC34" w14:textId="3E7FC18A" w:rsidR="006E7413" w:rsidRPr="00BB0B83" w:rsidRDefault="006E7413" w:rsidP="00A56621">
      <w:pPr>
        <w:pStyle w:val="HTML"/>
        <w:tabs>
          <w:tab w:val="clear" w:pos="2748"/>
          <w:tab w:val="clear" w:pos="3664"/>
          <w:tab w:val="clear" w:pos="4580"/>
          <w:tab w:val="left" w:pos="4605"/>
          <w:tab w:val="left" w:pos="4635"/>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pop();</w:t>
      </w:r>
      <w:r w:rsidR="006B277C"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出</w:t>
      </w:r>
      <w:proofErr w:type="gramStart"/>
      <w:r w:rsidRPr="00BB0B83">
        <w:rPr>
          <w:rFonts w:ascii="Courier New" w:hAnsi="Courier New" w:cs="Courier New" w:hint="eastAsia"/>
          <w:sz w:val="21"/>
          <w:szCs w:val="21"/>
        </w:rPr>
        <w:t>栈</w:t>
      </w:r>
      <w:proofErr w:type="gramEnd"/>
    </w:p>
    <w:p w14:paraId="6098112F"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w:t>
      </w:r>
    </w:p>
    <w:p w14:paraId="44D81E0D" w14:textId="4630AF3D" w:rsidR="006E7413" w:rsidRPr="00BB0B83" w:rsidRDefault="006E7413" w:rsidP="00A56621">
      <w:pPr>
        <w:pStyle w:val="HTML"/>
        <w:adjustRightInd w:val="0"/>
        <w:snapToGrid w:val="0"/>
        <w:ind w:leftChars="200" w:left="420"/>
        <w:rPr>
          <w:rFonts w:ascii="Courier New" w:hAnsi="Courier New" w:cs="Courier New"/>
          <w:sz w:val="21"/>
          <w:szCs w:val="21"/>
        </w:rPr>
      </w:pPr>
      <w:proofErr w:type="spellStart"/>
      <w:proofErr w:type="gramStart"/>
      <w:r w:rsidRPr="00BB0B83">
        <w:rPr>
          <w:rFonts w:ascii="Courier New" w:hAnsi="Courier New" w:cs="Courier New"/>
          <w:sz w:val="21"/>
          <w:szCs w:val="21"/>
        </w:rPr>
        <w:t>struct</w:t>
      </w:r>
      <w:proofErr w:type="spellEnd"/>
      <w:proofErr w:type="gramEnd"/>
      <w:r w:rsidRPr="00BB0B83">
        <w:rPr>
          <w:rFonts w:ascii="Courier New" w:hAnsi="Courier New" w:cs="Courier New"/>
          <w:sz w:val="21"/>
          <w:szCs w:val="21"/>
        </w:rPr>
        <w:t xml:space="preserve"> Node&lt;T&gt; {</w:t>
      </w:r>
    </w:p>
    <w:p w14:paraId="3205BABB" w14:textId="54BF8469" w:rsidR="006E7413" w:rsidRPr="00BB0B83" w:rsidRDefault="006E7413" w:rsidP="00A56621">
      <w:pPr>
        <w:pStyle w:val="HTML"/>
        <w:adjustRightInd w:val="0"/>
        <w:snapToGrid w:val="0"/>
        <w:ind w:leftChars="200" w:left="420" w:firstLine="420"/>
        <w:rPr>
          <w:rFonts w:ascii="Courier New" w:hAnsi="Courier New" w:cs="Courier New"/>
          <w:sz w:val="21"/>
          <w:szCs w:val="21"/>
        </w:rPr>
      </w:pPr>
      <w:r w:rsidRPr="00BB0B83">
        <w:rPr>
          <w:rFonts w:ascii="Courier New" w:hAnsi="Courier New" w:cs="Courier New"/>
          <w:sz w:val="21"/>
          <w:szCs w:val="21"/>
        </w:rPr>
        <w:t>T info</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hint="eastAsia"/>
          <w:sz w:val="21"/>
          <w:szCs w:val="21"/>
        </w:rPr>
        <w:t>结点的数据信息</w:t>
      </w:r>
    </w:p>
    <w:p w14:paraId="20D961E4" w14:textId="52479466" w:rsidR="006E7413" w:rsidRPr="00BB0B83" w:rsidRDefault="006E7413" w:rsidP="00A56621">
      <w:pPr>
        <w:pStyle w:val="HTML"/>
        <w:adjustRightInd w:val="0"/>
        <w:snapToGrid w:val="0"/>
        <w:ind w:leftChars="200" w:left="420" w:firstLine="420"/>
        <w:rPr>
          <w:rFonts w:ascii="Courier New" w:hAnsi="Courier New" w:cs="Courier New"/>
          <w:sz w:val="21"/>
          <w:szCs w:val="21"/>
        </w:rPr>
      </w:pPr>
      <w:proofErr w:type="spellStart"/>
      <w:r w:rsidRPr="00BB0B83">
        <w:rPr>
          <w:rFonts w:ascii="Courier New" w:hAnsi="Courier New" w:cs="Courier New"/>
          <w:sz w:val="21"/>
          <w:szCs w:val="21"/>
        </w:rPr>
        <w:t>int</w:t>
      </w:r>
      <w:proofErr w:type="spellEnd"/>
      <w:r w:rsidRPr="00BB0B83">
        <w:rPr>
          <w:rFonts w:ascii="Courier New" w:hAnsi="Courier New" w:cs="Courier New"/>
          <w:sz w:val="21"/>
          <w:szCs w:val="21"/>
        </w:rPr>
        <w:t xml:space="preserve"> degree</w:t>
      </w:r>
      <w:r w:rsidR="00604404" w:rsidRPr="001716DF">
        <w:rPr>
          <w:rFonts w:ascii="Courier New" w:hAnsi="Courier New" w:cs="Courier New"/>
          <w:sz w:val="21"/>
          <w:szCs w:val="21"/>
        </w:rPr>
        <w:t xml:space="preserve">;                          </w:t>
      </w:r>
      <w:r w:rsidRPr="00BB0B83">
        <w:rPr>
          <w:rFonts w:ascii="Courier New" w:hAnsi="Courier New" w:cs="Courier New"/>
          <w:sz w:val="21"/>
          <w:szCs w:val="21"/>
        </w:rPr>
        <w:t>//</w:t>
      </w:r>
      <w:r w:rsidR="002B6D5B">
        <w:rPr>
          <w:rFonts w:ascii="Courier New" w:hAnsi="Courier New" w:cs="Courier New"/>
          <w:sz w:val="21"/>
          <w:szCs w:val="21"/>
        </w:rPr>
        <w:t xml:space="preserve"> </w:t>
      </w:r>
      <w:r w:rsidRPr="00BB0B83">
        <w:rPr>
          <w:rFonts w:ascii="Courier New" w:hAnsi="Courier New" w:cs="Courier New" w:hint="eastAsia"/>
          <w:sz w:val="21"/>
          <w:szCs w:val="21"/>
        </w:rPr>
        <w:t>结点的度数信息</w:t>
      </w:r>
    </w:p>
    <w:p w14:paraId="4E8D2605"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w:t>
      </w:r>
    </w:p>
    <w:p w14:paraId="17F85E84" w14:textId="77777777" w:rsidR="006E7413" w:rsidRPr="00BB0B83" w:rsidRDefault="006E7413" w:rsidP="00A56621">
      <w:pPr>
        <w:pStyle w:val="HTML"/>
        <w:adjustRightInd w:val="0"/>
        <w:snapToGrid w:val="0"/>
        <w:ind w:leftChars="200" w:left="420"/>
        <w:rPr>
          <w:rFonts w:ascii="Courier New" w:hAnsi="Courier New" w:cs="Courier New"/>
          <w:sz w:val="21"/>
          <w:szCs w:val="21"/>
        </w:rPr>
      </w:pPr>
    </w:p>
    <w:p w14:paraId="2E4EB97B" w14:textId="2A8359B5" w:rsidR="006E7413" w:rsidRPr="00BB0B83" w:rsidRDefault="006E7413" w:rsidP="00A56621">
      <w:pPr>
        <w:pStyle w:val="HTML"/>
        <w:adjustRightInd w:val="0"/>
        <w:snapToGrid w:val="0"/>
        <w:ind w:leftChars="200" w:left="420"/>
        <w:rPr>
          <w:rFonts w:ascii="Courier New" w:hAnsi="Courier New" w:cs="Courier New"/>
          <w:sz w:val="21"/>
          <w:szCs w:val="21"/>
        </w:rPr>
      </w:pPr>
      <w:proofErr w:type="gramStart"/>
      <w:r w:rsidRPr="00BB0B83">
        <w:rPr>
          <w:rFonts w:ascii="Courier New" w:hAnsi="Courier New" w:cs="Courier New"/>
          <w:sz w:val="21"/>
          <w:szCs w:val="21"/>
        </w:rPr>
        <w:t>template&lt;</w:t>
      </w:r>
      <w:proofErr w:type="gramEnd"/>
      <w:r w:rsidRPr="00BB0B83">
        <w:rPr>
          <w:rFonts w:ascii="Courier New" w:hAnsi="Courier New" w:cs="Courier New"/>
          <w:sz w:val="21"/>
          <w:szCs w:val="21"/>
        </w:rPr>
        <w:t>class T&gt;</w:t>
      </w:r>
    </w:p>
    <w:p w14:paraId="1D2E811F" w14:textId="0C1549BA"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class </w:t>
      </w:r>
      <w:proofErr w:type="spellStart"/>
      <w:r w:rsidRPr="00BB0B83">
        <w:rPr>
          <w:rFonts w:ascii="Courier New" w:hAnsi="Courier New" w:cs="Courier New"/>
          <w:sz w:val="21"/>
          <w:szCs w:val="21"/>
        </w:rPr>
        <w:t>TreeNode</w:t>
      </w:r>
      <w:proofErr w:type="spellEnd"/>
      <w:r w:rsidRPr="00BB0B83">
        <w:rPr>
          <w:rFonts w:ascii="Courier New" w:hAnsi="Courier New" w:cs="Courier New"/>
          <w:sz w:val="21"/>
          <w:szCs w:val="21"/>
        </w:rPr>
        <w:t xml:space="preserve"> {</w:t>
      </w:r>
      <w:r w:rsidR="00DF7962" w:rsidRPr="00ED5B18">
        <w:rPr>
          <w:rFonts w:ascii="Courier New" w:hAnsi="Courier New" w:cs="Courier New"/>
          <w:sz w:val="21"/>
          <w:szCs w:val="21"/>
        </w:rPr>
        <w:t xml:space="preserve">                </w:t>
      </w:r>
      <w:r w:rsidR="00DF7962">
        <w:rPr>
          <w:rFonts w:ascii="Courier New" w:hAnsi="Courier New" w:cs="Courier New"/>
          <w:sz w:val="21"/>
          <w:szCs w:val="21"/>
        </w:rPr>
        <w:t xml:space="preserve"> </w:t>
      </w:r>
      <w:r w:rsidR="00DF7962" w:rsidRPr="00ED5B18">
        <w:rPr>
          <w:rFonts w:ascii="Courier New" w:hAnsi="Courier New" w:cs="Courier New"/>
          <w:sz w:val="21"/>
          <w:szCs w:val="21"/>
        </w:rPr>
        <w:t xml:space="preserve">       </w:t>
      </w:r>
      <w:r w:rsidR="00DF7962">
        <w:rPr>
          <w:rFonts w:ascii="Courier New" w:hAnsi="Courier New" w:cs="Courier New"/>
          <w:sz w:val="21"/>
          <w:szCs w:val="21"/>
        </w:rPr>
        <w:t xml:space="preserve"> </w:t>
      </w:r>
      <w:r w:rsidR="00DF7962" w:rsidRPr="00ED5B18">
        <w:rPr>
          <w:rFonts w:ascii="Courier New" w:hAnsi="Courier New" w:cs="Courier New"/>
          <w:sz w:val="21"/>
          <w:szCs w:val="21"/>
        </w:rPr>
        <w:t xml:space="preserve">// </w:t>
      </w:r>
      <w:r w:rsidR="00DF7962" w:rsidRPr="00ED5B18">
        <w:rPr>
          <w:rFonts w:ascii="Courier New" w:hAnsi="Courier New" w:cs="Courier New"/>
          <w:sz w:val="21"/>
          <w:szCs w:val="21"/>
        </w:rPr>
        <w:t>树结点类</w:t>
      </w:r>
    </w:p>
    <w:p w14:paraId="1C1C4925" w14:textId="77777777" w:rsidR="006E7413" w:rsidRPr="00BB0B83" w:rsidRDefault="006E7413" w:rsidP="00A56621">
      <w:pPr>
        <w:pStyle w:val="HTML"/>
        <w:adjustRightInd w:val="0"/>
        <w:snapToGrid w:val="0"/>
        <w:ind w:leftChars="200" w:left="420"/>
        <w:rPr>
          <w:rFonts w:ascii="Courier New" w:hAnsi="Courier New" w:cs="Courier New"/>
          <w:sz w:val="21"/>
          <w:szCs w:val="21"/>
        </w:rPr>
      </w:pPr>
      <w:proofErr w:type="gramStart"/>
      <w:r w:rsidRPr="00BB0B83">
        <w:rPr>
          <w:rFonts w:ascii="Courier New" w:hAnsi="Courier New" w:cs="Courier New"/>
          <w:sz w:val="21"/>
          <w:szCs w:val="21"/>
        </w:rPr>
        <w:t>public</w:t>
      </w:r>
      <w:proofErr w:type="gramEnd"/>
      <w:r w:rsidRPr="00BB0B83">
        <w:rPr>
          <w:rFonts w:ascii="Courier New" w:hAnsi="Courier New" w:cs="Courier New"/>
          <w:sz w:val="21"/>
          <w:szCs w:val="21"/>
        </w:rPr>
        <w:t>:</w:t>
      </w:r>
    </w:p>
    <w:p w14:paraId="042EE3D7" w14:textId="2B447E7F" w:rsidR="006E7413" w:rsidRPr="00BB0B83" w:rsidRDefault="006E7413" w:rsidP="00A56621">
      <w:pPr>
        <w:pStyle w:val="HTML"/>
        <w:tabs>
          <w:tab w:val="clear" w:pos="5496"/>
        </w:tabs>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bool </w:t>
      </w:r>
      <w:proofErr w:type="spellStart"/>
      <w:r w:rsidRPr="00BB0B83">
        <w:rPr>
          <w:rFonts w:ascii="Courier New" w:hAnsi="Courier New" w:cs="Courier New"/>
          <w:sz w:val="21"/>
          <w:szCs w:val="21"/>
        </w:rPr>
        <w:t>isLeaf</w:t>
      </w:r>
      <w:proofErr w:type="spellEnd"/>
      <w:r w:rsidR="00604404" w:rsidRPr="00BB0B83">
        <w:rPr>
          <w:rFonts w:ascii="Courier New" w:hAnsi="Courier New" w:cs="Courier New"/>
          <w:sz w:val="21"/>
          <w:szCs w:val="21"/>
        </w:rPr>
        <w:t>();</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判断当前结点是否为叶结点</w:t>
      </w:r>
    </w:p>
    <w:p w14:paraId="15E768F4" w14:textId="7DB59265"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T Value</w:t>
      </w:r>
      <w:r w:rsidR="00604404" w:rsidRPr="00BB0B83">
        <w:rPr>
          <w:rFonts w:ascii="Courier New" w:hAnsi="Courier New" w:cs="Courier New"/>
          <w:sz w:val="21"/>
          <w:szCs w:val="21"/>
        </w:rPr>
        <w:t>();</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返回结点的值</w:t>
      </w:r>
    </w:p>
    <w:p w14:paraId="69B214CE" w14:textId="2920F9E0"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w:t>
      </w:r>
      <w:proofErr w:type="spellStart"/>
      <w:r w:rsidRPr="00BB0B83">
        <w:rPr>
          <w:rFonts w:ascii="Courier New" w:hAnsi="Courier New" w:cs="Courier New"/>
          <w:sz w:val="21"/>
          <w:szCs w:val="21"/>
        </w:rPr>
        <w:t>TreeNode</w:t>
      </w:r>
      <w:proofErr w:type="spellEnd"/>
      <w:r w:rsidRPr="00BB0B83">
        <w:rPr>
          <w:rFonts w:ascii="Courier New" w:hAnsi="Courier New" w:cs="Courier New"/>
          <w:sz w:val="21"/>
          <w:szCs w:val="21"/>
        </w:rPr>
        <w:t>&lt;T&gt; *</w:t>
      </w:r>
      <w:proofErr w:type="spellStart"/>
      <w:r w:rsidRPr="00BB0B83">
        <w:rPr>
          <w:rFonts w:ascii="Courier New" w:hAnsi="Courier New" w:cs="Courier New"/>
          <w:sz w:val="21"/>
          <w:szCs w:val="21"/>
        </w:rPr>
        <w:t>LeftMostChild</w:t>
      </w:r>
      <w:proofErr w:type="spellEnd"/>
      <w:r w:rsidR="00604404" w:rsidRPr="00BB0B83">
        <w:rPr>
          <w:rFonts w:ascii="Courier New" w:hAnsi="Courier New" w:cs="Courier New"/>
          <w:sz w:val="21"/>
          <w:szCs w:val="21"/>
        </w:rPr>
        <w:t>();</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返回第一个子</w:t>
      </w:r>
      <w:r w:rsidR="00A56621">
        <w:rPr>
          <w:rFonts w:ascii="Courier New" w:hAnsi="Courier New" w:cs="Courier New" w:hint="eastAsia"/>
          <w:sz w:val="21"/>
          <w:szCs w:val="21"/>
        </w:rPr>
        <w:t>结点</w:t>
      </w:r>
    </w:p>
    <w:p w14:paraId="6FD51D91" w14:textId="0ABBB4E4"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w:t>
      </w:r>
      <w:proofErr w:type="spellStart"/>
      <w:r w:rsidRPr="00BB0B83">
        <w:rPr>
          <w:rFonts w:ascii="Courier New" w:hAnsi="Courier New" w:cs="Courier New"/>
          <w:sz w:val="21"/>
          <w:szCs w:val="21"/>
        </w:rPr>
        <w:t>TreeNode</w:t>
      </w:r>
      <w:proofErr w:type="spellEnd"/>
      <w:r w:rsidRPr="00BB0B83">
        <w:rPr>
          <w:rFonts w:ascii="Courier New" w:hAnsi="Courier New" w:cs="Courier New"/>
          <w:sz w:val="21"/>
          <w:szCs w:val="21"/>
        </w:rPr>
        <w:t>&lt;T&gt; *</w:t>
      </w:r>
      <w:proofErr w:type="spellStart"/>
      <w:r w:rsidRPr="00BB0B83">
        <w:rPr>
          <w:rFonts w:ascii="Courier New" w:hAnsi="Courier New" w:cs="Courier New"/>
          <w:sz w:val="21"/>
          <w:szCs w:val="21"/>
        </w:rPr>
        <w:t>RightSibling</w:t>
      </w:r>
      <w:proofErr w:type="spellEnd"/>
      <w:r w:rsidRPr="00BB0B83">
        <w:rPr>
          <w:rFonts w:ascii="Courier New" w:hAnsi="Courier New" w:cs="Courier New"/>
          <w:sz w:val="21"/>
          <w:szCs w:val="21"/>
        </w:rPr>
        <w:t>();</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返回右兄</w:t>
      </w:r>
    </w:p>
    <w:p w14:paraId="5DDC31BE" w14:textId="2B2E58D4"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w:t>
      </w:r>
      <w:proofErr w:type="spellStart"/>
      <w:r w:rsidRPr="00BB0B83">
        <w:rPr>
          <w:rFonts w:ascii="Courier New" w:hAnsi="Courier New" w:cs="Courier New"/>
          <w:sz w:val="21"/>
          <w:szCs w:val="21"/>
        </w:rPr>
        <w:t>setValue</w:t>
      </w:r>
      <w:proofErr w:type="spellEnd"/>
      <w:r w:rsidRPr="00BB0B83">
        <w:rPr>
          <w:rFonts w:ascii="Courier New" w:hAnsi="Courier New" w:cs="Courier New"/>
          <w:sz w:val="21"/>
          <w:szCs w:val="21"/>
        </w:rPr>
        <w:t>(</w:t>
      </w:r>
      <w:proofErr w:type="spellStart"/>
      <w:r w:rsidRPr="00BB0B83">
        <w:rPr>
          <w:rFonts w:ascii="Courier New" w:hAnsi="Courier New" w:cs="Courier New"/>
          <w:sz w:val="21"/>
          <w:szCs w:val="21"/>
        </w:rPr>
        <w:t>const</w:t>
      </w:r>
      <w:proofErr w:type="spellEnd"/>
      <w:r w:rsidRPr="00BB0B83">
        <w:rPr>
          <w:rFonts w:ascii="Courier New" w:hAnsi="Courier New" w:cs="Courier New"/>
          <w:sz w:val="21"/>
          <w:szCs w:val="21"/>
        </w:rPr>
        <w:t xml:space="preserve"> T&amp;);</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设置当前结点的值</w:t>
      </w:r>
    </w:p>
    <w:p w14:paraId="636D3FC8" w14:textId="2B009126"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w:t>
      </w:r>
      <w:proofErr w:type="spellStart"/>
      <w:r w:rsidRPr="00BB0B83">
        <w:rPr>
          <w:rFonts w:ascii="Courier New" w:hAnsi="Courier New" w:cs="Courier New"/>
          <w:sz w:val="21"/>
          <w:szCs w:val="21"/>
        </w:rPr>
        <w:t>setChild</w:t>
      </w:r>
      <w:proofErr w:type="spellEnd"/>
      <w:r w:rsidRPr="00BB0B83">
        <w:rPr>
          <w:rFonts w:ascii="Courier New" w:hAnsi="Courier New" w:cs="Courier New"/>
          <w:sz w:val="21"/>
          <w:szCs w:val="21"/>
        </w:rPr>
        <w:t>(</w:t>
      </w:r>
      <w:proofErr w:type="spellStart"/>
      <w:r w:rsidRPr="00BB0B83">
        <w:rPr>
          <w:rFonts w:ascii="Courier New" w:hAnsi="Courier New" w:cs="Courier New"/>
          <w:sz w:val="21"/>
          <w:szCs w:val="21"/>
        </w:rPr>
        <w:t>TreeNode</w:t>
      </w:r>
      <w:proofErr w:type="spellEnd"/>
      <w:r w:rsidRPr="00BB0B83">
        <w:rPr>
          <w:rFonts w:ascii="Courier New" w:hAnsi="Courier New" w:cs="Courier New"/>
          <w:sz w:val="21"/>
          <w:szCs w:val="21"/>
        </w:rPr>
        <w:t>&lt;T&gt; *pointer);</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设置左子</w:t>
      </w:r>
    </w:p>
    <w:p w14:paraId="7134BBDD" w14:textId="5E173F15"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 xml:space="preserve">    void </w:t>
      </w:r>
      <w:proofErr w:type="spellStart"/>
      <w:r w:rsidRPr="00BB0B83">
        <w:rPr>
          <w:rFonts w:ascii="Courier New" w:hAnsi="Courier New" w:cs="Courier New"/>
          <w:sz w:val="21"/>
          <w:szCs w:val="21"/>
        </w:rPr>
        <w:t>setSibling</w:t>
      </w:r>
      <w:proofErr w:type="spellEnd"/>
      <w:r w:rsidRPr="00BB0B83">
        <w:rPr>
          <w:rFonts w:ascii="Courier New" w:hAnsi="Courier New" w:cs="Courier New"/>
          <w:sz w:val="21"/>
          <w:szCs w:val="21"/>
        </w:rPr>
        <w:t>(</w:t>
      </w:r>
      <w:proofErr w:type="spellStart"/>
      <w:r w:rsidRPr="00BB0B83">
        <w:rPr>
          <w:rFonts w:ascii="Courier New" w:hAnsi="Courier New" w:cs="Courier New"/>
          <w:sz w:val="21"/>
          <w:szCs w:val="21"/>
        </w:rPr>
        <w:t>TreeNode</w:t>
      </w:r>
      <w:proofErr w:type="spellEnd"/>
      <w:r w:rsidRPr="00BB0B83">
        <w:rPr>
          <w:rFonts w:ascii="Courier New" w:hAnsi="Courier New" w:cs="Courier New"/>
          <w:sz w:val="21"/>
          <w:szCs w:val="21"/>
        </w:rPr>
        <w:t>&lt;T&gt; *pointer);</w:t>
      </w:r>
      <w:r w:rsidR="00604404" w:rsidRPr="001716DF">
        <w:rPr>
          <w:rFonts w:ascii="Courier New" w:hAnsi="Courier New" w:cs="Courier New"/>
          <w:sz w:val="21"/>
          <w:szCs w:val="21"/>
        </w:rPr>
        <w:t xml:space="preserve">  </w:t>
      </w:r>
      <w:r w:rsidRPr="00BB0B83">
        <w:rPr>
          <w:rFonts w:ascii="Courier New" w:hAnsi="Courier New" w:cs="Courier New"/>
          <w:sz w:val="21"/>
          <w:szCs w:val="21"/>
        </w:rPr>
        <w:t xml:space="preserve">// </w:t>
      </w:r>
      <w:r w:rsidRPr="00BB0B83">
        <w:rPr>
          <w:rFonts w:ascii="Courier New" w:hAnsi="Courier New" w:cs="Courier New"/>
          <w:sz w:val="21"/>
          <w:szCs w:val="21"/>
        </w:rPr>
        <w:t>设置右兄</w:t>
      </w:r>
    </w:p>
    <w:p w14:paraId="0F17EFD2" w14:textId="77777777" w:rsidR="006E7413" w:rsidRPr="00BB0B83" w:rsidRDefault="006E7413" w:rsidP="00A56621">
      <w:pPr>
        <w:pStyle w:val="HTML"/>
        <w:adjustRightInd w:val="0"/>
        <w:snapToGrid w:val="0"/>
        <w:ind w:leftChars="200" w:left="420"/>
        <w:rPr>
          <w:rFonts w:ascii="Courier New" w:hAnsi="Courier New" w:cs="Courier New"/>
          <w:sz w:val="21"/>
          <w:szCs w:val="21"/>
        </w:rPr>
      </w:pPr>
      <w:r w:rsidRPr="00BB0B83">
        <w:rPr>
          <w:rFonts w:ascii="Courier New" w:hAnsi="Courier New" w:cs="Courier New"/>
          <w:sz w:val="21"/>
          <w:szCs w:val="21"/>
        </w:rPr>
        <w:t>};</w:t>
      </w:r>
    </w:p>
    <w:p w14:paraId="2457F95F" w14:textId="77777777" w:rsidR="006E7413" w:rsidRDefault="006E7413" w:rsidP="00A56621">
      <w:pPr>
        <w:adjustRightInd w:val="0"/>
        <w:snapToGrid w:val="0"/>
        <w:rPr>
          <w:rFonts w:ascii="Courier New" w:hAnsi="Courier New" w:cs="Courier New"/>
        </w:rPr>
      </w:pPr>
      <w:r w:rsidRPr="00BB0B83">
        <w:rPr>
          <w:rFonts w:ascii="Courier New" w:hAnsi="Courier New" w:cs="Courier New"/>
        </w:rPr>
        <w:tab/>
      </w:r>
    </w:p>
    <w:p w14:paraId="5E06802F" w14:textId="77777777" w:rsidR="00DF7962" w:rsidRPr="00BB0B83" w:rsidRDefault="00DF7962" w:rsidP="00A56621">
      <w:pPr>
        <w:adjustRightInd w:val="0"/>
        <w:snapToGrid w:val="0"/>
        <w:ind w:firstLineChars="200" w:firstLine="420"/>
        <w:rPr>
          <w:rFonts w:ascii="Courier New" w:hAnsi="Courier New" w:cs="Courier New"/>
        </w:rPr>
      </w:pPr>
      <w:proofErr w:type="gramStart"/>
      <w:r w:rsidRPr="00ED5B18">
        <w:rPr>
          <w:rFonts w:ascii="Courier New" w:hAnsi="Courier New" w:cs="Courier New"/>
          <w:szCs w:val="21"/>
        </w:rPr>
        <w:t>template&lt;</w:t>
      </w:r>
      <w:proofErr w:type="gramEnd"/>
      <w:r w:rsidRPr="00ED5B18">
        <w:rPr>
          <w:rFonts w:ascii="Courier New" w:hAnsi="Courier New" w:cs="Courier New"/>
          <w:szCs w:val="21"/>
        </w:rPr>
        <w:t>class T&gt;</w:t>
      </w:r>
    </w:p>
    <w:p w14:paraId="3A7080A3"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proofErr w:type="spellStart"/>
      <w:r w:rsidRPr="00BB0B83">
        <w:rPr>
          <w:rFonts w:ascii="Courier New" w:hAnsi="Courier New" w:cs="Courier New"/>
        </w:rPr>
        <w:t>TreeNode</w:t>
      </w:r>
      <w:proofErr w:type="spellEnd"/>
      <w:r w:rsidRPr="00BB0B83">
        <w:rPr>
          <w:rFonts w:ascii="Courier New" w:hAnsi="Courier New" w:cs="Courier New"/>
        </w:rPr>
        <w:t>&lt;T&gt; *</w:t>
      </w:r>
      <w:proofErr w:type="gramStart"/>
      <w:r w:rsidRPr="00BB0B83">
        <w:rPr>
          <w:rFonts w:ascii="Courier New" w:hAnsi="Courier New" w:cs="Courier New"/>
        </w:rPr>
        <w:t>Convert(</w:t>
      </w:r>
      <w:proofErr w:type="gramEnd"/>
      <w:r w:rsidRPr="00BB0B83">
        <w:rPr>
          <w:rFonts w:ascii="Courier New" w:hAnsi="Courier New" w:cs="Courier New"/>
        </w:rPr>
        <w:t>Node</w:t>
      </w:r>
      <w:r w:rsidR="00DF7962">
        <w:rPr>
          <w:rFonts w:ascii="Courier New" w:hAnsi="Courier New" w:cs="Courier New"/>
        </w:rPr>
        <w:t>&lt;T&gt;</w:t>
      </w:r>
      <w:r w:rsidRPr="00BB0B83">
        <w:rPr>
          <w:rFonts w:ascii="Courier New" w:hAnsi="Courier New" w:cs="Courier New"/>
        </w:rPr>
        <w:t xml:space="preserve">* nodes, </w:t>
      </w:r>
      <w:proofErr w:type="spellStart"/>
      <w:r w:rsidRPr="00BB0B83">
        <w:rPr>
          <w:rFonts w:ascii="Courier New" w:hAnsi="Courier New" w:cs="Courier New"/>
        </w:rPr>
        <w:t>int</w:t>
      </w:r>
      <w:proofErr w:type="spellEnd"/>
      <w:r w:rsidRPr="00BB0B83">
        <w:rPr>
          <w:rFonts w:ascii="Courier New" w:hAnsi="Courier New" w:cs="Courier New"/>
        </w:rPr>
        <w:t xml:space="preserve"> size)</w:t>
      </w:r>
      <w:r w:rsidRPr="00BB0B83">
        <w:rPr>
          <w:rFonts w:ascii="Courier New" w:hAnsi="Courier New" w:cs="Courier New"/>
        </w:rPr>
        <w:tab/>
        <w:t>{</w:t>
      </w:r>
    </w:p>
    <w:p w14:paraId="0903C6D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proofErr w:type="spellStart"/>
      <w:r w:rsidRPr="00BB0B83">
        <w:rPr>
          <w:rFonts w:ascii="Courier New" w:hAnsi="Courier New" w:cs="Courier New"/>
        </w:rPr>
        <w:t>TreeNode</w:t>
      </w:r>
      <w:proofErr w:type="spellEnd"/>
      <w:r w:rsidRPr="00BB0B83">
        <w:rPr>
          <w:rFonts w:ascii="Courier New" w:hAnsi="Courier New" w:cs="Courier New"/>
        </w:rPr>
        <w:t>&lt;T&gt; *cur, *temp1, *temp2;</w:t>
      </w:r>
    </w:p>
    <w:p w14:paraId="70EF962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proofErr w:type="gramStart"/>
      <w:r w:rsidRPr="00BB0B83">
        <w:rPr>
          <w:rFonts w:ascii="Courier New" w:hAnsi="Courier New" w:cs="Courier New"/>
        </w:rPr>
        <w:t>stack&lt;</w:t>
      </w:r>
      <w:proofErr w:type="spellStart"/>
      <w:proofErr w:type="gramEnd"/>
      <w:r w:rsidRPr="00BB0B83">
        <w:rPr>
          <w:rFonts w:ascii="Courier New" w:hAnsi="Courier New" w:cs="Courier New"/>
        </w:rPr>
        <w:t>TreeNode</w:t>
      </w:r>
      <w:proofErr w:type="spellEnd"/>
      <w:r w:rsidRPr="00BB0B83">
        <w:rPr>
          <w:rFonts w:ascii="Courier New" w:hAnsi="Courier New" w:cs="Courier New"/>
        </w:rPr>
        <w:t xml:space="preserve">&lt;T&gt;*&gt; </w:t>
      </w:r>
      <w:proofErr w:type="spellStart"/>
      <w:r w:rsidRPr="00BB0B83">
        <w:rPr>
          <w:rFonts w:ascii="Courier New" w:hAnsi="Courier New" w:cs="Courier New"/>
        </w:rPr>
        <w:t>Cstack</w:t>
      </w:r>
      <w:proofErr w:type="spellEnd"/>
      <w:r w:rsidRPr="00BB0B83">
        <w:rPr>
          <w:rFonts w:ascii="Courier New" w:hAnsi="Courier New" w:cs="Courier New"/>
        </w:rPr>
        <w:t>;</w:t>
      </w:r>
    </w:p>
    <w:p w14:paraId="325FEF32" w14:textId="1DD711EB"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proofErr w:type="gramStart"/>
      <w:r w:rsidRPr="00BB0B83">
        <w:rPr>
          <w:rFonts w:ascii="Courier New" w:hAnsi="Courier New" w:cs="Courier New"/>
        </w:rPr>
        <w:t>for</w:t>
      </w:r>
      <w:proofErr w:type="gramEnd"/>
      <w:r w:rsidRPr="00BB0B83">
        <w:rPr>
          <w:rFonts w:ascii="Courier New" w:hAnsi="Courier New" w:cs="Courier New"/>
        </w:rPr>
        <w:t xml:space="preserve"> ( </w:t>
      </w:r>
      <w:proofErr w:type="spellStart"/>
      <w:r w:rsidRPr="00BB0B83">
        <w:rPr>
          <w:rFonts w:ascii="Courier New" w:hAnsi="Courier New" w:cs="Courier New"/>
        </w:rPr>
        <w:t>int</w:t>
      </w:r>
      <w:proofErr w:type="spellEnd"/>
      <w:r w:rsidRPr="00BB0B83">
        <w:rPr>
          <w:rFonts w:ascii="Courier New" w:hAnsi="Courier New" w:cs="Courier New"/>
        </w:rPr>
        <w:t xml:space="preserve"> </w:t>
      </w:r>
      <w:proofErr w:type="spellStart"/>
      <w:r w:rsidRPr="00BB0B83">
        <w:rPr>
          <w:rFonts w:ascii="Courier New" w:hAnsi="Courier New" w:cs="Courier New"/>
        </w:rPr>
        <w:t>i</w:t>
      </w:r>
      <w:proofErr w:type="spellEnd"/>
      <w:r w:rsidRPr="00BB0B83">
        <w:rPr>
          <w:rFonts w:ascii="Courier New" w:hAnsi="Courier New" w:cs="Courier New"/>
        </w:rPr>
        <w:t xml:space="preserve"> = 0; </w:t>
      </w:r>
      <w:proofErr w:type="spellStart"/>
      <w:r w:rsidRPr="00BB0B83">
        <w:rPr>
          <w:rFonts w:ascii="Courier New" w:hAnsi="Courier New" w:cs="Courier New"/>
        </w:rPr>
        <w:t>i</w:t>
      </w:r>
      <w:proofErr w:type="spellEnd"/>
      <w:r w:rsidRPr="00BB0B83">
        <w:rPr>
          <w:rFonts w:ascii="Courier New" w:hAnsi="Courier New" w:cs="Courier New"/>
        </w:rPr>
        <w:t xml:space="preserve"> &lt; size; </w:t>
      </w:r>
      <w:proofErr w:type="spellStart"/>
      <w:r w:rsidRPr="00BB0B83">
        <w:rPr>
          <w:rFonts w:ascii="Courier New" w:hAnsi="Courier New" w:cs="Courier New"/>
        </w:rPr>
        <w:t>i</w:t>
      </w:r>
      <w:proofErr w:type="spellEnd"/>
      <w:r w:rsidRPr="00BB0B83">
        <w:rPr>
          <w:rFonts w:ascii="Courier New" w:hAnsi="Courier New" w:cs="Courier New"/>
        </w:rPr>
        <w:t>++)</w:t>
      </w:r>
      <w:r w:rsidR="007A1005" w:rsidRPr="001716DF">
        <w:rPr>
          <w:rFonts w:ascii="Courier New" w:hAnsi="Courier New" w:cs="Courier New"/>
        </w:rPr>
        <w:t xml:space="preserve"> </w:t>
      </w:r>
      <w:r w:rsidRPr="00BB0B83">
        <w:rPr>
          <w:rFonts w:ascii="Courier New" w:hAnsi="Courier New" w:cs="Courier New"/>
        </w:rPr>
        <w:t>{</w:t>
      </w:r>
    </w:p>
    <w:p w14:paraId="25681E6B"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proofErr w:type="gramStart"/>
      <w:r w:rsidRPr="00BB0B83">
        <w:rPr>
          <w:rFonts w:ascii="Courier New" w:hAnsi="Courier New" w:cs="Courier New"/>
        </w:rPr>
        <w:t>cur</w:t>
      </w:r>
      <w:proofErr w:type="gramEnd"/>
      <w:r w:rsidRPr="00BB0B83">
        <w:rPr>
          <w:rFonts w:ascii="Courier New" w:hAnsi="Courier New" w:cs="Courier New"/>
        </w:rPr>
        <w:t xml:space="preserve"> = new </w:t>
      </w:r>
      <w:proofErr w:type="spellStart"/>
      <w:r w:rsidRPr="00BB0B83">
        <w:rPr>
          <w:rFonts w:ascii="Courier New" w:hAnsi="Courier New" w:cs="Courier New"/>
        </w:rPr>
        <w:t>TreeNode</w:t>
      </w:r>
      <w:proofErr w:type="spellEnd"/>
      <w:r w:rsidRPr="00BB0B83">
        <w:rPr>
          <w:rFonts w:ascii="Courier New" w:hAnsi="Courier New" w:cs="Courier New"/>
        </w:rPr>
        <w:t>&lt;T&gt;(nodes[</w:t>
      </w:r>
      <w:proofErr w:type="spellStart"/>
      <w:r w:rsidRPr="00BB0B83">
        <w:rPr>
          <w:rFonts w:ascii="Courier New" w:hAnsi="Courier New" w:cs="Courier New"/>
        </w:rPr>
        <w:t>i</w:t>
      </w:r>
      <w:proofErr w:type="spellEnd"/>
      <w:r w:rsidRPr="00BB0B83">
        <w:rPr>
          <w:rFonts w:ascii="Courier New" w:hAnsi="Courier New" w:cs="Courier New"/>
        </w:rPr>
        <w:t>].info);</w:t>
      </w:r>
    </w:p>
    <w:p w14:paraId="2663ACC4"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proofErr w:type="gramStart"/>
      <w:r w:rsidRPr="00BB0B83">
        <w:rPr>
          <w:rFonts w:ascii="Courier New" w:hAnsi="Courier New" w:cs="Courier New"/>
        </w:rPr>
        <w:t>if</w:t>
      </w:r>
      <w:proofErr w:type="gramEnd"/>
      <w:r w:rsidRPr="00BB0B83">
        <w:rPr>
          <w:rFonts w:ascii="Courier New" w:hAnsi="Courier New" w:cs="Courier New"/>
        </w:rPr>
        <w:t xml:space="preserve"> ( nodes[</w:t>
      </w:r>
      <w:proofErr w:type="spellStart"/>
      <w:r w:rsidRPr="00BB0B83">
        <w:rPr>
          <w:rFonts w:ascii="Courier New" w:hAnsi="Courier New" w:cs="Courier New"/>
        </w:rPr>
        <w:t>i</w:t>
      </w:r>
      <w:proofErr w:type="spellEnd"/>
      <w:r w:rsidRPr="00BB0B83">
        <w:rPr>
          <w:rFonts w:ascii="Courier New" w:hAnsi="Courier New" w:cs="Courier New"/>
        </w:rPr>
        <w:t>].degree == 0 )</w:t>
      </w:r>
    </w:p>
    <w:p w14:paraId="58E79007"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1      </w:t>
      </w:r>
    </w:p>
    <w:p w14:paraId="468D388E" w14:textId="5ED716DF"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proofErr w:type="gramStart"/>
      <w:r w:rsidRPr="00BB0B83">
        <w:rPr>
          <w:rFonts w:ascii="Courier New" w:hAnsi="Courier New" w:cs="Courier New"/>
        </w:rPr>
        <w:t>else</w:t>
      </w:r>
      <w:proofErr w:type="gramEnd"/>
      <w:r w:rsidR="004806AB">
        <w:rPr>
          <w:rFonts w:ascii="Courier New" w:hAnsi="Courier New" w:cs="Courier New"/>
        </w:rPr>
        <w:t xml:space="preserve"> </w:t>
      </w:r>
      <w:r w:rsidRPr="00BB0B83">
        <w:rPr>
          <w:rFonts w:ascii="Courier New" w:hAnsi="Courier New" w:cs="Courier New"/>
        </w:rPr>
        <w:t>{</w:t>
      </w:r>
    </w:p>
    <w:p w14:paraId="32BF7B86"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proofErr w:type="gramStart"/>
      <w:r w:rsidRPr="00BB0B83">
        <w:rPr>
          <w:rFonts w:ascii="Courier New" w:hAnsi="Courier New" w:cs="Courier New"/>
        </w:rPr>
        <w:t>assert(</w:t>
      </w:r>
      <w:proofErr w:type="gramEnd"/>
      <w:r w:rsidRPr="00BB0B83">
        <w:rPr>
          <w:rFonts w:ascii="Courier New" w:hAnsi="Courier New" w:cs="Courier New"/>
        </w:rPr>
        <w:t xml:space="preserve"> nodes[</w:t>
      </w:r>
      <w:proofErr w:type="spellStart"/>
      <w:r w:rsidRPr="00BB0B83">
        <w:rPr>
          <w:rFonts w:ascii="Courier New" w:hAnsi="Courier New" w:cs="Courier New"/>
        </w:rPr>
        <w:t>i</w:t>
      </w:r>
      <w:proofErr w:type="spellEnd"/>
      <w:r w:rsidRPr="00BB0B83">
        <w:rPr>
          <w:rFonts w:ascii="Courier New" w:hAnsi="Courier New" w:cs="Courier New"/>
        </w:rPr>
        <w:t xml:space="preserve">].degree &lt;= </w:t>
      </w:r>
      <w:proofErr w:type="spellStart"/>
      <w:r w:rsidRPr="00BB0B83">
        <w:rPr>
          <w:rFonts w:ascii="Courier New" w:hAnsi="Courier New" w:cs="Courier New"/>
        </w:rPr>
        <w:t>Cstack.size</w:t>
      </w:r>
      <w:proofErr w:type="spellEnd"/>
      <w:r w:rsidRPr="00BB0B83">
        <w:rPr>
          <w:rFonts w:ascii="Courier New" w:hAnsi="Courier New" w:cs="Courier New"/>
        </w:rPr>
        <w:t>() );</w:t>
      </w:r>
    </w:p>
    <w:p w14:paraId="76F298A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temp2 = NULL;</w:t>
      </w:r>
    </w:p>
    <w:p w14:paraId="53D6F165"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for (</w:t>
      </w:r>
      <w:proofErr w:type="spellStart"/>
      <w:r w:rsidRPr="00BB0B83">
        <w:rPr>
          <w:rFonts w:ascii="Courier New" w:hAnsi="Courier New" w:cs="Courier New"/>
        </w:rPr>
        <w:t>int</w:t>
      </w:r>
      <w:proofErr w:type="spellEnd"/>
      <w:r w:rsidRPr="00BB0B83">
        <w:rPr>
          <w:rFonts w:ascii="Courier New" w:hAnsi="Courier New" w:cs="Courier New"/>
        </w:rPr>
        <w:t xml:space="preserve"> j = 0; </w:t>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2      </w:t>
      </w:r>
      <w:r w:rsidRPr="00BB0B83">
        <w:rPr>
          <w:rFonts w:ascii="Courier New" w:hAnsi="Courier New" w:cs="Courier New"/>
        </w:rPr>
        <w:t xml:space="preserve">; </w:t>
      </w:r>
      <w:proofErr w:type="spellStart"/>
      <w:r w:rsidRPr="00BB0B83">
        <w:rPr>
          <w:rFonts w:ascii="Courier New" w:hAnsi="Courier New" w:cs="Courier New"/>
        </w:rPr>
        <w:t>j++</w:t>
      </w:r>
      <w:proofErr w:type="spellEnd"/>
      <w:r w:rsidRPr="00BB0B83">
        <w:rPr>
          <w:rFonts w:ascii="Courier New" w:hAnsi="Courier New" w:cs="Courier New"/>
        </w:rPr>
        <w:t>)</w:t>
      </w:r>
      <w:r w:rsidRPr="00BB0B83">
        <w:rPr>
          <w:rFonts w:ascii="Courier New" w:hAnsi="Courier New" w:cs="Courier New"/>
        </w:rPr>
        <w:tab/>
        <w:t>{</w:t>
      </w:r>
    </w:p>
    <w:p w14:paraId="77F7887A"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 xml:space="preserve">temp1 = </w:t>
      </w:r>
      <w:proofErr w:type="spellStart"/>
      <w:proofErr w:type="gramStart"/>
      <w:r w:rsidRPr="00BB0B83">
        <w:rPr>
          <w:rFonts w:ascii="Courier New" w:hAnsi="Courier New" w:cs="Courier New"/>
        </w:rPr>
        <w:t>Cstack.top</w:t>
      </w:r>
      <w:proofErr w:type="spellEnd"/>
      <w:r w:rsidRPr="00BB0B83">
        <w:rPr>
          <w:rFonts w:ascii="Courier New" w:hAnsi="Courier New" w:cs="Courier New"/>
        </w:rPr>
        <w:t>(</w:t>
      </w:r>
      <w:proofErr w:type="gramEnd"/>
      <w:r w:rsidRPr="00BB0B83">
        <w:rPr>
          <w:rFonts w:ascii="Courier New" w:hAnsi="Courier New" w:cs="Courier New"/>
        </w:rPr>
        <w:t>);</w:t>
      </w:r>
    </w:p>
    <w:p w14:paraId="6E3BB9E3"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lastRenderedPageBreak/>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proofErr w:type="spellStart"/>
      <w:proofErr w:type="gramStart"/>
      <w:r w:rsidRPr="00BB0B83">
        <w:rPr>
          <w:rFonts w:ascii="Courier New" w:hAnsi="Courier New" w:cs="Courier New"/>
        </w:rPr>
        <w:t>Cstack.pop</w:t>
      </w:r>
      <w:proofErr w:type="spellEnd"/>
      <w:r w:rsidRPr="00BB0B83">
        <w:rPr>
          <w:rFonts w:ascii="Courier New" w:hAnsi="Courier New" w:cs="Courier New"/>
        </w:rPr>
        <w:t>(</w:t>
      </w:r>
      <w:proofErr w:type="gramEnd"/>
      <w:r w:rsidRPr="00BB0B83">
        <w:rPr>
          <w:rFonts w:ascii="Courier New" w:hAnsi="Courier New" w:cs="Courier New"/>
        </w:rPr>
        <w:t>);</w:t>
      </w:r>
    </w:p>
    <w:p w14:paraId="04572631" w14:textId="77777777" w:rsidR="006E7413" w:rsidRPr="00BB0B83" w:rsidRDefault="006E7413" w:rsidP="00A56621">
      <w:pPr>
        <w:adjustRightInd w:val="0"/>
        <w:snapToGrid w:val="0"/>
        <w:rPr>
          <w:rFonts w:ascii="Courier New" w:hAnsi="Courier New" w:cs="Courier New"/>
          <w:color w:val="FF0000"/>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3      </w:t>
      </w:r>
    </w:p>
    <w:p w14:paraId="1E60C87F"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rPr>
        <w:t>temp2 = temp1;</w:t>
      </w:r>
    </w:p>
    <w:p w14:paraId="01F86770"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w:t>
      </w:r>
    </w:p>
    <w:p w14:paraId="31A4E91D" w14:textId="77777777" w:rsidR="006E7413" w:rsidRPr="00BB0B83" w:rsidRDefault="006E7413" w:rsidP="00A56621">
      <w:pPr>
        <w:adjustRightInd w:val="0"/>
        <w:snapToGrid w:val="0"/>
        <w:rPr>
          <w:rFonts w:ascii="Courier New" w:hAnsi="Courier New" w:cs="Courier New"/>
          <w:color w:val="FF0000"/>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4      </w:t>
      </w:r>
    </w:p>
    <w:p w14:paraId="1E8FC492"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proofErr w:type="spellStart"/>
      <w:proofErr w:type="gramStart"/>
      <w:r w:rsidRPr="00BB0B83">
        <w:rPr>
          <w:rFonts w:ascii="Courier New" w:hAnsi="Courier New" w:cs="Courier New"/>
        </w:rPr>
        <w:t>Cstack.push</w:t>
      </w:r>
      <w:proofErr w:type="spellEnd"/>
      <w:r w:rsidRPr="00BB0B83">
        <w:rPr>
          <w:rFonts w:ascii="Courier New" w:hAnsi="Courier New" w:cs="Courier New"/>
        </w:rPr>
        <w:t>(</w:t>
      </w:r>
      <w:proofErr w:type="gramEnd"/>
      <w:r w:rsidRPr="00BB0B83">
        <w:rPr>
          <w:rFonts w:ascii="Courier New" w:hAnsi="Courier New" w:cs="Courier New"/>
        </w:rPr>
        <w:t>cur);</w:t>
      </w:r>
    </w:p>
    <w:p w14:paraId="0C74E704"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t>}</w:t>
      </w:r>
    </w:p>
    <w:p w14:paraId="7BCF2CFC"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w:t>
      </w:r>
    </w:p>
    <w:p w14:paraId="55FDCA03"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proofErr w:type="gramStart"/>
      <w:r w:rsidRPr="00BB0B83">
        <w:rPr>
          <w:rFonts w:ascii="Courier New" w:hAnsi="Courier New" w:cs="Courier New"/>
        </w:rPr>
        <w:t>cur</w:t>
      </w:r>
      <w:proofErr w:type="gramEnd"/>
      <w:r w:rsidRPr="00BB0B83">
        <w:rPr>
          <w:rFonts w:ascii="Courier New" w:hAnsi="Courier New" w:cs="Courier New"/>
        </w:rPr>
        <w:t xml:space="preserve"> = temp2 = NULL;</w:t>
      </w:r>
    </w:p>
    <w:p w14:paraId="043BC8B5" w14:textId="7C95532F"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proofErr w:type="gramStart"/>
      <w:r w:rsidRPr="00BB0B83">
        <w:rPr>
          <w:rFonts w:ascii="Courier New" w:hAnsi="Courier New" w:cs="Courier New"/>
        </w:rPr>
        <w:t>while(</w:t>
      </w:r>
      <w:proofErr w:type="gramEnd"/>
      <w:r w:rsidRPr="00BB0B83">
        <w:rPr>
          <w:rFonts w:ascii="Courier New" w:hAnsi="Courier New" w:cs="Courier New"/>
        </w:rPr>
        <w:t xml:space="preserve"> !</w:t>
      </w:r>
      <w:proofErr w:type="spellStart"/>
      <w:r w:rsidRPr="00BB0B83">
        <w:rPr>
          <w:rFonts w:ascii="Courier New" w:hAnsi="Courier New" w:cs="Courier New"/>
        </w:rPr>
        <w:t>Cstack.empty</w:t>
      </w:r>
      <w:proofErr w:type="spellEnd"/>
      <w:r w:rsidRPr="00BB0B83">
        <w:rPr>
          <w:rFonts w:ascii="Courier New" w:hAnsi="Courier New" w:cs="Courier New"/>
        </w:rPr>
        <w:t>() )</w:t>
      </w:r>
      <w:r w:rsidR="007A1005" w:rsidRPr="001716DF">
        <w:rPr>
          <w:rFonts w:ascii="Courier New" w:hAnsi="Courier New" w:cs="Courier New"/>
        </w:rPr>
        <w:t xml:space="preserve"> </w:t>
      </w:r>
      <w:r w:rsidRPr="00BB0B83">
        <w:rPr>
          <w:rFonts w:ascii="Courier New" w:hAnsi="Courier New" w:cs="Courier New"/>
        </w:rPr>
        <w:t>{</w:t>
      </w:r>
    </w:p>
    <w:p w14:paraId="048F85A6"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proofErr w:type="gramStart"/>
      <w:r w:rsidRPr="00BB0B83">
        <w:rPr>
          <w:rFonts w:ascii="Courier New" w:hAnsi="Courier New" w:cs="Courier New"/>
        </w:rPr>
        <w:t>cur</w:t>
      </w:r>
      <w:proofErr w:type="gramEnd"/>
      <w:r w:rsidRPr="00BB0B83">
        <w:rPr>
          <w:rFonts w:ascii="Courier New" w:hAnsi="Courier New" w:cs="Courier New"/>
        </w:rPr>
        <w:t xml:space="preserve"> = </w:t>
      </w:r>
      <w:proofErr w:type="spellStart"/>
      <w:r w:rsidRPr="00BB0B83">
        <w:rPr>
          <w:rFonts w:ascii="Courier New" w:hAnsi="Courier New" w:cs="Courier New"/>
        </w:rPr>
        <w:t>Cstack.top</w:t>
      </w:r>
      <w:proofErr w:type="spellEnd"/>
      <w:r w:rsidRPr="00BB0B83">
        <w:rPr>
          <w:rFonts w:ascii="Courier New" w:hAnsi="Courier New" w:cs="Courier New"/>
        </w:rPr>
        <w:t>();</w:t>
      </w:r>
    </w:p>
    <w:p w14:paraId="1106E622"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proofErr w:type="spellStart"/>
      <w:proofErr w:type="gramStart"/>
      <w:r w:rsidRPr="00BB0B83">
        <w:rPr>
          <w:rFonts w:ascii="Courier New" w:hAnsi="Courier New" w:cs="Courier New"/>
        </w:rPr>
        <w:t>Cstack.pop</w:t>
      </w:r>
      <w:proofErr w:type="spellEnd"/>
      <w:r w:rsidRPr="00BB0B83">
        <w:rPr>
          <w:rFonts w:ascii="Courier New" w:hAnsi="Courier New" w:cs="Courier New"/>
        </w:rPr>
        <w:t>(</w:t>
      </w:r>
      <w:proofErr w:type="gramEnd"/>
      <w:r w:rsidRPr="00BB0B83">
        <w:rPr>
          <w:rFonts w:ascii="Courier New" w:hAnsi="Courier New" w:cs="Courier New"/>
        </w:rPr>
        <w:t>);</w:t>
      </w:r>
    </w:p>
    <w:p w14:paraId="50B75C00" w14:textId="77777777" w:rsidR="006E7413" w:rsidRPr="00BB0B83" w:rsidRDefault="006E7413" w:rsidP="00A56621">
      <w:pPr>
        <w:adjustRightInd w:val="0"/>
        <w:snapToGrid w:val="0"/>
        <w:rPr>
          <w:rFonts w:ascii="Courier New" w:hAnsi="Courier New" w:cs="Courier New"/>
          <w:color w:val="FF0000"/>
        </w:rPr>
      </w:pP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rPr>
        <w:tab/>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5      </w:t>
      </w:r>
    </w:p>
    <w:p w14:paraId="255147F0"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color w:val="FF0000"/>
        </w:rPr>
        <w:tab/>
      </w:r>
      <w:r w:rsidRPr="00BB0B83">
        <w:rPr>
          <w:rFonts w:ascii="Courier New" w:hAnsi="Courier New" w:cs="Courier New"/>
        </w:rPr>
        <w:t>temp2 = cur;</w:t>
      </w:r>
    </w:p>
    <w:p w14:paraId="3A419728"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t>}</w:t>
      </w:r>
    </w:p>
    <w:p w14:paraId="0150B2A0"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r>
      <w:r w:rsidRPr="00BB0B83">
        <w:rPr>
          <w:rFonts w:ascii="Courier New" w:hAnsi="Courier New" w:cs="Courier New"/>
        </w:rPr>
        <w:tab/>
      </w:r>
      <w:proofErr w:type="gramStart"/>
      <w:r w:rsidRPr="00BB0B83">
        <w:rPr>
          <w:rFonts w:ascii="Courier New" w:hAnsi="Courier New" w:cs="Courier New"/>
        </w:rPr>
        <w:t>return</w:t>
      </w:r>
      <w:proofErr w:type="gramEnd"/>
      <w:r w:rsidRPr="00BB0B83">
        <w:rPr>
          <w:rFonts w:ascii="Courier New" w:hAnsi="Courier New" w:cs="Courier New"/>
        </w:rPr>
        <w:t xml:space="preserve"> cur;</w:t>
      </w:r>
    </w:p>
    <w:p w14:paraId="0FE1567B" w14:textId="77777777" w:rsidR="006E7413" w:rsidRPr="00BB0B83" w:rsidRDefault="006E7413" w:rsidP="00A56621">
      <w:pPr>
        <w:adjustRightInd w:val="0"/>
        <w:snapToGrid w:val="0"/>
        <w:rPr>
          <w:rFonts w:ascii="Courier New" w:hAnsi="Courier New" w:cs="Courier New"/>
        </w:rPr>
      </w:pPr>
      <w:r w:rsidRPr="00BB0B83">
        <w:rPr>
          <w:rFonts w:ascii="Courier New" w:hAnsi="Courier New" w:cs="Courier New"/>
        </w:rPr>
        <w:tab/>
        <w:t>}</w:t>
      </w:r>
    </w:p>
    <w:p w14:paraId="52BF628F" w14:textId="477A1F45" w:rsidR="006E7413" w:rsidRPr="00BB0B83" w:rsidRDefault="006E7413" w:rsidP="006E7413">
      <w:pPr>
        <w:numPr>
          <w:ilvl w:val="0"/>
          <w:numId w:val="14"/>
        </w:numPr>
        <w:autoSpaceDE w:val="0"/>
        <w:autoSpaceDN w:val="0"/>
        <w:adjustRightInd w:val="0"/>
        <w:spacing w:beforeLines="50" w:before="156" w:line="288" w:lineRule="auto"/>
        <w:ind w:hangingChars="200"/>
        <w:jc w:val="left"/>
        <w:rPr>
          <w:rFonts w:ascii="Courier New" w:hAnsi="Courier New" w:cs="Courier New"/>
          <w:szCs w:val="21"/>
        </w:rPr>
      </w:pPr>
      <w:r w:rsidRPr="00BB0B83">
        <w:rPr>
          <w:rFonts w:ascii="Courier New" w:hAnsi="Courier New" w:cs="Courier New" w:hint="eastAsia"/>
          <w:szCs w:val="21"/>
        </w:rPr>
        <w:t>给定一个二叉树的根</w:t>
      </w:r>
      <w:r w:rsidR="00A56621" w:rsidRPr="00BB0B83">
        <w:rPr>
          <w:rFonts w:ascii="Courier New" w:hAnsi="Courier New" w:cs="Courier New" w:hint="eastAsia"/>
          <w:szCs w:val="21"/>
        </w:rPr>
        <w:t>结点</w:t>
      </w:r>
      <w:r w:rsidRPr="00BB0B83">
        <w:rPr>
          <w:rFonts w:ascii="Courier New" w:hAnsi="Courier New" w:cs="Courier New" w:hint="eastAsia"/>
          <w:szCs w:val="21"/>
        </w:rPr>
        <w:t>和树中任意两个结点，补全</w:t>
      </w:r>
      <w:r w:rsidRPr="00BB0B83">
        <w:rPr>
          <w:rFonts w:ascii="Courier New" w:hAnsi="Courier New" w:cs="Courier New"/>
          <w:szCs w:val="21"/>
        </w:rPr>
        <w:t>下面的程序段</w:t>
      </w:r>
      <w:r w:rsidRPr="00BB0B83">
        <w:rPr>
          <w:rFonts w:ascii="Courier New" w:hAnsi="Courier New" w:cs="Courier New" w:hint="eastAsia"/>
          <w:szCs w:val="21"/>
        </w:rPr>
        <w:t>以求这两个结点的最近公共祖先。</w:t>
      </w:r>
    </w:p>
    <w:p w14:paraId="1334DDEF" w14:textId="77777777" w:rsidR="00D53400" w:rsidRPr="001716DF" w:rsidRDefault="006E7413" w:rsidP="006E7413">
      <w:pPr>
        <w:ind w:leftChars="200" w:left="420"/>
        <w:rPr>
          <w:rFonts w:ascii="Courier New" w:hAnsi="Courier New" w:cs="Courier New"/>
        </w:rPr>
      </w:pPr>
      <w:proofErr w:type="spellStart"/>
      <w:r w:rsidRPr="00BB0B83">
        <w:rPr>
          <w:rFonts w:ascii="Courier New" w:hAnsi="Courier New" w:cs="Courier New"/>
        </w:rPr>
        <w:t>TreeNode</w:t>
      </w:r>
      <w:proofErr w:type="spellEnd"/>
      <w:r w:rsidRPr="00BB0B83">
        <w:rPr>
          <w:rFonts w:ascii="Courier New" w:hAnsi="Courier New" w:cs="Courier New"/>
        </w:rPr>
        <w:t xml:space="preserve">* </w:t>
      </w:r>
      <w:proofErr w:type="spellStart"/>
      <w:proofErr w:type="gramStart"/>
      <w:r w:rsidRPr="00BB0B83">
        <w:rPr>
          <w:rFonts w:ascii="Courier New" w:hAnsi="Courier New" w:cs="Courier New"/>
        </w:rPr>
        <w:t>lowestCommonAncestor</w:t>
      </w:r>
      <w:proofErr w:type="spellEnd"/>
      <w:r w:rsidRPr="00BB0B83">
        <w:rPr>
          <w:rFonts w:ascii="Courier New" w:hAnsi="Courier New" w:cs="Courier New"/>
        </w:rPr>
        <w:t>(</w:t>
      </w:r>
      <w:proofErr w:type="gramEnd"/>
    </w:p>
    <w:p w14:paraId="6E32CAAD" w14:textId="77777777" w:rsidR="006E7413" w:rsidRPr="00BB0B83" w:rsidRDefault="006E7413" w:rsidP="00BB0B83">
      <w:pPr>
        <w:ind w:leftChars="200" w:left="420" w:firstLineChars="200" w:firstLine="420"/>
        <w:rPr>
          <w:rFonts w:ascii="Courier New" w:hAnsi="Courier New" w:cs="Courier New"/>
        </w:rPr>
      </w:pPr>
      <w:proofErr w:type="spellStart"/>
      <w:r w:rsidRPr="00BB0B83">
        <w:rPr>
          <w:rFonts w:ascii="Courier New" w:hAnsi="Courier New" w:cs="Courier New"/>
        </w:rPr>
        <w:t>TreeNode</w:t>
      </w:r>
      <w:proofErr w:type="spellEnd"/>
      <w:r w:rsidRPr="00BB0B83">
        <w:rPr>
          <w:rFonts w:ascii="Courier New" w:hAnsi="Courier New" w:cs="Courier New"/>
        </w:rPr>
        <w:t xml:space="preserve">* root, </w:t>
      </w:r>
      <w:proofErr w:type="spellStart"/>
      <w:r w:rsidRPr="00BB0B83">
        <w:rPr>
          <w:rFonts w:ascii="Courier New" w:hAnsi="Courier New" w:cs="Courier New"/>
        </w:rPr>
        <w:t>TreeNode</w:t>
      </w:r>
      <w:proofErr w:type="spellEnd"/>
      <w:r w:rsidRPr="00BB0B83">
        <w:rPr>
          <w:rFonts w:ascii="Courier New" w:hAnsi="Courier New" w:cs="Courier New"/>
        </w:rPr>
        <w:t xml:space="preserve">* p, </w:t>
      </w:r>
      <w:proofErr w:type="spellStart"/>
      <w:r w:rsidRPr="00BB0B83">
        <w:rPr>
          <w:rFonts w:ascii="Courier New" w:hAnsi="Courier New" w:cs="Courier New"/>
        </w:rPr>
        <w:t>TreeNode</w:t>
      </w:r>
      <w:proofErr w:type="spellEnd"/>
      <w:r w:rsidRPr="00BB0B83">
        <w:rPr>
          <w:rFonts w:ascii="Courier New" w:hAnsi="Courier New" w:cs="Courier New"/>
        </w:rPr>
        <w:t>* q) {</w:t>
      </w:r>
    </w:p>
    <w:p w14:paraId="2D96392C" w14:textId="07A51AAE"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if (</w:t>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6      </w:t>
      </w:r>
      <w:r w:rsidRPr="00BB0B83">
        <w:rPr>
          <w:rFonts w:ascii="Courier New" w:hAnsi="Courier New" w:cs="Courier New"/>
        </w:rPr>
        <w:t>) return root;</w:t>
      </w:r>
    </w:p>
    <w:p w14:paraId="771C1D3B" w14:textId="63FD2833"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w:t>
      </w:r>
      <w:proofErr w:type="spellStart"/>
      <w:r w:rsidRPr="00BB0B83">
        <w:rPr>
          <w:rFonts w:ascii="Courier New" w:hAnsi="Courier New" w:cs="Courier New"/>
        </w:rPr>
        <w:t>TreeNode</w:t>
      </w:r>
      <w:proofErr w:type="spellEnd"/>
      <w:r w:rsidRPr="00BB0B83">
        <w:rPr>
          <w:rFonts w:ascii="Courier New" w:hAnsi="Courier New" w:cs="Courier New"/>
        </w:rPr>
        <w:t xml:space="preserve">* left = </w:t>
      </w:r>
      <w:proofErr w:type="spellStart"/>
      <w:proofErr w:type="gramStart"/>
      <w:r w:rsidRPr="00BB0B83">
        <w:rPr>
          <w:rFonts w:ascii="Courier New" w:hAnsi="Courier New" w:cs="Courier New"/>
        </w:rPr>
        <w:t>lowestCommonAncestor</w:t>
      </w:r>
      <w:proofErr w:type="spellEnd"/>
      <w:r w:rsidRPr="00BB0B83">
        <w:rPr>
          <w:rFonts w:ascii="Courier New" w:hAnsi="Courier New" w:cs="Courier New"/>
        </w:rPr>
        <w:t>(</w:t>
      </w:r>
      <w:proofErr w:type="gramEnd"/>
      <w:r w:rsidRPr="00BB0B83">
        <w:rPr>
          <w:rFonts w:ascii="Courier New" w:hAnsi="Courier New" w:cs="Courier New"/>
        </w:rPr>
        <w:t>root-&gt;left, p, q);</w:t>
      </w:r>
    </w:p>
    <w:p w14:paraId="0C9A4EE2" w14:textId="54150786"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w:t>
      </w:r>
      <w:proofErr w:type="spellStart"/>
      <w:r w:rsidRPr="00BB0B83">
        <w:rPr>
          <w:rFonts w:ascii="Courier New" w:hAnsi="Courier New" w:cs="Courier New"/>
        </w:rPr>
        <w:t>TreeNode</w:t>
      </w:r>
      <w:proofErr w:type="spellEnd"/>
      <w:r w:rsidRPr="00BB0B83">
        <w:rPr>
          <w:rFonts w:ascii="Courier New" w:hAnsi="Courier New" w:cs="Courier New"/>
        </w:rPr>
        <w:t xml:space="preserve">* right = </w:t>
      </w:r>
      <w:proofErr w:type="spellStart"/>
      <w:proofErr w:type="gramStart"/>
      <w:r w:rsidRPr="00BB0B83">
        <w:rPr>
          <w:rFonts w:ascii="Courier New" w:hAnsi="Courier New" w:cs="Courier New"/>
        </w:rPr>
        <w:t>lowestCommonAncestor</w:t>
      </w:r>
      <w:proofErr w:type="spellEnd"/>
      <w:r w:rsidRPr="00BB0B83">
        <w:rPr>
          <w:rFonts w:ascii="Courier New" w:hAnsi="Courier New" w:cs="Courier New"/>
        </w:rPr>
        <w:t>(</w:t>
      </w:r>
      <w:proofErr w:type="gramEnd"/>
      <w:r w:rsidRPr="00BB0B83">
        <w:rPr>
          <w:rFonts w:ascii="Courier New" w:hAnsi="Courier New" w:cs="Courier New"/>
        </w:rPr>
        <w:t>root-&gt;right, p, q);</w:t>
      </w:r>
    </w:p>
    <w:p w14:paraId="16D0DDB1" w14:textId="414CFF1E"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if (_</w:t>
      </w:r>
      <w:r w:rsidRPr="00BB0B83">
        <w:rPr>
          <w:rFonts w:ascii="Courier New" w:hAnsi="Courier New" w:cs="Courier New"/>
          <w:u w:val="single"/>
        </w:rPr>
        <w:t xml:space="preserve">      // </w:t>
      </w:r>
      <w:r w:rsidRPr="00BB0B83">
        <w:rPr>
          <w:rFonts w:ascii="Courier New" w:hAnsi="Courier New" w:cs="Courier New" w:hint="eastAsia"/>
          <w:u w:val="single"/>
        </w:rPr>
        <w:t>填空</w:t>
      </w:r>
      <w:r w:rsidRPr="00BB0B83">
        <w:rPr>
          <w:rFonts w:ascii="Courier New" w:hAnsi="Courier New" w:cs="Courier New"/>
          <w:u w:val="single"/>
        </w:rPr>
        <w:t xml:space="preserve">7      </w:t>
      </w:r>
      <w:r w:rsidRPr="00BB0B83">
        <w:rPr>
          <w:rFonts w:ascii="Courier New" w:hAnsi="Courier New" w:cs="Courier New"/>
        </w:rPr>
        <w:t>__) return root;</w:t>
      </w:r>
    </w:p>
    <w:p w14:paraId="65D57B82" w14:textId="7E6FE812" w:rsidR="006E7413" w:rsidRPr="00BB0B83" w:rsidRDefault="006E7413" w:rsidP="006E7413">
      <w:pPr>
        <w:ind w:leftChars="200" w:left="420"/>
        <w:rPr>
          <w:rFonts w:ascii="Courier New" w:hAnsi="Courier New" w:cs="Courier New"/>
        </w:rPr>
      </w:pPr>
      <w:r w:rsidRPr="00BB0B83">
        <w:rPr>
          <w:rFonts w:ascii="Courier New" w:hAnsi="Courier New" w:cs="Courier New"/>
        </w:rPr>
        <w:t xml:space="preserve">  return </w:t>
      </w:r>
      <w:r w:rsidR="00A56621" w:rsidRPr="00BB0B83">
        <w:rPr>
          <w:rFonts w:ascii="Courier New" w:hAnsi="Courier New" w:cs="Courier New"/>
        </w:rPr>
        <w:t>_</w:t>
      </w:r>
      <w:r w:rsidR="00A56621" w:rsidRPr="00BB0B83">
        <w:rPr>
          <w:rFonts w:ascii="Courier New" w:hAnsi="Courier New" w:cs="Courier New"/>
          <w:u w:val="single"/>
        </w:rPr>
        <w:t xml:space="preserve">      // </w:t>
      </w:r>
      <w:r w:rsidR="00A56621" w:rsidRPr="00BB0B83">
        <w:rPr>
          <w:rFonts w:ascii="Courier New" w:hAnsi="Courier New" w:cs="Courier New" w:hint="eastAsia"/>
          <w:u w:val="single"/>
        </w:rPr>
        <w:t>填空</w:t>
      </w:r>
      <w:r w:rsidR="00A56621">
        <w:rPr>
          <w:rFonts w:ascii="Courier New" w:hAnsi="Courier New" w:cs="Courier New" w:hint="eastAsia"/>
          <w:u w:val="single"/>
        </w:rPr>
        <w:t>8</w:t>
      </w:r>
      <w:r w:rsidR="00A56621" w:rsidRPr="00BB0B83">
        <w:rPr>
          <w:rFonts w:ascii="Courier New" w:hAnsi="Courier New" w:cs="Courier New"/>
          <w:u w:val="single"/>
        </w:rPr>
        <w:t xml:space="preserve">      </w:t>
      </w:r>
      <w:r w:rsidR="00A56621" w:rsidRPr="00BB0B83">
        <w:rPr>
          <w:rFonts w:ascii="Courier New" w:hAnsi="Courier New" w:cs="Courier New"/>
        </w:rPr>
        <w:t>__</w:t>
      </w:r>
      <w:r w:rsidRPr="00BB0B83">
        <w:rPr>
          <w:rFonts w:ascii="Courier New" w:hAnsi="Courier New" w:cs="Courier New"/>
        </w:rPr>
        <w:t xml:space="preserve">? </w:t>
      </w:r>
      <w:proofErr w:type="spellStart"/>
      <w:proofErr w:type="gramStart"/>
      <w:r w:rsidRPr="00BB0B83">
        <w:rPr>
          <w:rFonts w:ascii="Courier New" w:hAnsi="Courier New" w:cs="Courier New"/>
        </w:rPr>
        <w:t>left:</w:t>
      </w:r>
      <w:proofErr w:type="gramEnd"/>
      <w:r w:rsidRPr="00BB0B83">
        <w:rPr>
          <w:rFonts w:ascii="Courier New" w:hAnsi="Courier New" w:cs="Courier New"/>
        </w:rPr>
        <w:t>right</w:t>
      </w:r>
      <w:proofErr w:type="spellEnd"/>
      <w:r w:rsidRPr="00BB0B83">
        <w:rPr>
          <w:rFonts w:ascii="Courier New" w:hAnsi="Courier New" w:cs="Courier New"/>
        </w:rPr>
        <w:t>;</w:t>
      </w:r>
    </w:p>
    <w:p w14:paraId="49F00A82" w14:textId="77777777" w:rsidR="006E7413" w:rsidRDefault="006E7413" w:rsidP="006E7413">
      <w:pPr>
        <w:ind w:leftChars="200" w:left="420"/>
        <w:rPr>
          <w:rFonts w:ascii="Courier New" w:hAnsi="Courier New" w:cs="Courier New"/>
        </w:rPr>
      </w:pPr>
      <w:r w:rsidRPr="00BB0B83">
        <w:rPr>
          <w:rFonts w:ascii="Courier New" w:hAnsi="Courier New" w:cs="Courier New"/>
        </w:rPr>
        <w:t>}</w:t>
      </w:r>
    </w:p>
    <w:p w14:paraId="2626F8CC" w14:textId="77777777" w:rsidR="00A56621" w:rsidRDefault="00A56621" w:rsidP="006E7413">
      <w:pPr>
        <w:ind w:leftChars="200" w:left="420"/>
        <w:rPr>
          <w:rFonts w:ascii="Courier New" w:hAnsi="Courier New" w:cs="Courier New"/>
        </w:rPr>
      </w:pPr>
    </w:p>
    <w:p w14:paraId="3D4F0BC7" w14:textId="77777777" w:rsidR="00CA5FF4" w:rsidRPr="00BB0B83" w:rsidRDefault="00CA5FF4" w:rsidP="006E7413">
      <w:pPr>
        <w:ind w:leftChars="200" w:left="420"/>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7A7A6E6F" w14:textId="77777777" w:rsidTr="003F1487">
        <w:tc>
          <w:tcPr>
            <w:tcW w:w="1101" w:type="dxa"/>
            <w:shd w:val="clear" w:color="auto" w:fill="auto"/>
          </w:tcPr>
          <w:p w14:paraId="6B92D175"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br w:type="page"/>
            </w:r>
            <w:r w:rsidRPr="00755152">
              <w:rPr>
                <w:rFonts w:eastAsia="等线"/>
                <w:szCs w:val="21"/>
              </w:rPr>
              <w:t>得分</w:t>
            </w:r>
          </w:p>
        </w:tc>
      </w:tr>
      <w:tr w:rsidR="00755152" w:rsidRPr="004C6A9D" w14:paraId="035B401F" w14:textId="77777777" w:rsidTr="003F1487">
        <w:tc>
          <w:tcPr>
            <w:tcW w:w="1101" w:type="dxa"/>
            <w:shd w:val="clear" w:color="auto" w:fill="auto"/>
          </w:tcPr>
          <w:p w14:paraId="45EB9F1F" w14:textId="77777777" w:rsidR="00755152" w:rsidRPr="00755152" w:rsidRDefault="00755152" w:rsidP="003F1487">
            <w:pPr>
              <w:tabs>
                <w:tab w:val="left" w:pos="2076"/>
              </w:tabs>
              <w:snapToGrid w:val="0"/>
              <w:rPr>
                <w:rFonts w:eastAsia="等线"/>
                <w:szCs w:val="21"/>
              </w:rPr>
            </w:pPr>
          </w:p>
          <w:p w14:paraId="7B443968" w14:textId="77777777" w:rsidR="00755152" w:rsidRPr="00755152" w:rsidRDefault="00755152" w:rsidP="003F1487">
            <w:pPr>
              <w:tabs>
                <w:tab w:val="left" w:pos="2076"/>
              </w:tabs>
              <w:snapToGrid w:val="0"/>
              <w:rPr>
                <w:rFonts w:eastAsia="等线"/>
                <w:szCs w:val="21"/>
              </w:rPr>
            </w:pPr>
          </w:p>
        </w:tc>
      </w:tr>
    </w:tbl>
    <w:p w14:paraId="47063E54" w14:textId="77777777" w:rsidR="0037771B" w:rsidRDefault="0037771B" w:rsidP="00E822A5">
      <w:pPr>
        <w:numPr>
          <w:ilvl w:val="0"/>
          <w:numId w:val="2"/>
        </w:numPr>
        <w:spacing w:beforeLines="50" w:before="156" w:line="288" w:lineRule="auto"/>
        <w:rPr>
          <w:rFonts w:ascii="黑体" w:eastAsia="黑体" w:hAnsi="黑体"/>
          <w:b/>
          <w:sz w:val="24"/>
        </w:rPr>
      </w:pPr>
      <w:r w:rsidRPr="00E822A5">
        <w:rPr>
          <w:rFonts w:ascii="黑体" w:eastAsia="黑体" w:hAnsi="黑体"/>
          <w:b/>
          <w:sz w:val="24"/>
        </w:rPr>
        <w:t>算法设计与实现</w:t>
      </w:r>
      <w:r w:rsidR="00D87494">
        <w:rPr>
          <w:rFonts w:ascii="黑体" w:eastAsia="黑体" w:hAnsi="黑体" w:hint="eastAsia"/>
          <w:b/>
          <w:sz w:val="24"/>
        </w:rPr>
        <w:t xml:space="preserve"> </w:t>
      </w:r>
      <w:r w:rsidRPr="00E822A5">
        <w:rPr>
          <w:rFonts w:ascii="黑体" w:eastAsia="黑体" w:hAnsi="黑体"/>
          <w:b/>
          <w:sz w:val="24"/>
        </w:rPr>
        <w:t>(</w:t>
      </w:r>
      <w:r w:rsidR="006E7413">
        <w:rPr>
          <w:rFonts w:ascii="黑体" w:eastAsia="黑体" w:hAnsi="黑体" w:hint="eastAsia"/>
          <w:b/>
          <w:sz w:val="24"/>
        </w:rPr>
        <w:t>16</w:t>
      </w:r>
      <w:r w:rsidRPr="00E822A5">
        <w:rPr>
          <w:rFonts w:ascii="黑体" w:eastAsia="黑体" w:hAnsi="黑体"/>
          <w:b/>
          <w:sz w:val="24"/>
        </w:rPr>
        <w:t>分)</w:t>
      </w:r>
    </w:p>
    <w:p w14:paraId="5591F8E7" w14:textId="77777777" w:rsidR="00AF44FE" w:rsidRPr="00BB0B83" w:rsidRDefault="00896311" w:rsidP="00C64642">
      <w:pPr>
        <w:numPr>
          <w:ilvl w:val="0"/>
          <w:numId w:val="36"/>
        </w:numPr>
        <w:adjustRightInd w:val="0"/>
        <w:snapToGrid w:val="0"/>
        <w:spacing w:beforeLines="50" w:before="156" w:afterLines="50" w:after="156" w:line="252" w:lineRule="auto"/>
        <w:ind w:left="425" w:hanging="482"/>
        <w:rPr>
          <w:rFonts w:ascii="Courier New" w:hAnsi="Courier New" w:cs="Courier New"/>
          <w:szCs w:val="21"/>
        </w:rPr>
      </w:pPr>
      <w:r w:rsidRPr="00BB0B83">
        <w:rPr>
          <w:rFonts w:ascii="Courier New" w:hAnsi="Courier New" w:cs="Courier New" w:hint="eastAsia"/>
          <w:szCs w:val="21"/>
        </w:rPr>
        <w:t>（</w:t>
      </w:r>
      <w:r w:rsidR="006E7413" w:rsidRPr="00BB0B83">
        <w:rPr>
          <w:rFonts w:ascii="Courier New" w:hAnsi="Courier New" w:cs="Courier New"/>
          <w:szCs w:val="21"/>
        </w:rPr>
        <w:t>8</w:t>
      </w:r>
      <w:r w:rsidRPr="00BB0B83">
        <w:rPr>
          <w:rFonts w:ascii="Courier New" w:hAnsi="Courier New" w:cs="Courier New" w:hint="eastAsia"/>
          <w:szCs w:val="21"/>
        </w:rPr>
        <w:t>分）</w:t>
      </w:r>
      <w:r w:rsidRPr="00BB0B83">
        <w:rPr>
          <w:rFonts w:ascii="Courier New" w:hAnsi="Courier New" w:cs="Courier New"/>
          <w:szCs w:val="21"/>
        </w:rPr>
        <w:t xml:space="preserve"> </w:t>
      </w:r>
      <w:r w:rsidR="00CF1EE7" w:rsidRPr="00BB0B83">
        <w:rPr>
          <w:rFonts w:ascii="Courier New" w:hAnsi="Courier New" w:cs="Courier New" w:hint="eastAsia"/>
          <w:szCs w:val="21"/>
        </w:rPr>
        <w:t>现</w:t>
      </w:r>
      <w:r w:rsidR="00AF44FE" w:rsidRPr="00BB0B83">
        <w:rPr>
          <w:rFonts w:ascii="Courier New" w:hAnsi="Courier New" w:cs="Courier New" w:hint="eastAsia"/>
          <w:szCs w:val="21"/>
        </w:rPr>
        <w:t>有两个</w:t>
      </w:r>
      <w:r w:rsidR="00CF1EE7" w:rsidRPr="00BB0B83">
        <w:rPr>
          <w:rFonts w:ascii="Courier New" w:hAnsi="Courier New" w:cs="Courier New" w:hint="eastAsia"/>
          <w:szCs w:val="21"/>
        </w:rPr>
        <w:t>满足先进先出原则的</w:t>
      </w:r>
      <w:r w:rsidR="00AF44FE" w:rsidRPr="00BB0B83">
        <w:rPr>
          <w:rFonts w:ascii="Courier New" w:hAnsi="Courier New" w:cs="Courier New" w:hint="eastAsia"/>
          <w:szCs w:val="21"/>
        </w:rPr>
        <w:t>队列</w:t>
      </w:r>
      <w:r w:rsidR="00AF44FE" w:rsidRPr="00BB0B83">
        <w:rPr>
          <w:rFonts w:ascii="Courier New" w:hAnsi="Courier New" w:cs="Courier New"/>
          <w:szCs w:val="21"/>
        </w:rPr>
        <w:t>A</w:t>
      </w:r>
      <w:r w:rsidR="00CF1EE7" w:rsidRPr="00BB0B83">
        <w:rPr>
          <w:rFonts w:ascii="Courier New" w:hAnsi="Courier New" w:cs="Courier New" w:hint="eastAsia"/>
          <w:szCs w:val="21"/>
        </w:rPr>
        <w:t>和</w:t>
      </w:r>
      <w:r w:rsidR="00AF44FE" w:rsidRPr="00BB0B83">
        <w:rPr>
          <w:rFonts w:ascii="Courier New" w:hAnsi="Courier New" w:cs="Courier New"/>
          <w:szCs w:val="21"/>
        </w:rPr>
        <w:t>B</w:t>
      </w:r>
      <w:r w:rsidR="00CF1EE7" w:rsidRPr="00BB0B83">
        <w:rPr>
          <w:rFonts w:ascii="Courier New" w:hAnsi="Courier New" w:cs="Courier New" w:hint="eastAsia"/>
          <w:szCs w:val="21"/>
        </w:rPr>
        <w:t>，在</w:t>
      </w:r>
      <w:r w:rsidR="00AF44FE" w:rsidRPr="00BB0B83">
        <w:rPr>
          <w:rFonts w:ascii="Courier New" w:hAnsi="Courier New" w:cs="Courier New" w:hint="eastAsia"/>
          <w:szCs w:val="21"/>
        </w:rPr>
        <w:t>队列</w:t>
      </w:r>
      <w:r w:rsidR="00CF1EE7" w:rsidRPr="00BB0B83">
        <w:rPr>
          <w:rFonts w:ascii="Courier New" w:hAnsi="Courier New" w:cs="Courier New" w:hint="eastAsia"/>
          <w:szCs w:val="21"/>
        </w:rPr>
        <w:t>上可进行</w:t>
      </w:r>
      <w:r w:rsidR="00417999" w:rsidRPr="00BB0B83">
        <w:rPr>
          <w:rFonts w:ascii="Courier New" w:hAnsi="Courier New" w:cs="Courier New" w:hint="eastAsia"/>
          <w:szCs w:val="21"/>
        </w:rPr>
        <w:t>以下</w:t>
      </w:r>
      <w:r w:rsidR="00417999" w:rsidRPr="00BB0B83">
        <w:rPr>
          <w:rFonts w:ascii="Courier New" w:hAnsi="Courier New" w:cs="Courier New"/>
          <w:szCs w:val="21"/>
        </w:rPr>
        <w:t>4</w:t>
      </w:r>
      <w:r w:rsidR="00417999" w:rsidRPr="00BB0B83">
        <w:rPr>
          <w:rFonts w:ascii="Courier New" w:hAnsi="Courier New" w:cs="Courier New" w:hint="eastAsia"/>
          <w:szCs w:val="21"/>
        </w:rPr>
        <w:t>个</w:t>
      </w:r>
      <w:r w:rsidR="00AF44FE" w:rsidRPr="00BB0B83">
        <w:rPr>
          <w:rFonts w:ascii="Courier New" w:hAnsi="Courier New" w:cs="Courier New" w:hint="eastAsia"/>
          <w:szCs w:val="21"/>
        </w:rPr>
        <w:t>操作</w:t>
      </w:r>
      <w:r w:rsidR="00CF1EE7" w:rsidRPr="00BB0B83">
        <w:rPr>
          <w:rFonts w:ascii="Courier New" w:hAnsi="Courier New" w:cs="Courier New" w:hint="eastAsia"/>
          <w:szCs w:val="21"/>
        </w:rPr>
        <w:t>：</w:t>
      </w:r>
    </w:p>
    <w:p w14:paraId="5C068E55" w14:textId="77777777" w:rsidR="00AF44FE" w:rsidRPr="00BB0B83" w:rsidRDefault="00AF44FE" w:rsidP="00C64642">
      <w:pPr>
        <w:adjustRightInd w:val="0"/>
        <w:snapToGrid w:val="0"/>
        <w:ind w:leftChars="299" w:left="628"/>
        <w:rPr>
          <w:rFonts w:ascii="Courier New" w:hAnsi="Courier New" w:cs="Courier New"/>
          <w:szCs w:val="21"/>
        </w:rPr>
      </w:pPr>
      <w:r w:rsidRPr="00BB0B83">
        <w:rPr>
          <w:rFonts w:ascii="Courier New" w:hAnsi="Courier New" w:cs="Courier New"/>
          <w:szCs w:val="21"/>
        </w:rPr>
        <w:t xml:space="preserve">front(): </w:t>
      </w:r>
      <w:r w:rsidRPr="00BB0B83">
        <w:rPr>
          <w:rFonts w:ascii="Courier New" w:hAnsi="Courier New" w:cs="Courier New" w:hint="eastAsia"/>
          <w:szCs w:val="21"/>
        </w:rPr>
        <w:t>获得队首元素</w:t>
      </w:r>
    </w:p>
    <w:p w14:paraId="028F399C" w14:textId="77777777" w:rsidR="00AF44FE" w:rsidRPr="00BB0B83" w:rsidRDefault="00AF44FE" w:rsidP="00C64642">
      <w:pPr>
        <w:adjustRightInd w:val="0"/>
        <w:snapToGrid w:val="0"/>
        <w:ind w:leftChars="299" w:left="628"/>
        <w:rPr>
          <w:rFonts w:ascii="Courier New" w:hAnsi="Courier New" w:cs="Courier New"/>
          <w:szCs w:val="21"/>
        </w:rPr>
      </w:pPr>
      <w:proofErr w:type="spellStart"/>
      <w:r w:rsidRPr="00BB0B83">
        <w:rPr>
          <w:rFonts w:ascii="Courier New" w:hAnsi="Courier New" w:cs="Courier New"/>
          <w:szCs w:val="21"/>
        </w:rPr>
        <w:t>push_back</w:t>
      </w:r>
      <w:proofErr w:type="spellEnd"/>
      <w:r w:rsidRPr="00BB0B83">
        <w:rPr>
          <w:rFonts w:ascii="Courier New" w:hAnsi="Courier New" w:cs="Courier New"/>
          <w:szCs w:val="21"/>
        </w:rPr>
        <w:t>(T x)</w:t>
      </w:r>
      <w:r w:rsidRPr="00BB0B83">
        <w:rPr>
          <w:rFonts w:ascii="Courier New" w:hAnsi="Courier New" w:cs="Courier New" w:hint="eastAsia"/>
          <w:szCs w:val="21"/>
        </w:rPr>
        <w:t>：把元素</w:t>
      </w:r>
      <w:r w:rsidRPr="00BB0B83">
        <w:rPr>
          <w:rFonts w:ascii="Courier New" w:hAnsi="Courier New" w:cs="Courier New"/>
          <w:szCs w:val="21"/>
        </w:rPr>
        <w:t>x</w:t>
      </w:r>
      <w:r w:rsidRPr="00BB0B83">
        <w:rPr>
          <w:rFonts w:ascii="Courier New" w:hAnsi="Courier New" w:cs="Courier New" w:hint="eastAsia"/>
          <w:szCs w:val="21"/>
        </w:rPr>
        <w:t>插到队尾。</w:t>
      </w:r>
    </w:p>
    <w:p w14:paraId="4BA1CA45" w14:textId="77777777" w:rsidR="00AF44FE" w:rsidRPr="00BB0B83" w:rsidRDefault="00AF44FE" w:rsidP="00C64642">
      <w:pPr>
        <w:adjustRightInd w:val="0"/>
        <w:snapToGrid w:val="0"/>
        <w:ind w:leftChars="299" w:left="628"/>
        <w:rPr>
          <w:rFonts w:ascii="Courier New" w:hAnsi="Courier New" w:cs="Courier New"/>
          <w:szCs w:val="21"/>
        </w:rPr>
      </w:pPr>
      <w:proofErr w:type="spellStart"/>
      <w:r w:rsidRPr="00BB0B83">
        <w:rPr>
          <w:rFonts w:ascii="Courier New" w:hAnsi="Courier New" w:cs="Courier New"/>
          <w:szCs w:val="21"/>
        </w:rPr>
        <w:t>pop_front</w:t>
      </w:r>
      <w:proofErr w:type="spellEnd"/>
      <w:r w:rsidRPr="00BB0B83">
        <w:rPr>
          <w:rFonts w:ascii="Courier New" w:hAnsi="Courier New" w:cs="Courier New"/>
          <w:szCs w:val="21"/>
        </w:rPr>
        <w:t xml:space="preserve">(): </w:t>
      </w:r>
      <w:r w:rsidRPr="00BB0B83">
        <w:rPr>
          <w:rFonts w:ascii="Courier New" w:hAnsi="Courier New" w:cs="Courier New" w:hint="eastAsia"/>
          <w:szCs w:val="21"/>
        </w:rPr>
        <w:t>删除队首元素。</w:t>
      </w:r>
    </w:p>
    <w:p w14:paraId="18D9A68B" w14:textId="77777777" w:rsidR="00AF44FE" w:rsidRPr="00BB0B83" w:rsidRDefault="00AF44FE" w:rsidP="00C64642">
      <w:pPr>
        <w:adjustRightInd w:val="0"/>
        <w:snapToGrid w:val="0"/>
        <w:ind w:leftChars="299" w:left="628"/>
        <w:rPr>
          <w:rFonts w:ascii="Courier New" w:hAnsi="Courier New" w:cs="Courier New"/>
          <w:szCs w:val="21"/>
        </w:rPr>
      </w:pPr>
      <w:r w:rsidRPr="00BB0B83">
        <w:rPr>
          <w:rFonts w:ascii="Courier New" w:hAnsi="Courier New" w:cs="Courier New"/>
          <w:szCs w:val="21"/>
        </w:rPr>
        <w:t xml:space="preserve">empty(): </w:t>
      </w:r>
      <w:r w:rsidRPr="00BB0B83">
        <w:rPr>
          <w:rFonts w:ascii="Courier New" w:hAnsi="Courier New" w:cs="Courier New" w:hint="eastAsia"/>
          <w:szCs w:val="21"/>
        </w:rPr>
        <w:t>判断是否为空。</w:t>
      </w:r>
    </w:p>
    <w:p w14:paraId="7CB904AD" w14:textId="23D2C4DA" w:rsidR="00AF44FE" w:rsidRPr="00A56621" w:rsidRDefault="00AF44FE" w:rsidP="00A56621">
      <w:pPr>
        <w:spacing w:beforeLines="50" w:before="156" w:line="252" w:lineRule="auto"/>
        <w:ind w:leftChars="202" w:left="424"/>
        <w:rPr>
          <w:rFonts w:ascii="Courier New" w:hAnsi="Courier New" w:cs="Courier New"/>
          <w:szCs w:val="21"/>
        </w:rPr>
      </w:pPr>
      <w:r w:rsidRPr="00BB0B83">
        <w:rPr>
          <w:rFonts w:ascii="Courier New" w:hAnsi="Courier New" w:cs="Courier New" w:hint="eastAsia"/>
          <w:szCs w:val="21"/>
        </w:rPr>
        <w:t>请用</w:t>
      </w:r>
      <w:r w:rsidRPr="00BB0B83">
        <w:rPr>
          <w:rFonts w:ascii="Courier New" w:hAnsi="Courier New" w:cs="Courier New"/>
          <w:szCs w:val="21"/>
        </w:rPr>
        <w:t>A</w:t>
      </w:r>
      <w:r w:rsidR="00CF1EE7" w:rsidRPr="00BB0B83">
        <w:rPr>
          <w:rFonts w:ascii="Courier New" w:hAnsi="Courier New" w:cs="Courier New" w:hint="eastAsia"/>
          <w:szCs w:val="21"/>
        </w:rPr>
        <w:t>和</w:t>
      </w:r>
      <w:r w:rsidRPr="00BB0B83">
        <w:rPr>
          <w:rFonts w:ascii="Courier New" w:hAnsi="Courier New" w:cs="Courier New"/>
          <w:szCs w:val="21"/>
        </w:rPr>
        <w:t>B</w:t>
      </w:r>
      <w:r w:rsidRPr="00BB0B83">
        <w:rPr>
          <w:rFonts w:ascii="Courier New" w:hAnsi="Courier New" w:cs="Courier New" w:hint="eastAsia"/>
          <w:szCs w:val="21"/>
        </w:rPr>
        <w:t>模拟一个</w:t>
      </w:r>
      <w:proofErr w:type="gramStart"/>
      <w:r w:rsidRPr="00BB0B83">
        <w:rPr>
          <w:rFonts w:ascii="Courier New" w:hAnsi="Courier New" w:cs="Courier New" w:hint="eastAsia"/>
          <w:szCs w:val="21"/>
        </w:rPr>
        <w:t>栈</w:t>
      </w:r>
      <w:proofErr w:type="gramEnd"/>
      <w:r w:rsidRPr="00BB0B83">
        <w:rPr>
          <w:rFonts w:ascii="Courier New" w:hAnsi="Courier New" w:cs="Courier New" w:hint="eastAsia"/>
          <w:szCs w:val="21"/>
        </w:rPr>
        <w:t>的</w:t>
      </w:r>
      <w:r w:rsidRPr="00BB0B83">
        <w:rPr>
          <w:rFonts w:ascii="Courier New" w:hAnsi="Courier New" w:cs="Courier New"/>
          <w:szCs w:val="21"/>
        </w:rPr>
        <w:t>4</w:t>
      </w:r>
      <w:r w:rsidRPr="00BB0B83">
        <w:rPr>
          <w:rFonts w:ascii="Courier New" w:hAnsi="Courier New" w:cs="Courier New" w:hint="eastAsia"/>
          <w:szCs w:val="21"/>
        </w:rPr>
        <w:t>个操作</w:t>
      </w:r>
      <w:r w:rsidR="00CF1EE7" w:rsidRPr="00BB0B83">
        <w:rPr>
          <w:rFonts w:ascii="Courier New" w:hAnsi="Courier New" w:cs="Courier New" w:hint="eastAsia"/>
          <w:szCs w:val="21"/>
        </w:rPr>
        <w:t>：</w:t>
      </w:r>
      <w:r w:rsidRPr="00BB0B83">
        <w:rPr>
          <w:rFonts w:ascii="Courier New" w:hAnsi="Courier New" w:cs="Courier New"/>
          <w:szCs w:val="21"/>
        </w:rPr>
        <w:t>top()</w:t>
      </w:r>
      <w:r w:rsidR="00CF1EE7" w:rsidRPr="00BB0B83">
        <w:rPr>
          <w:rFonts w:ascii="Courier New" w:hAnsi="Courier New" w:cs="Courier New" w:hint="eastAsia"/>
          <w:szCs w:val="21"/>
        </w:rPr>
        <w:t>，</w:t>
      </w:r>
      <w:r w:rsidRPr="00BB0B83">
        <w:rPr>
          <w:rFonts w:ascii="Courier New" w:hAnsi="Courier New" w:cs="Courier New"/>
          <w:szCs w:val="21"/>
        </w:rPr>
        <w:t>pop()</w:t>
      </w:r>
      <w:r w:rsidR="00CF1EE7" w:rsidRPr="00BB0B83">
        <w:rPr>
          <w:rFonts w:ascii="Courier New" w:hAnsi="Courier New" w:cs="Courier New" w:hint="eastAsia"/>
          <w:szCs w:val="21"/>
        </w:rPr>
        <w:t>，</w:t>
      </w:r>
      <w:r w:rsidRPr="00BB0B83">
        <w:rPr>
          <w:rFonts w:ascii="Courier New" w:hAnsi="Courier New" w:cs="Courier New"/>
          <w:szCs w:val="21"/>
        </w:rPr>
        <w:t>push()</w:t>
      </w:r>
      <w:r w:rsidR="00CF1EE7" w:rsidRPr="00BB0B83">
        <w:rPr>
          <w:rFonts w:ascii="Courier New" w:hAnsi="Courier New" w:cs="Courier New" w:hint="eastAsia"/>
          <w:szCs w:val="21"/>
        </w:rPr>
        <w:t>，</w:t>
      </w:r>
      <w:r w:rsidR="00CF1EE7" w:rsidRPr="00BB0B83">
        <w:rPr>
          <w:rFonts w:ascii="Courier New" w:hAnsi="Courier New" w:cs="Courier New"/>
          <w:szCs w:val="21"/>
        </w:rPr>
        <w:t>e</w:t>
      </w:r>
      <w:r w:rsidRPr="00BB0B83">
        <w:rPr>
          <w:rFonts w:ascii="Courier New" w:hAnsi="Courier New" w:cs="Courier New"/>
          <w:szCs w:val="21"/>
        </w:rPr>
        <w:t>mpty()</w:t>
      </w:r>
      <w:r w:rsidR="00CF1EE7" w:rsidRPr="00BB0B83">
        <w:rPr>
          <w:rFonts w:ascii="Courier New" w:hAnsi="Courier New" w:cs="Courier New" w:hint="eastAsia"/>
          <w:szCs w:val="21"/>
        </w:rPr>
        <w:t>。</w:t>
      </w:r>
      <w:r w:rsidR="00896311" w:rsidRPr="00BB0B83">
        <w:rPr>
          <w:rFonts w:ascii="Courier New" w:hAnsi="Courier New" w:cs="Courier New" w:hint="eastAsia"/>
          <w:szCs w:val="21"/>
        </w:rPr>
        <w:t>只要</w:t>
      </w:r>
      <w:r w:rsidR="00CF1EE7" w:rsidRPr="00BB0B83">
        <w:rPr>
          <w:rFonts w:ascii="Courier New" w:hAnsi="Courier New" w:cs="Courier New" w:hint="eastAsia"/>
          <w:szCs w:val="21"/>
        </w:rPr>
        <w:t>给出实现</w:t>
      </w:r>
      <w:proofErr w:type="gramStart"/>
      <w:r w:rsidR="00CF1EE7" w:rsidRPr="00BB0B83">
        <w:rPr>
          <w:rFonts w:ascii="Courier New" w:hAnsi="Courier New" w:cs="Courier New" w:hint="eastAsia"/>
          <w:szCs w:val="21"/>
        </w:rPr>
        <w:t>栈</w:t>
      </w:r>
      <w:proofErr w:type="gramEnd"/>
      <w:r w:rsidR="00CF1EE7" w:rsidRPr="00BB0B83">
        <w:rPr>
          <w:rFonts w:ascii="Courier New" w:hAnsi="Courier New" w:cs="Courier New" w:hint="eastAsia"/>
          <w:szCs w:val="21"/>
        </w:rPr>
        <w:t>操作的基本思想，对时间效率无具体要求。</w:t>
      </w:r>
    </w:p>
    <w:p w14:paraId="60F56BD7" w14:textId="4776A5A4" w:rsidR="005F1447" w:rsidRPr="00143D10" w:rsidRDefault="005F1447" w:rsidP="005F1447">
      <w:pPr>
        <w:numPr>
          <w:ilvl w:val="0"/>
          <w:numId w:val="36"/>
        </w:numPr>
        <w:spacing w:beforeLines="50" w:before="156" w:line="252" w:lineRule="auto"/>
        <w:rPr>
          <w:szCs w:val="21"/>
        </w:rPr>
      </w:pPr>
      <w:r w:rsidRPr="00BB0B83">
        <w:rPr>
          <w:rFonts w:ascii="Courier New" w:hAnsi="Courier New" w:cs="Courier New" w:hint="eastAsia"/>
          <w:szCs w:val="21"/>
        </w:rPr>
        <w:t>（</w:t>
      </w:r>
      <w:r w:rsidR="006E7413" w:rsidRPr="00BB0B83">
        <w:rPr>
          <w:rFonts w:ascii="Courier New" w:hAnsi="Courier New" w:cs="Courier New"/>
          <w:szCs w:val="21"/>
        </w:rPr>
        <w:t>8</w:t>
      </w:r>
      <w:r w:rsidRPr="00BB0B83">
        <w:rPr>
          <w:rFonts w:ascii="Courier New" w:hAnsi="Courier New" w:cs="Courier New" w:hint="eastAsia"/>
          <w:szCs w:val="21"/>
        </w:rPr>
        <w:t>分）</w:t>
      </w:r>
      <w:r w:rsidR="00C64642">
        <w:rPr>
          <w:rFonts w:ascii="Courier New" w:hAnsi="Courier New" w:cs="Courier New" w:hint="eastAsia"/>
          <w:szCs w:val="21"/>
        </w:rPr>
        <w:t xml:space="preserve"> </w:t>
      </w:r>
      <w:r w:rsidRPr="00BB0B83">
        <w:rPr>
          <w:rFonts w:ascii="Courier New" w:hAnsi="Courier New" w:cs="Courier New" w:hint="eastAsia"/>
          <w:szCs w:val="21"/>
        </w:rPr>
        <w:t>对于两个串</w:t>
      </w:r>
      <w:r w:rsidRPr="00BB0B83">
        <w:rPr>
          <w:rFonts w:ascii="Courier New" w:hAnsi="Courier New" w:cs="Courier New"/>
          <w:szCs w:val="21"/>
        </w:rPr>
        <w:t>A</w:t>
      </w:r>
      <w:r w:rsidRPr="00BB0B83">
        <w:rPr>
          <w:rFonts w:ascii="Courier New" w:hAnsi="Courier New" w:cs="Courier New" w:hint="eastAsia"/>
          <w:szCs w:val="21"/>
        </w:rPr>
        <w:t>和</w:t>
      </w:r>
      <w:r w:rsidRPr="00BB0B83">
        <w:rPr>
          <w:rFonts w:ascii="Courier New" w:hAnsi="Courier New" w:cs="Courier New"/>
          <w:szCs w:val="21"/>
        </w:rPr>
        <w:t xml:space="preserve">B </w:t>
      </w:r>
      <w:r w:rsidRPr="00BB0B83">
        <w:rPr>
          <w:rFonts w:ascii="Courier New" w:hAnsi="Courier New" w:cs="Courier New" w:hint="eastAsia"/>
          <w:szCs w:val="21"/>
        </w:rPr>
        <w:t>，给出一种算法使得能够保证正确地求出最大的</w:t>
      </w:r>
      <w:r w:rsidRPr="00BB0B83">
        <w:rPr>
          <w:rFonts w:ascii="Courier New" w:hAnsi="Courier New" w:cs="Courier New"/>
          <w:szCs w:val="21"/>
        </w:rPr>
        <w:t>L</w:t>
      </w:r>
      <w:r w:rsidR="00F37545">
        <w:rPr>
          <w:rFonts w:ascii="Courier New" w:hAnsi="Courier New" w:cs="Courier New" w:hint="eastAsia"/>
          <w:szCs w:val="21"/>
        </w:rPr>
        <w:t>值</w:t>
      </w:r>
      <w:r w:rsidRPr="00BB0B83">
        <w:rPr>
          <w:rFonts w:ascii="Courier New" w:hAnsi="Courier New" w:cs="Courier New" w:hint="eastAsia"/>
          <w:szCs w:val="21"/>
        </w:rPr>
        <w:t>，使得</w:t>
      </w:r>
      <w:r w:rsidRPr="00BB0B83">
        <w:rPr>
          <w:rFonts w:ascii="Courier New" w:hAnsi="Courier New" w:cs="Courier New"/>
          <w:szCs w:val="21"/>
        </w:rPr>
        <w:t>A</w:t>
      </w:r>
      <w:r w:rsidR="00F37545">
        <w:rPr>
          <w:rFonts w:ascii="Courier New" w:hAnsi="Courier New" w:cs="Courier New" w:hint="eastAsia"/>
          <w:szCs w:val="21"/>
        </w:rPr>
        <w:t>串中</w:t>
      </w:r>
      <w:r w:rsidRPr="00BB0B83">
        <w:rPr>
          <w:rFonts w:ascii="Courier New" w:hAnsi="Courier New" w:cs="Courier New" w:hint="eastAsia"/>
          <w:szCs w:val="21"/>
        </w:rPr>
        <w:t>长为</w:t>
      </w:r>
      <w:r w:rsidRPr="00BB0B83">
        <w:rPr>
          <w:rFonts w:ascii="Courier New" w:hAnsi="Courier New" w:cs="Courier New"/>
          <w:szCs w:val="21"/>
        </w:rPr>
        <w:t>L</w:t>
      </w:r>
      <w:r w:rsidRPr="00BB0B83">
        <w:rPr>
          <w:rFonts w:ascii="Courier New" w:hAnsi="Courier New" w:cs="Courier New" w:hint="eastAsia"/>
          <w:szCs w:val="21"/>
        </w:rPr>
        <w:t>的前缀与</w:t>
      </w:r>
      <w:r w:rsidRPr="00BB0B83">
        <w:rPr>
          <w:rFonts w:ascii="Courier New" w:hAnsi="Courier New" w:cs="Courier New"/>
          <w:szCs w:val="21"/>
        </w:rPr>
        <w:t>B</w:t>
      </w:r>
      <w:r w:rsidR="00F37545">
        <w:rPr>
          <w:rFonts w:ascii="Courier New" w:hAnsi="Courier New" w:cs="Courier New" w:hint="eastAsia"/>
          <w:szCs w:val="21"/>
        </w:rPr>
        <w:t>串中</w:t>
      </w:r>
      <w:r w:rsidRPr="00BB0B83">
        <w:rPr>
          <w:rFonts w:ascii="Courier New" w:hAnsi="Courier New" w:cs="Courier New" w:hint="eastAsia"/>
          <w:szCs w:val="21"/>
        </w:rPr>
        <w:t>长为</w:t>
      </w:r>
      <w:r w:rsidRPr="00BB0B83">
        <w:rPr>
          <w:rFonts w:ascii="Courier New" w:hAnsi="Courier New" w:cs="Courier New"/>
          <w:szCs w:val="21"/>
        </w:rPr>
        <w:t>L</w:t>
      </w:r>
      <w:r w:rsidRPr="00BB0B83">
        <w:rPr>
          <w:rFonts w:ascii="Courier New" w:hAnsi="Courier New" w:cs="Courier New" w:hint="eastAsia"/>
          <w:szCs w:val="21"/>
        </w:rPr>
        <w:t>的后缀相</w:t>
      </w:r>
      <w:r w:rsidR="00F37545">
        <w:rPr>
          <w:rFonts w:ascii="Courier New" w:hAnsi="Courier New" w:cs="Courier New" w:hint="eastAsia"/>
          <w:szCs w:val="21"/>
        </w:rPr>
        <w:t>等</w:t>
      </w:r>
      <w:r w:rsidRPr="00BB0B83">
        <w:rPr>
          <w:rFonts w:ascii="Courier New" w:hAnsi="Courier New" w:cs="Courier New" w:hint="eastAsia"/>
          <w:szCs w:val="21"/>
        </w:rPr>
        <w:t>。</w:t>
      </w:r>
    </w:p>
    <w:p w14:paraId="4236EED9" w14:textId="77777777" w:rsidR="00755152" w:rsidRDefault="00755152" w:rsidP="00CF1EE7">
      <w:pPr>
        <w:rPr>
          <w:rFonts w:hint="eastAsia"/>
          <w:color w:val="FF0000"/>
        </w:rPr>
      </w:pPr>
    </w:p>
    <w:p w14:paraId="6BBFE106" w14:textId="77777777" w:rsidR="00C64642" w:rsidRDefault="00C64642" w:rsidP="00CF1EE7">
      <w:pPr>
        <w:rPr>
          <w:rFonts w:hint="eastAsia"/>
          <w:color w:val="FF0000"/>
        </w:rPr>
      </w:pPr>
      <w:bookmarkStart w:id="0" w:name="_GoBack"/>
      <w:bookmarkEnd w:id="0"/>
    </w:p>
    <w:p w14:paraId="3B289239" w14:textId="77777777" w:rsidR="00C64642" w:rsidRPr="00C64642" w:rsidRDefault="00C64642" w:rsidP="00CF1EE7">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755152" w:rsidRPr="004C6A9D" w14:paraId="51B4CFF1" w14:textId="77777777" w:rsidTr="003F1487">
        <w:tc>
          <w:tcPr>
            <w:tcW w:w="1101" w:type="dxa"/>
            <w:shd w:val="clear" w:color="auto" w:fill="auto"/>
          </w:tcPr>
          <w:p w14:paraId="5075C935" w14:textId="77777777" w:rsidR="00755152" w:rsidRPr="00755152" w:rsidRDefault="00755152" w:rsidP="003F1487">
            <w:pPr>
              <w:tabs>
                <w:tab w:val="left" w:pos="2076"/>
              </w:tabs>
              <w:snapToGrid w:val="0"/>
              <w:jc w:val="center"/>
              <w:rPr>
                <w:rFonts w:eastAsia="等线"/>
                <w:szCs w:val="21"/>
              </w:rPr>
            </w:pPr>
            <w:r w:rsidRPr="00755152">
              <w:rPr>
                <w:rFonts w:eastAsia="等线"/>
                <w:szCs w:val="21"/>
              </w:rPr>
              <w:lastRenderedPageBreak/>
              <w:br w:type="page"/>
            </w:r>
            <w:r w:rsidRPr="00755152">
              <w:rPr>
                <w:rFonts w:eastAsia="等线"/>
                <w:szCs w:val="21"/>
              </w:rPr>
              <w:t>得分</w:t>
            </w:r>
          </w:p>
        </w:tc>
      </w:tr>
      <w:tr w:rsidR="00755152" w:rsidRPr="004C6A9D" w14:paraId="4E776BAA" w14:textId="77777777" w:rsidTr="003F1487">
        <w:tc>
          <w:tcPr>
            <w:tcW w:w="1101" w:type="dxa"/>
            <w:shd w:val="clear" w:color="auto" w:fill="auto"/>
          </w:tcPr>
          <w:p w14:paraId="209A3AA7" w14:textId="77777777" w:rsidR="00755152" w:rsidRPr="00755152" w:rsidRDefault="00755152" w:rsidP="003F1487">
            <w:pPr>
              <w:tabs>
                <w:tab w:val="left" w:pos="2076"/>
              </w:tabs>
              <w:snapToGrid w:val="0"/>
              <w:rPr>
                <w:rFonts w:eastAsia="等线"/>
                <w:szCs w:val="21"/>
              </w:rPr>
            </w:pPr>
          </w:p>
          <w:p w14:paraId="57C8D3EF" w14:textId="77777777" w:rsidR="00755152" w:rsidRPr="00755152" w:rsidRDefault="00755152" w:rsidP="003F1487">
            <w:pPr>
              <w:tabs>
                <w:tab w:val="left" w:pos="2076"/>
              </w:tabs>
              <w:snapToGrid w:val="0"/>
              <w:rPr>
                <w:rFonts w:eastAsia="等线"/>
                <w:szCs w:val="21"/>
              </w:rPr>
            </w:pPr>
          </w:p>
        </w:tc>
      </w:tr>
    </w:tbl>
    <w:p w14:paraId="4215B569" w14:textId="77777777" w:rsidR="00D87494" w:rsidRDefault="00477F11" w:rsidP="00D87494">
      <w:pPr>
        <w:numPr>
          <w:ilvl w:val="0"/>
          <w:numId w:val="2"/>
        </w:numPr>
        <w:spacing w:beforeLines="50" w:before="156" w:line="288" w:lineRule="auto"/>
        <w:rPr>
          <w:rFonts w:ascii="黑体" w:eastAsia="黑体" w:hAnsi="黑体"/>
          <w:b/>
          <w:sz w:val="24"/>
        </w:rPr>
      </w:pPr>
      <w:r w:rsidRPr="00477F11">
        <w:rPr>
          <w:rFonts w:ascii="黑体" w:eastAsia="黑体" w:hAnsi="黑体" w:hint="eastAsia"/>
          <w:b/>
          <w:sz w:val="24"/>
        </w:rPr>
        <w:t>分析证明题</w:t>
      </w:r>
      <w:r w:rsidR="00D87494">
        <w:rPr>
          <w:rFonts w:ascii="黑体" w:eastAsia="黑体" w:hAnsi="黑体" w:hint="eastAsia"/>
          <w:b/>
          <w:sz w:val="24"/>
        </w:rPr>
        <w:t xml:space="preserve"> </w:t>
      </w:r>
      <w:r w:rsidR="00D87494" w:rsidRPr="00E822A5">
        <w:rPr>
          <w:rFonts w:ascii="黑体" w:eastAsia="黑体" w:hAnsi="黑体"/>
          <w:b/>
          <w:sz w:val="24"/>
        </w:rPr>
        <w:t>(</w:t>
      </w:r>
      <w:r w:rsidR="00B07E1B">
        <w:rPr>
          <w:rFonts w:ascii="黑体" w:eastAsia="黑体" w:hAnsi="黑体" w:hint="eastAsia"/>
          <w:b/>
          <w:sz w:val="24"/>
        </w:rPr>
        <w:t>共 16</w:t>
      </w:r>
      <w:r w:rsidR="00D87494" w:rsidRPr="00E822A5">
        <w:rPr>
          <w:rFonts w:ascii="黑体" w:eastAsia="黑体" w:hAnsi="黑体"/>
          <w:b/>
          <w:sz w:val="24"/>
        </w:rPr>
        <w:t>分)</w:t>
      </w:r>
    </w:p>
    <w:p w14:paraId="55DD5A48" w14:textId="1E908D18" w:rsidR="00993C26" w:rsidRPr="00BB0B83" w:rsidRDefault="007139E1" w:rsidP="00BB0B83">
      <w:pPr>
        <w:pStyle w:val="-11"/>
        <w:numPr>
          <w:ilvl w:val="0"/>
          <w:numId w:val="44"/>
        </w:numPr>
        <w:spacing w:beforeLines="50" w:before="156" w:line="252" w:lineRule="auto"/>
        <w:ind w:firstLineChars="0"/>
        <w:rPr>
          <w:rFonts w:ascii="Courier New" w:hAnsi="Courier New" w:cs="Courier New"/>
          <w:szCs w:val="21"/>
        </w:rPr>
      </w:pPr>
      <w:r w:rsidRPr="00BB0B83">
        <w:rPr>
          <w:rFonts w:ascii="Courier New" w:hAnsi="Courier New" w:cs="Courier New" w:hint="eastAsia"/>
          <w:szCs w:val="21"/>
        </w:rPr>
        <w:t>（</w:t>
      </w:r>
      <w:r w:rsidRPr="00BB0B83">
        <w:rPr>
          <w:rFonts w:ascii="Courier New" w:hAnsi="Courier New" w:cs="Courier New"/>
          <w:szCs w:val="21"/>
        </w:rPr>
        <w:t>6</w:t>
      </w:r>
      <w:r w:rsidRPr="00BB0B83">
        <w:rPr>
          <w:rFonts w:ascii="Courier New" w:hAnsi="Courier New" w:cs="Courier New" w:hint="eastAsia"/>
          <w:szCs w:val="21"/>
        </w:rPr>
        <w:t>分）</w:t>
      </w:r>
      <w:r w:rsidR="00993C26" w:rsidRPr="00BB0B83">
        <w:rPr>
          <w:rFonts w:ascii="Courier New" w:hAnsi="Courier New" w:cs="Courier New" w:hint="eastAsia"/>
          <w:szCs w:val="21"/>
        </w:rPr>
        <w:t>试证明在一棵树中，</w:t>
      </w:r>
      <w:r w:rsidR="00993C26" w:rsidRPr="00BB0B83">
        <w:rPr>
          <w:rFonts w:ascii="Courier New" w:hAnsi="Courier New" w:cs="Courier New"/>
          <w:szCs w:val="21"/>
        </w:rPr>
        <w:t>u</w:t>
      </w:r>
      <w:r w:rsidR="00993C26" w:rsidRPr="00BB0B83">
        <w:rPr>
          <w:rFonts w:ascii="Courier New" w:hAnsi="Courier New" w:cs="Courier New" w:hint="eastAsia"/>
          <w:szCs w:val="21"/>
        </w:rPr>
        <w:t>是</w:t>
      </w:r>
      <w:r w:rsidR="00993C26" w:rsidRPr="00BB0B83">
        <w:rPr>
          <w:rFonts w:ascii="Courier New" w:hAnsi="Courier New" w:cs="Courier New"/>
          <w:szCs w:val="21"/>
        </w:rPr>
        <w:t>v</w:t>
      </w:r>
      <w:r w:rsidR="00993C26" w:rsidRPr="00BB0B83">
        <w:rPr>
          <w:rFonts w:ascii="Courier New" w:hAnsi="Courier New" w:cs="Courier New" w:hint="eastAsia"/>
          <w:szCs w:val="21"/>
        </w:rPr>
        <w:t>的祖先，当且仅当在先</w:t>
      </w:r>
      <w:r w:rsidR="00E00599" w:rsidRPr="00BB0B83">
        <w:rPr>
          <w:rFonts w:ascii="Courier New" w:hAnsi="Courier New" w:cs="Courier New" w:hint="eastAsia"/>
          <w:szCs w:val="21"/>
        </w:rPr>
        <w:t>序</w:t>
      </w:r>
      <w:r w:rsidR="00993C26" w:rsidRPr="00BB0B83">
        <w:rPr>
          <w:rFonts w:ascii="Courier New" w:hAnsi="Courier New" w:cs="Courier New" w:hint="eastAsia"/>
          <w:szCs w:val="21"/>
        </w:rPr>
        <w:t>遍历中</w:t>
      </w:r>
      <w:r w:rsidR="00993C26" w:rsidRPr="00BB0B83">
        <w:rPr>
          <w:rFonts w:ascii="Courier New" w:hAnsi="Courier New" w:cs="Courier New"/>
          <w:szCs w:val="21"/>
        </w:rPr>
        <w:t>u</w:t>
      </w:r>
      <w:r w:rsidR="00993C26" w:rsidRPr="00BB0B83">
        <w:rPr>
          <w:rFonts w:ascii="Courier New" w:hAnsi="Courier New" w:cs="Courier New" w:hint="eastAsia"/>
          <w:szCs w:val="21"/>
        </w:rPr>
        <w:t>在</w:t>
      </w:r>
      <w:r w:rsidR="00993C26" w:rsidRPr="00BB0B83">
        <w:rPr>
          <w:rFonts w:ascii="Courier New" w:hAnsi="Courier New" w:cs="Courier New"/>
          <w:szCs w:val="21"/>
        </w:rPr>
        <w:t>v</w:t>
      </w:r>
      <w:r w:rsidR="00993C26" w:rsidRPr="00BB0B83">
        <w:rPr>
          <w:rFonts w:ascii="Courier New" w:hAnsi="Courier New" w:cs="Courier New" w:hint="eastAsia"/>
          <w:szCs w:val="21"/>
        </w:rPr>
        <w:t>之前且在后序遍历中</w:t>
      </w:r>
      <w:r w:rsidR="00E00599" w:rsidRPr="00BB0B83">
        <w:rPr>
          <w:rFonts w:ascii="Courier New" w:hAnsi="Courier New" w:cs="Courier New"/>
          <w:szCs w:val="21"/>
        </w:rPr>
        <w:t>u</w:t>
      </w:r>
      <w:r w:rsidR="00E00599" w:rsidRPr="00BB0B83">
        <w:rPr>
          <w:rFonts w:ascii="Courier New" w:hAnsi="Courier New" w:cs="Courier New" w:hint="eastAsia"/>
          <w:szCs w:val="21"/>
        </w:rPr>
        <w:t>在</w:t>
      </w:r>
      <w:r w:rsidR="00E00599" w:rsidRPr="00BB0B83">
        <w:rPr>
          <w:rFonts w:ascii="Courier New" w:hAnsi="Courier New" w:cs="Courier New"/>
          <w:szCs w:val="21"/>
        </w:rPr>
        <w:t>v</w:t>
      </w:r>
      <w:r w:rsidR="00E00599" w:rsidRPr="00BB0B83">
        <w:rPr>
          <w:rFonts w:ascii="Courier New" w:hAnsi="Courier New" w:cs="Courier New" w:hint="eastAsia"/>
          <w:szCs w:val="21"/>
        </w:rPr>
        <w:t>之后。</w:t>
      </w:r>
    </w:p>
    <w:p w14:paraId="27DD4D88" w14:textId="1B5D75E2" w:rsidR="00CF1EE7" w:rsidRPr="00BB0B83" w:rsidRDefault="007139E1" w:rsidP="00BB0B83">
      <w:pPr>
        <w:pStyle w:val="-11"/>
        <w:numPr>
          <w:ilvl w:val="0"/>
          <w:numId w:val="44"/>
        </w:numPr>
        <w:spacing w:beforeLines="50" w:before="156" w:line="252" w:lineRule="auto"/>
        <w:ind w:firstLineChars="0" w:hanging="482"/>
        <w:rPr>
          <w:rFonts w:ascii="Courier New" w:hAnsi="Courier New" w:cs="Courier New"/>
        </w:rPr>
      </w:pPr>
      <w:r w:rsidRPr="00BB0B83">
        <w:rPr>
          <w:rFonts w:ascii="Courier New" w:hAnsi="Courier New" w:cs="Courier New" w:hint="eastAsia"/>
        </w:rPr>
        <w:t>（</w:t>
      </w:r>
      <w:r w:rsidRPr="00BB0B83">
        <w:rPr>
          <w:rFonts w:ascii="Courier New" w:hAnsi="Courier New" w:cs="Courier New"/>
        </w:rPr>
        <w:t>10</w:t>
      </w:r>
      <w:r w:rsidRPr="00BB0B83">
        <w:rPr>
          <w:rFonts w:ascii="Courier New" w:hAnsi="Courier New" w:cs="Courier New" w:hint="eastAsia"/>
        </w:rPr>
        <w:t>分）</w:t>
      </w:r>
      <w:proofErr w:type="gramStart"/>
      <w:r w:rsidR="00CF1EE7" w:rsidRPr="00BB0B83">
        <w:rPr>
          <w:rFonts w:ascii="Courier New" w:hAnsi="Courier New" w:cs="Courier New" w:hint="eastAsia"/>
        </w:rPr>
        <w:t>对于</w:t>
      </w:r>
      <w:r w:rsidR="008173F4">
        <w:rPr>
          <w:rFonts w:ascii="Courier New" w:hAnsi="Courier New" w:cs="Courier New" w:hint="eastAsia"/>
        </w:rPr>
        <w:t>满</w:t>
      </w:r>
      <w:proofErr w:type="gramEnd"/>
      <w:r w:rsidR="008173F4">
        <w:rPr>
          <w:rFonts w:ascii="Courier New" w:hAnsi="Courier New" w:cs="Courier New" w:hint="eastAsia"/>
        </w:rPr>
        <w:t>二叉树</w:t>
      </w:r>
      <w:r w:rsidR="00CF1EE7" w:rsidRPr="00BB0B83">
        <w:rPr>
          <w:rFonts w:ascii="Courier New" w:hAnsi="Courier New" w:cs="Courier New" w:hint="eastAsia"/>
        </w:rPr>
        <w:t>：</w:t>
      </w:r>
    </w:p>
    <w:p w14:paraId="6FF417EB" w14:textId="653372D1" w:rsidR="00CF1EE7" w:rsidRPr="00BB0B83" w:rsidRDefault="00CF1EE7" w:rsidP="005E1AEA">
      <w:pPr>
        <w:numPr>
          <w:ilvl w:val="0"/>
          <w:numId w:val="40"/>
        </w:numPr>
        <w:adjustRightInd w:val="0"/>
        <w:snapToGrid w:val="0"/>
        <w:spacing w:beforeLines="50" w:before="156"/>
        <w:rPr>
          <w:rFonts w:ascii="Courier New" w:hAnsi="Courier New" w:cs="Courier New"/>
        </w:rPr>
      </w:pPr>
      <w:r w:rsidRPr="00BB0B83">
        <w:rPr>
          <w:rFonts w:ascii="Courier New" w:hAnsi="Courier New" w:cs="Courier New" w:hint="eastAsia"/>
        </w:rPr>
        <w:t>试问</w:t>
      </w:r>
      <w:r w:rsidR="005E1AEA">
        <w:rPr>
          <w:rFonts w:ascii="Courier New" w:hAnsi="Courier New" w:cs="Courier New" w:hint="eastAsia"/>
        </w:rPr>
        <w:t>具</w:t>
      </w:r>
      <w:r w:rsidRPr="00BB0B83">
        <w:rPr>
          <w:rFonts w:ascii="Courier New" w:hAnsi="Courier New" w:cs="Courier New" w:hint="eastAsia"/>
        </w:rPr>
        <w:t>有</w:t>
      </w:r>
      <w:r w:rsidRPr="00BB0B83">
        <w:rPr>
          <w:rFonts w:ascii="Courier New" w:hAnsi="Courier New" w:cs="Courier New"/>
        </w:rPr>
        <w:t>n</w:t>
      </w:r>
      <w:proofErr w:type="gramStart"/>
      <w:r w:rsidRPr="00BB0B83">
        <w:rPr>
          <w:rFonts w:ascii="Courier New" w:hAnsi="Courier New" w:cs="Courier New" w:hint="eastAsia"/>
        </w:rPr>
        <w:t>个</w:t>
      </w:r>
      <w:proofErr w:type="gramEnd"/>
      <w:r w:rsidRPr="00BB0B83">
        <w:rPr>
          <w:rFonts w:ascii="Courier New" w:hAnsi="Courier New" w:cs="Courier New" w:hint="eastAsia"/>
        </w:rPr>
        <w:t>叶结点的树中共有多少个结点？</w:t>
      </w:r>
    </w:p>
    <w:p w14:paraId="02469773" w14:textId="1E0D09FF" w:rsidR="00CF1EE7" w:rsidRPr="00BB0B83" w:rsidRDefault="00CF1EE7" w:rsidP="005E1AEA">
      <w:pPr>
        <w:numPr>
          <w:ilvl w:val="0"/>
          <w:numId w:val="40"/>
        </w:numPr>
        <w:adjustRightInd w:val="0"/>
        <w:snapToGrid w:val="0"/>
        <w:spacing w:beforeLines="50" w:before="156"/>
        <w:rPr>
          <w:rFonts w:ascii="Courier New" w:hAnsi="Courier New" w:cs="Courier New"/>
        </w:rPr>
      </w:pPr>
      <w:r w:rsidRPr="00BB0B83">
        <w:rPr>
          <w:rFonts w:ascii="Courier New" w:hAnsi="Courier New" w:cs="Courier New" w:hint="eastAsia"/>
        </w:rPr>
        <w:t>试证明：</w:t>
      </w:r>
      <w:r w:rsidRPr="00BB0B83">
        <w:rPr>
          <w:rFonts w:ascii="Courier New" w:hAnsi="Courier New" w:cs="Courier New"/>
        </w:rPr>
        <w:fldChar w:fldCharType="begin"/>
      </w:r>
      <w:r w:rsidRPr="00BB0B83">
        <w:rPr>
          <w:rFonts w:ascii="Courier New" w:hAnsi="Courier New" w:cs="Courier New"/>
        </w:rPr>
        <w:instrText xml:space="preserve"> QUOTE </w:instrText>
      </w:r>
      <w:r w:rsidR="00C64642">
        <w:rPr>
          <w:rFonts w:ascii="Courier New" w:hAnsi="Courier New" w:cs="Courier New"/>
          <w:position w:val="-18"/>
        </w:rPr>
        <w:pict w14:anchorId="5FA79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8pt;height:31.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568D8&quot;/&gt;&lt;wsp:rsid wsp:val=&quot;000579F7&quot;/&gt;&lt;wsp:rsid wsp:val=&quot;00072B9E&quot;/&gt;&lt;wsp:rsid wsp:val=&quot;000856E1&quot;/&gt;&lt;wsp:rsid wsp:val=&quot;00096256&quot;/&gt;&lt;wsp:rsid wsp:val=&quot;000B37BE&quot;/&gt;&lt;wsp:rsid wsp:val=&quot;000E0D8B&quot;/&gt;&lt;wsp:rsid wsp:val=&quot;00101B20&quot;/&gt;&lt;wsp:rsid wsp:val=&quot;001125A3&quot;/&gt;&lt;wsp:rsid wsp:val=&quot;001155B7&quot;/&gt;&lt;wsp:rsid wsp:val=&quot;00121FD2&quot;/&gt;&lt;wsp:rsid wsp:val=&quot;00123C3A&quot;/&gt;&lt;wsp:rsid wsp:val=&quot;00145117&quot;/&gt;&lt;wsp:rsid wsp:val=&quot;00152BB7&quot;/&gt;&lt;wsp:rsid wsp:val=&quot;0018117F&quot;/&gt;&lt;wsp:rsid wsp:val=&quot;001929E1&quot;/&gt;&lt;wsp:rsid wsp:val=&quot;001943B8&quot;/&gt;&lt;wsp:rsid wsp:val=&quot;00196A0F&quot;/&gt;&lt;wsp:rsid wsp:val=&quot;001E31C7&quot;/&gt;&lt;wsp:rsid wsp:val=&quot;001F324B&quot;/&gt;&lt;wsp:rsid wsp:val=&quot;002132C8&quot;/&gt;&lt;wsp:rsid wsp:val=&quot;00272552&quot;/&gt;&lt;wsp:rsid wsp:val=&quot;0028673D&quot;/&gt;&lt;wsp:rsid wsp:val=&quot;002A2161&quot;/&gt;&lt;wsp:rsid wsp:val=&quot;002E2C69&quot;/&gt;&lt;wsp:rsid wsp:val=&quot;002E453C&quot;/&gt;&lt;wsp:rsid wsp:val=&quot;002F152F&quot;/&gt;&lt;wsp:rsid wsp:val=&quot;00311E4D&quot;/&gt;&lt;wsp:rsid wsp:val=&quot;0037771B&quot;/&gt;&lt;wsp:rsid wsp:val=&quot;0038548E&quot;/&gt;&lt;wsp:rsid wsp:val=&quot;003E49A9&quot;/&gt;&lt;wsp:rsid wsp:val=&quot;00401422&quot;/&gt;&lt;wsp:rsid wsp:val=&quot;00413F35&quot;/&gt;&lt;wsp:rsid wsp:val=&quot;00417999&quot;/&gt;&lt;wsp:rsid wsp:val=&quot;00425DA2&quot;/&gt;&lt;wsp:rsid wsp:val=&quot;0046071D&quot;/&gt;&lt;wsp:rsid wsp:val=&quot;00476C99&quot;/&gt;&lt;wsp:rsid wsp:val=&quot;00477F11&quot;/&gt;&lt;wsp:rsid wsp:val=&quot;00483C73&quot;/&gt;&lt;wsp:rsid wsp:val=&quot;00487E50&quot;/&gt;&lt;wsp:rsid wsp:val=&quot;00490372&quot;/&gt;&lt;wsp:rsid wsp:val=&quot;004A0482&quot;/&gt;&lt;wsp:rsid wsp:val=&quot;004A6A27&quot;/&gt;&lt;wsp:rsid wsp:val=&quot;004B6C97&quot;/&gt;&lt;wsp:rsid wsp:val=&quot;004D231F&quot;/&gt;&lt;wsp:rsid wsp:val=&quot;005147C4&quot;/&gt;&lt;wsp:rsid wsp:val=&quot;005315EE&quot;/&gt;&lt;wsp:rsid wsp:val=&quot;005531B4&quot;/&gt;&lt;wsp:rsid wsp:val=&quot;00587ABF&quot;/&gt;&lt;wsp:rsid wsp:val=&quot;005948B2&quot;/&gt;&lt;wsp:rsid wsp:val=&quot;005A2DF0&quot;/&gt;&lt;wsp:rsid wsp:val=&quot;005B0260&quot;/&gt;&lt;wsp:rsid wsp:val=&quot;005D1B0F&quot;/&gt;&lt;wsp:rsid wsp:val=&quot;005F07DC&quot;/&gt;&lt;wsp:rsid wsp:val=&quot;0061379A&quot;/&gt;&lt;wsp:rsid wsp:val=&quot;00614E84&quot;/&gt;&lt;wsp:rsid wsp:val=&quot;00620E75&quot;/&gt;&lt;wsp:rsid wsp:val=&quot;006367B5&quot;/&gt;&lt;wsp:rsid wsp:val=&quot;006420E3&quot;/&gt;&lt;wsp:rsid wsp:val=&quot;00642D35&quot;/&gt;&lt;wsp:rsid wsp:val=&quot;006C1615&quot;/&gt;&lt;wsp:rsid wsp:val=&quot;006D0A5B&quot;/&gt;&lt;wsp:rsid wsp:val=&quot;006E58FD&quot;/&gt;&lt;wsp:rsid wsp:val=&quot;007160C2&quot;/&gt;&lt;wsp:rsid wsp:val=&quot;0072709D&quot;/&gt;&lt;wsp:rsid wsp:val=&quot;00751B05&quot;/&gt;&lt;wsp:rsid wsp:val=&quot;00755152&quot;/&gt;&lt;wsp:rsid wsp:val=&quot;00755AEE&quot;/&gt;&lt;wsp:rsid wsp:val=&quot;00781FA5&quot;/&gt;&lt;wsp:rsid wsp:val=&quot;00794F97&quot;/&gt;&lt;wsp:rsid wsp:val=&quot;007B631C&quot;/&gt;&lt;wsp:rsid wsp:val=&quot;007C0BDC&quot;/&gt;&lt;wsp:rsid wsp:val=&quot;007C2F68&quot;/&gt;&lt;wsp:rsid wsp:val=&quot;007D0366&quot;/&gt;&lt;wsp:rsid wsp:val=&quot;007E18EF&quot;/&gt;&lt;wsp:rsid wsp:val=&quot;007E6B3C&quot;/&gt;&lt;wsp:rsid wsp:val=&quot;00851FFD&quot;/&gt;&lt;wsp:rsid wsp:val=&quot;0085308D&quot;/&gt;&lt;wsp:rsid wsp:val=&quot;008544EB&quot;/&gt;&lt;wsp:rsid wsp:val=&quot;0085583A&quot;/&gt;&lt;wsp:rsid wsp:val=&quot;008576AA&quot;/&gt;&lt;wsp:rsid wsp:val=&quot;0088337C&quot;/&gt;&lt;wsp:rsid wsp:val=&quot;00883F0D&quot;/&gt;&lt;wsp:rsid wsp:val=&quot;008A3559&quot;/&gt;&lt;wsp:rsid wsp:val=&quot;008C6FBC&quot;/&gt;&lt;wsp:rsid wsp:val=&quot;008D11CE&quot;/&gt;&lt;wsp:rsid wsp:val=&quot;009120DE&quot;/&gt;&lt;wsp:rsid wsp:val=&quot;00915BDB&quot;/&gt;&lt;wsp:rsid wsp:val=&quot;00961CC5&quot;/&gt;&lt;wsp:rsid wsp:val=&quot;0097244F&quot;/&gt;&lt;wsp:rsid wsp:val=&quot;00990BE8&quot;/&gt;&lt;wsp:rsid wsp:val=&quot;00993C26&quot;/&gt;&lt;wsp:rsid wsp:val=&quot;00996B99&quot;/&gt;&lt;wsp:rsid wsp:val=&quot;0099726C&quot;/&gt;&lt;wsp:rsid wsp:val=&quot;009A04CB&quot;/&gt;&lt;wsp:rsid wsp:val=&quot;009A08FD&quot;/&gt;&lt;wsp:rsid wsp:val=&quot;009B1341&quot;/&gt;&lt;wsp:rsid wsp:val=&quot;009E7DF9&quot;/&gt;&lt;wsp:rsid wsp:val=&quot;009F09E7&quot;/&gt;&lt;wsp:rsid wsp:val=&quot;00A2496F&quot;/&gt;&lt;wsp:rsid wsp:val=&quot;00A4029D&quot;/&gt;&lt;wsp:rsid wsp:val=&quot;00A4035D&quot;/&gt;&lt;wsp:rsid wsp:val=&quot;00A60E19&quot;/&gt;&lt;wsp:rsid wsp:val=&quot;00A96602&quot;/&gt;&lt;wsp:rsid wsp:val=&quot;00AE16A0&quot;/&gt;&lt;wsp:rsid wsp:val=&quot;00AF44FE&quot;/&gt;&lt;wsp:rsid wsp:val=&quot;00AF636D&quot;/&gt;&lt;wsp:rsid wsp:val=&quot;00B07E1B&quot;/&gt;&lt;wsp:rsid wsp:val=&quot;00B142CE&quot;/&gt;&lt;wsp:rsid wsp:val=&quot;00B14858&quot;/&gt;&lt;wsp:rsid wsp:val=&quot;00B26C82&quot;/&gt;&lt;wsp:rsid wsp:val=&quot;00B301E4&quot;/&gt;&lt;wsp:rsid wsp:val=&quot;00B3599E&quot;/&gt;&lt;wsp:rsid wsp:val=&quot;00B44B99&quot;/&gt;&lt;wsp:rsid wsp:val=&quot;00B66FF2&quot;/&gt;&lt;wsp:rsid wsp:val=&quot;00BA32EF&quot;/&gt;&lt;wsp:rsid wsp:val=&quot;00BA4130&quot;/&gt;&lt;wsp:rsid wsp:val=&quot;00BD00B2&quot;/&gt;&lt;wsp:rsid wsp:val=&quot;00BF398C&quot;/&gt;&lt;wsp:rsid wsp:val=&quot;00C104A0&quot;/&gt;&lt;wsp:rsid wsp:val=&quot;00C12487&quot;/&gt;&lt;wsp:rsid wsp:val=&quot;00C54618&quot;/&gt;&lt;wsp:rsid wsp:val=&quot;00C85F7E&quot;/&gt;&lt;wsp:rsid wsp:val=&quot;00C90C7E&quot;/&gt;&lt;wsp:rsid wsp:val=&quot;00C96492&quot;/&gt;&lt;wsp:rsid wsp:val=&quot;00CA21F1&quot;/&gt;&lt;wsp:rsid wsp:val=&quot;00CD7E93&quot;/&gt;&lt;wsp:rsid wsp:val=&quot;00CF1EE7&quot;/&gt;&lt;wsp:rsid wsp:val=&quot;00CF38EB&quot;/&gt;&lt;wsp:rsid wsp:val=&quot;00D54663&quot;/&gt;&lt;wsp:rsid wsp:val=&quot;00D62F48&quot;/&gt;&lt;wsp:rsid wsp:val=&quot;00D67095&quot;/&gt;&lt;wsp:rsid wsp:val=&quot;00D77215&quot;/&gt;&lt;wsp:rsid wsp:val=&quot;00D7746F&quot;/&gt;&lt;wsp:rsid wsp:val=&quot;00D87494&quot;/&gt;&lt;wsp:rsid wsp:val=&quot;00DA6664&quot;/&gt;&lt;wsp:rsid wsp:val=&quot;00DF1C77&quot;/&gt;&lt;wsp:rsid wsp:val=&quot;00E00599&quot;/&gt;&lt;wsp:rsid wsp:val=&quot;00E04DBD&quot;/&gt;&lt;wsp:rsid wsp:val=&quot;00E31390&quot;/&gt;&lt;wsp:rsid wsp:val=&quot;00E66EB7&quot;/&gt;&lt;wsp:rsid wsp:val=&quot;00E73DF2&quot;/&gt;&lt;wsp:rsid wsp:val=&quot;00E822A5&quot;/&gt;&lt;wsp:rsid wsp:val=&quot;00E9112C&quot;/&gt;&lt;wsp:rsid wsp:val=&quot;00ED587A&quot;/&gt;&lt;wsp:rsid wsp:val=&quot;00F115C7&quot;/&gt;&lt;wsp:rsid wsp:val=&quot;00F166DD&quot;/&gt;&lt;wsp:rsid wsp:val=&quot;00F24DB3&quot;/&gt;&lt;wsp:rsid wsp:val=&quot;00F33555&quot;/&gt;&lt;wsp:rsid wsp:val=&quot;00F45507&quot;/&gt;&lt;wsp:rsid wsp:val=&quot;00F605BB&quot;/&gt;&lt;wsp:rsid wsp:val=&quot;00F77FA9&quot;/&gt;&lt;wsp:rsid wsp:val=&quot;00F8742B&quot;/&gt;&lt;wsp:rsid wsp:val=&quot;00F93F42&quot;/&gt;&lt;wsp:rsid wsp:val=&quot;00F96A6A&quot;/&gt;&lt;wsp:rsid wsp:val=&quot;00F97353&quot;/&gt;&lt;wsp:rsid wsp:val=&quot;00FA5487&quot;/&gt;&lt;wsp:rsid wsp:val=&quot;00FC78EB&quot;/&gt;&lt;wsp:rsid wsp:val=&quot;00FD6215&quot;/&gt;&lt;wsp:rsid wsp:val=&quot;00FE3E74&quot;/&gt;&lt;/wsp:rsids&gt;&lt;/w:docPr&gt;&lt;w:body&gt;&lt;wx:sect&gt;&lt;w:p wsp:rsidR=&quot;00000000&quot; wsp:rsidRDefault=&quot;0061379A&quot; wsp:rsidP=&quot;0061379A&quot;&gt;&lt;m:oMathPara&gt;&lt;m:oMath&gt;&lt;m:nary&gt;&lt;m:naryPr&gt;&lt;m:chr m:val=&quot;鈭?/&gt;&lt;m:ctrlPr&gt;&lt;w:rPr&gt;&lt;w:rFonts w:ascii=&quot;Cambria Math&quot; w:h-ansi=&quot;Cambria Math&quot;/&gt;&lt;wx:font wx:val=&quot;Cambria Math&quot;/&gt;&lt;w:b/&gt;&lt;w:sz w:val=&quot;32sppppppppp&quot;/&gt;&lt;/w:rPr&gt;&lt;/m:ctrlPr&gt;&lt;/m:naryPr&gt;&lt;m:sub&gt;&lt;m:r&gt;&lt;m:rPr&gt;&lt;m:sty m:val=&quot;b&quot;/&gt;&lt;/m:rPr&gt;&lt;w:rPr&gt;&lt;w:rFonts w:ascii=&quot;Cambria Math&quot; w:h-ansi=&quot;Cambria Math&quot;/&gt;&lt;wx:font wx:val=&quot;Cambria Math&quot;/&gt;&lt;w:b/&gt;&lt;w:sz w:val=&quot;32&quot;/&gt;&lt;/w:rPr&gt;&lt;m:t&gt;i=1&lt;/m:t&gt;&lt;/m:r&gt;&lt;/m:sub&gt;&lt;m:sup&gt;&lt;m:r&gt;&lt;m:rPr&gt;&lt;m:sty m:val=&quot;b&quot;/&gt;&lt;/m:rPr&gt;&lt;w:rPr&gt;&lt;w:rFonts w:ascii=&quot;Cambria Math&quot; w:h-ansi=&quot;Cambria Math&quot;/&gt;&lt;wx:font wx:val=&quot;Cambria Math&quot;/&gt;&lt;w:b/&gt;&lt;w:sz w:val=&quot;32&quot;/&gt;&lt;/w:rPr&gt;&lt;m:t&gt;n&lt;/m:t&gt;&lt;/m:r&gt;&lt;/m:sup&gt;&lt;m:e&gt;&lt;m:sSup&gt;&lt;m:sSupPr&gt;&lt;m:ctrlPr&gt;&lt;w:rPr&gt;&lt;w:rFonts w:ascii=&quot;Cambria Math&quot; w:h-ansi=&quot;Cambria Math&quot;/&gt;&lt;wx:font wx:val=&quot;Cambria Math&quot;/&gt;&lt;w:b/&gt;&lt;w:i/&gt;&lt;w:sz w:val=&quot;32&quot;/&gt;&lt;/w:rPr&gt;&lt;/m:ctrlPr&gt;&lt;/m:sSupPr&gt;&lt;m:e&gt;&lt;m:r&gt;&lt;m:rPr&gt;&lt;m:sty m:val=&quot;bi&quot;/&gt;&lt;/m:rPr&gt;&lt;w:rPr&gt;&lt;w:rFonts w:ascii=&quot;Cambria Math&quot; w:h-ansi=&quot;Cambria Math&quot;/&gt;&lt;wx:font wx:val=&quot;Cambria Math&quot;/&gt;&lt;w:b/&gt;&lt;w:i/&gt;&lt;w:sz w:val=&quot;32&quot;/&gt;&lt;/w:rPr&gt;&lt;m:t&gt;2&lt;/m:t&gt;&lt;/m:r&gt;&lt;/m:e&gt;&lt;m:sup&gt;&lt;m:r&gt;&lt;m:rPr&gt;&lt;m:sty m:val=&quot;bi&quot;/&gt;&lt;/m:rPr&gt;&lt;w:rPr&gt;&lt;w:rFonts w:ascii=&quot;Cambria Math&quot; w:h-ansi=&quot;Cambria Math&quot;/&gt;&lt;wx:font wx:val=&quot;Cambria Math&quot;/&gt;&lt;w:b/&gt;&lt;w:i/&gt;&lt;w:sz w:val=&quot;32&quot;/&gt;&lt;/w:rPr&gt;&lt;m:t&gt;-&lt;/m:t&gt;&lt;/m:r&gt;&lt;m:d&gt;&lt;m:dPr&gt;&lt;m:ctrlPr&gt;&lt;w:rPr&gt;&lt;w:rFonts w:ascii=&quot;Cambria Math&quot; w:h-ansi=&quot;Cambria Math&quot;/&gt;&lt;wx:font wx:val=&quot;Cambria Math&quot;/&gt;&lt;w:b/&gt;&lt;w:i/&gt;&lt;w:sz w:val=&quot;32&quot;/&gt;&lt;/w:rPr&gt;&lt;/m:ctrlPr&gt;&lt;/m:dPr&gt;&lt;m:e&gt;&lt;m:sSub&gt;&lt;m:sSubPr&gt;&lt;m:ctrlPr&gt;&lt;w:rPr&gt;&lt;w:rFonts w:ascii=&quot;Cambria Math&quot; w:h-ansi=&quot;Cambria Math&quot;/&gt;&lt;wx:font wx:val=&quot;Cambria Math&quot;/&gt;&lt;w:b/&gt;&lt;w:i/&gt;&lt;w:sz w:val=&quot;32&quot;/&gt;&lt;/w:rPr&gt;&lt;/m:ctrlPr&gt;&lt;/m:sSubPr&gt;&lt;m:e&gt;&lt;m:r&gt;&lt;m:rPr&gt;&lt;m:sty m:val=&quot;bi&quot;/&gt;&lt;/m:rPr&gt;&lt;w:rPr&gt;&lt;w:rFonts w:ascii=&quot;Cambria Math&quot; w:h-ansi=&quot;Cambria Math&quot;/&gt;&lt;wx:font wx:val=&quot;Cambria Math&quot;/&gt;&lt;w:b/&gt;&lt;w:i/&gt;&lt;w:sz w:val=&quot;32&quot;/&gt;&lt;/w:rPr&gt;&lt;m:t&gt;l&lt;/m:t&gt;&lt;/m:r&gt;&lt;/m:e&gt;&lt;m:sub&gt;&lt;m:r&gt;&lt;m:rPr&gt;&lt;m:sty m:val=&quot;bi&quot;/&gt;&lt;/m:rPr&gt;&lt;w:rPr&gt;&lt;w:rFonts w:ascii=&quot;Cambria Math&quot; w:h-ansi=&quot;Cambria Math&quot;/&gt;&lt;wx:font wx:val=&quot;Cambria Math&quot;/&gt;&lt;w:b/&gt;&lt;w:i/&gt;&lt;w:sz w:val=&quot;32&quot;/&gt;&lt;/w:rPr&gt;&lt;m:t&gt;i&lt;/m:t&gt;&lt;/m:r&gt;&lt;/m:sub&gt;&lt;/m:sSub&gt;&lt;m:r&gt;&lt;m:rPr&gt;&lt;m:sty m:val=&quot;bi&quot;/&gt;&lt;/m:rPr&gt;&lt;w:rPr&gt;&lt;w:rFonts w:ascii=&quot;Cambria Math&quot; w:h-ansi=&quot;Cambria Math&quot;/&gt;&lt;wx:font wx:val=&quot;Cambria Math&quot;/&gt;&lt;w:b/&gt;&lt;w:i/&gt;&lt;w:sz w:val=&quot;32&quot;/&gt;&lt;/w:rPr&gt;&lt;m:t&gt;-1&lt;/m:t&gt;&lt;/m:r&gt;&lt;/m:e&gt;&lt;/m:d&gt;&lt;/m:sup&gt;&lt;/m:sSup&gt;&lt;m:r&gt;&lt;m:rPr&gt;&lt;m:sty m:val=&quot;bi&quot;/&gt;&lt;/m:rPr&gt;&lt;w:rPr&gt;&lt;w:rFonts w:ascii=&quot;Cambria Math&quot; w:h-ansi=&quot;Cambria Math&quot;/&gt;&lt;wx:font wx:val=&quot;Cambria Math&quot;/&gt;&lt;w:b/&gt;&lt;w:i/&gt;&lt;w:sz w:val=&quot;32&quot;/&gt;&lt;/w:rPr&gt;&lt;m:t&gt;=1&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r w:rsidRPr="00BB0B83">
        <w:rPr>
          <w:rFonts w:ascii="Courier New" w:hAnsi="Courier New" w:cs="Courier New"/>
        </w:rPr>
        <w:instrText xml:space="preserve"> </w:instrText>
      </w:r>
      <w:r w:rsidRPr="00BB0B83">
        <w:rPr>
          <w:rFonts w:ascii="Courier New" w:hAnsi="Courier New" w:cs="Courier New"/>
        </w:rPr>
        <w:fldChar w:fldCharType="separate"/>
      </w:r>
      <w:r w:rsidR="00A157E0">
        <w:rPr>
          <w:rFonts w:ascii="Courier New" w:hAnsi="Courier New" w:cs="Courier New"/>
          <w:position w:val="-18"/>
        </w:rPr>
        <w:pict w14:anchorId="3AF6C10A">
          <v:shape id="_x0000_i1026" type="#_x0000_t75" style="width:78.1pt;height:2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webPageEncoding w:val=&quot;x-cp20936&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568D8&quot;/&gt;&lt;wsp:rsid wsp:val=&quot;000579F7&quot;/&gt;&lt;wsp:rsid wsp:val=&quot;00072B9E&quot;/&gt;&lt;wsp:rsid wsp:val=&quot;000856E1&quot;/&gt;&lt;wsp:rsid wsp:val=&quot;00096256&quot;/&gt;&lt;wsp:rsid wsp:val=&quot;000B37BE&quot;/&gt;&lt;wsp:rsid wsp:val=&quot;000E0D8B&quot;/&gt;&lt;wsp:rsid wsp:val=&quot;00101B20&quot;/&gt;&lt;wsp:rsid wsp:val=&quot;001125A3&quot;/&gt;&lt;wsp:rsid wsp:val=&quot;001155B7&quot;/&gt;&lt;wsp:rsid wsp:val=&quot;00121FD2&quot;/&gt;&lt;wsp:rsid wsp:val=&quot;00123C3A&quot;/&gt;&lt;wsp:rsid wsp:val=&quot;00145117&quot;/&gt;&lt;wsp:rsid wsp:val=&quot;00152BB7&quot;/&gt;&lt;wsp:rsid wsp:val=&quot;0018117F&quot;/&gt;&lt;wsp:rsid wsp:val=&quot;001929E1&quot;/&gt;&lt;wsp:rsid wsp:val=&quot;001943B8&quot;/&gt;&lt;wsp:rsid wsp:val=&quot;00196A0F&quot;/&gt;&lt;wsp:rsid wsp:val=&quot;001E31C7&quot;/&gt;&lt;wsp:rsid wsp:val=&quot;001F324B&quot;/&gt;&lt;wsp:rsid wsp:val=&quot;002132C8&quot;/&gt;&lt;wsp:rsid wsp:val=&quot;00272552&quot;/&gt;&lt;wsp:rsid wsp:val=&quot;0028673D&quot;/&gt;&lt;wsp:rsid wsp:val=&quot;002A2161&quot;/&gt;&lt;wsp:rsid wsp:val=&quot;002E2C69&quot;/&gt;&lt;wsp:rsid wsp:val=&quot;002E453C&quot;/&gt;&lt;wsp:rsid wsp:val=&quot;002F152F&quot;/&gt;&lt;wsp:rsid wsp:val=&quot;00311E4D&quot;/&gt;&lt;wsp:rsid wsp:val=&quot;0037771B&quot;/&gt;&lt;wsp:rsid wsp:val=&quot;0038548E&quot;/&gt;&lt;wsp:rsid wsp:val=&quot;003E49A9&quot;/&gt;&lt;wsp:rsid wsp:val=&quot;00401422&quot;/&gt;&lt;wsp:rsid wsp:val=&quot;00413F35&quot;/&gt;&lt;wsp:rsid wsp:val=&quot;00417999&quot;/&gt;&lt;wsp:rsid wsp:val=&quot;00425DA2&quot;/&gt;&lt;wsp:rsid wsp:val=&quot;0046071D&quot;/&gt;&lt;wsp:rsid wsp:val=&quot;00476C99&quot;/&gt;&lt;wsp:rsid wsp:val=&quot;00477F11&quot;/&gt;&lt;wsp:rsid wsp:val=&quot;00483C73&quot;/&gt;&lt;wsp:rsid wsp:val=&quot;00487E50&quot;/&gt;&lt;wsp:rsid wsp:val=&quot;00490372&quot;/&gt;&lt;wsp:rsid wsp:val=&quot;004A0482&quot;/&gt;&lt;wsp:rsid wsp:val=&quot;004A6A27&quot;/&gt;&lt;wsp:rsid wsp:val=&quot;004B6C97&quot;/&gt;&lt;wsp:rsid wsp:val=&quot;004D231F&quot;/&gt;&lt;wsp:rsid wsp:val=&quot;005147C4&quot;/&gt;&lt;wsp:rsid wsp:val=&quot;005315EE&quot;/&gt;&lt;wsp:rsid wsp:val=&quot;005531B4&quot;/&gt;&lt;wsp:rsid wsp:val=&quot;00587ABF&quot;/&gt;&lt;wsp:rsid wsp:val=&quot;005948B2&quot;/&gt;&lt;wsp:rsid wsp:val=&quot;005A2DF0&quot;/&gt;&lt;wsp:rsid wsp:val=&quot;005B0260&quot;/&gt;&lt;wsp:rsid wsp:val=&quot;005D1B0F&quot;/&gt;&lt;wsp:rsid wsp:val=&quot;005F07DC&quot;/&gt;&lt;wsp:rsid wsp:val=&quot;0061379A&quot;/&gt;&lt;wsp:rsid wsp:val=&quot;00614E84&quot;/&gt;&lt;wsp:rsid wsp:val=&quot;00620E75&quot;/&gt;&lt;wsp:rsid wsp:val=&quot;006367B5&quot;/&gt;&lt;wsp:rsid wsp:val=&quot;006420E3&quot;/&gt;&lt;wsp:rsid wsp:val=&quot;00642D35&quot;/&gt;&lt;wsp:rsid wsp:val=&quot;006C1615&quot;/&gt;&lt;wsp:rsid wsp:val=&quot;006D0A5B&quot;/&gt;&lt;wsp:rsid wsp:val=&quot;006E58FD&quot;/&gt;&lt;wsp:rsid wsp:val=&quot;007160C2&quot;/&gt;&lt;wsp:rsid wsp:val=&quot;0072709D&quot;/&gt;&lt;wsp:rsid wsp:val=&quot;00751B05&quot;/&gt;&lt;wsp:rsid wsp:val=&quot;00755152&quot;/&gt;&lt;wsp:rsid wsp:val=&quot;00755AEE&quot;/&gt;&lt;wsp:rsid wsp:val=&quot;00781FA5&quot;/&gt;&lt;wsp:rsid wsp:val=&quot;00794F97&quot;/&gt;&lt;wsp:rsid wsp:val=&quot;007B631C&quot;/&gt;&lt;wsp:rsid wsp:val=&quot;007C0BDC&quot;/&gt;&lt;wsp:rsid wsp:val=&quot;007C2F68&quot;/&gt;&lt;wsp:rsid wsp:val=&quot;007D0366&quot;/&gt;&lt;wsp:rsid wsp:val=&quot;007E18EF&quot;/&gt;&lt;wsp:rsid wsp:val=&quot;007E6B3C&quot;/&gt;&lt;wsp:rsid wsp:val=&quot;00851FFD&quot;/&gt;&lt;wsp:rsid wsp:val=&quot;0085308D&quot;/&gt;&lt;wsp:rsid wsp:val=&quot;008544EB&quot;/&gt;&lt;wsp:rsid wsp:val=&quot;0085583A&quot;/&gt;&lt;wsp:rsid wsp:val=&quot;008576AA&quot;/&gt;&lt;wsp:rsid wsp:val=&quot;0088337C&quot;/&gt;&lt;wsp:rsid wsp:val=&quot;00883F0D&quot;/&gt;&lt;wsp:rsid wsp:val=&quot;008A3559&quot;/&gt;&lt;wsp:rsid wsp:val=&quot;008C6FBC&quot;/&gt;&lt;wsp:rsid wsp:val=&quot;008D11CE&quot;/&gt;&lt;wsp:rsid wsp:val=&quot;009120DE&quot;/&gt;&lt;wsp:rsid wsp:val=&quot;00915BDB&quot;/&gt;&lt;wsp:rsid wsp:val=&quot;00961CC5&quot;/&gt;&lt;wsp:rsid wsp:val=&quot;0097244F&quot;/&gt;&lt;wsp:rsid wsp:val=&quot;00990BE8&quot;/&gt;&lt;wsp:rsid wsp:val=&quot;00993C26&quot;/&gt;&lt;wsp:rsid wsp:val=&quot;00996B99&quot;/&gt;&lt;wsp:rsid wsp:val=&quot;0099726C&quot;/&gt;&lt;wsp:rsid wsp:val=&quot;009A04CB&quot;/&gt;&lt;wsp:rsid wsp:val=&quot;009A08FD&quot;/&gt;&lt;wsp:rsid wsp:val=&quot;009B1341&quot;/&gt;&lt;wsp:rsid wsp:val=&quot;009E7DF9&quot;/&gt;&lt;wsp:rsid wsp:val=&quot;009F09E7&quot;/&gt;&lt;wsp:rsid wsp:val=&quot;00A2496F&quot;/&gt;&lt;wsp:rsid wsp:val=&quot;00A4029D&quot;/&gt;&lt;wsp:rsid wsp:val=&quot;00A4035D&quot;/&gt;&lt;wsp:rsid wsp:val=&quot;00A60E19&quot;/&gt;&lt;wsp:rsid wsp:val=&quot;00A96602&quot;/&gt;&lt;wsp:rsid wsp:val=&quot;00AE16A0&quot;/&gt;&lt;wsp:rsid wsp:val=&quot;00AF44FE&quot;/&gt;&lt;wsp:rsid wsp:val=&quot;00AF636D&quot;/&gt;&lt;wsp:rsid wsp:val=&quot;00B07E1B&quot;/&gt;&lt;wsp:rsid wsp:val=&quot;00B142CE&quot;/&gt;&lt;wsp:rsid wsp:val=&quot;00B14858&quot;/&gt;&lt;wsp:rsid wsp:val=&quot;00B26C82&quot;/&gt;&lt;wsp:rsid wsp:val=&quot;00B301E4&quot;/&gt;&lt;wsp:rsid wsp:val=&quot;00B3599E&quot;/&gt;&lt;wsp:rsid wsp:val=&quot;00B44B99&quot;/&gt;&lt;wsp:rsid wsp:val=&quot;00B66FF2&quot;/&gt;&lt;wsp:rsid wsp:val=&quot;00BA32EF&quot;/&gt;&lt;wsp:rsid wsp:val=&quot;00BA4130&quot;/&gt;&lt;wsp:rsid wsp:val=&quot;00BD00B2&quot;/&gt;&lt;wsp:rsid wsp:val=&quot;00BF398C&quot;/&gt;&lt;wsp:rsid wsp:val=&quot;00C104A0&quot;/&gt;&lt;wsp:rsid wsp:val=&quot;00C12487&quot;/&gt;&lt;wsp:rsid wsp:val=&quot;00C54618&quot;/&gt;&lt;wsp:rsid wsp:val=&quot;00C85F7E&quot;/&gt;&lt;wsp:rsid wsp:val=&quot;00C90C7E&quot;/&gt;&lt;wsp:rsid wsp:val=&quot;00C96492&quot;/&gt;&lt;wsp:rsid wsp:val=&quot;00CA21F1&quot;/&gt;&lt;wsp:rsid wsp:val=&quot;00CD7E93&quot;/&gt;&lt;wsp:rsid wsp:val=&quot;00CF1EE7&quot;/&gt;&lt;wsp:rsid wsp:val=&quot;00CF38EB&quot;/&gt;&lt;wsp:rsid wsp:val=&quot;00D54663&quot;/&gt;&lt;wsp:rsid wsp:val=&quot;00D62F48&quot;/&gt;&lt;wsp:rsid wsp:val=&quot;00D67095&quot;/&gt;&lt;wsp:rsid wsp:val=&quot;00D77215&quot;/&gt;&lt;wsp:rsid wsp:val=&quot;00D7746F&quot;/&gt;&lt;wsp:rsid wsp:val=&quot;00D87494&quot;/&gt;&lt;wsp:rsid wsp:val=&quot;00DA6664&quot;/&gt;&lt;wsp:rsid wsp:val=&quot;00DF1C77&quot;/&gt;&lt;wsp:rsid wsp:val=&quot;00E00599&quot;/&gt;&lt;wsp:rsid wsp:val=&quot;00E04DBD&quot;/&gt;&lt;wsp:rsid wsp:val=&quot;00E31390&quot;/&gt;&lt;wsp:rsid wsp:val=&quot;00E66EB7&quot;/&gt;&lt;wsp:rsid wsp:val=&quot;00E73DF2&quot;/&gt;&lt;wsp:rsid wsp:val=&quot;00E822A5&quot;/&gt;&lt;wsp:rsid wsp:val=&quot;00E9112C&quot;/&gt;&lt;wsp:rsid wsp:val=&quot;00ED587A&quot;/&gt;&lt;wsp:rsid wsp:val=&quot;00F115C7&quot;/&gt;&lt;wsp:rsid wsp:val=&quot;00F166DD&quot;/&gt;&lt;wsp:rsid wsp:val=&quot;00F24DB3&quot;/&gt;&lt;wsp:rsid wsp:val=&quot;00F33555&quot;/&gt;&lt;wsp:rsid wsp:val=&quot;00F45507&quot;/&gt;&lt;wsp:rsid wsp:val=&quot;00F605BB&quot;/&gt;&lt;wsp:rsid wsp:val=&quot;00F77FA9&quot;/&gt;&lt;wsp:rsid wsp:val=&quot;00F8742B&quot;/&gt;&lt;wsp:rsid wsp:val=&quot;00F93F42&quot;/&gt;&lt;wsp:rsid wsp:val=&quot;00F96A6A&quot;/&gt;&lt;wsp:rsid wsp:val=&quot;00F97353&quot;/&gt;&lt;wsp:rsid wsp:val=&quot;00FA5487&quot;/&gt;&lt;wsp:rsid wsp:val=&quot;00FC78EB&quot;/&gt;&lt;wsp:rsid wsp:val=&quot;00FD6215&quot;/&gt;&lt;wsp:rsid wsp:val=&quot;00FE3E74&quot;/&gt;&lt;/wsp:rsids&gt;&lt;/w:docPr&gt;&lt;w:body&gt;&lt;wx:sect&gt;&lt;w:p wsp:rsidR=&quot;00000000&quot; wsp:rsidRDefault=&quot;0061379A&quot; wsp:rsidP=&quot;0061379A&quot;&gt;&lt;m:oMathPara&gt;&lt;m:oMath&gt;&lt;m:nary&gt;&lt;m:naryPr&gt;&lt;m:chr m:val=&quot;鈭?/&gt;&lt;m:ctrlPr&gt;&lt;w:rPr&gt;&lt;w:rFonts w:ascii=&quot;Cambria Math&quot; w:h-ansi=&quot;Cambria Math&quot;/&gt;&lt;wx:font wx:val=&quot;Cambria Math&quot;/&gt;&lt;w:b/&gt;&lt;w:sz w:val=&quot;32sppppppppp&quot;/&gt;&lt;/w:rPr&gt;&lt;/m:ctrlPr&gt;&lt;/m:naryPr&gt;&lt;m:sub&gt;&lt;m:r&gt;&lt;m:rPr&gt;&lt;m:sty m:val=&quot;b&quot;/&gt;&lt;/m:rPr&gt;&lt;w:rPr&gt;&lt;w:rFonts w:ascii=&quot;Cambria Math&quot; w:h-ansi=&quot;Cambria Math&quot;/&gt;&lt;wx:font wx:val=&quot;Cambria Math&quot;/&gt;&lt;w:b/&gt;&lt;w:sz w:val=&quot;32&quot;/&gt;&lt;/w:rPr&gt;&lt;m:t&gt;i=1&lt;/m:t&gt;&lt;/m:r&gt;&lt;/m:sub&gt;&lt;m:sup&gt;&lt;m:r&gt;&lt;m:rPr&gt;&lt;m:sty m:val=&quot;b&quot;/&gt;&lt;/m:rPr&gt;&lt;w:rPr&gt;&lt;w:rFonts w:ascii=&quot;Cambria Math&quot; w:h-ansi=&quot;Cambria Math&quot;/&gt;&lt;wx:font wx:val=&quot;Cambria Math&quot;/&gt;&lt;w:b/&gt;&lt;w:sz w:val=&quot;32&quot;/&gt;&lt;/w:rPr&gt;&lt;m:t&gt;n&lt;/m:t&gt;&lt;/m:r&gt;&lt;/m:sup&gt;&lt;m:e&gt;&lt;m:sSup&gt;&lt;m:sSupPr&gt;&lt;m:ctrlPr&gt;&lt;w:rPr&gt;&lt;w:rFonts w:ascii=&quot;Cambria Math&quot; w:h-ansi=&quot;Cambria Math&quot;/&gt;&lt;wx:font wx:val=&quot;Cambria Math&quot;/&gt;&lt;w:b/&gt;&lt;w:i/&gt;&lt;w:sz w:val=&quot;32&quot;/&gt;&lt;/w:rPr&gt;&lt;/m:ctrlPr&gt;&lt;/m:sSupPr&gt;&lt;m:e&gt;&lt;m:r&gt;&lt;m:rPr&gt;&lt;m:sty m:val=&quot;bi&quot;/&gt;&lt;/m:rPr&gt;&lt;w:rPr&gt;&lt;w:rFonts w:ascii=&quot;Cambria Math&quot; w:h-ansi=&quot;Cambria Math&quot;/&gt;&lt;wx:font wx:val=&quot;Cambria Math&quot;/&gt;&lt;w:b/&gt;&lt;w:i/&gt;&lt;w:sz w:val=&quot;32&quot;/&gt;&lt;/w:rPr&gt;&lt;m:t&gt;2&lt;/m:t&gt;&lt;/m:r&gt;&lt;/m:e&gt;&lt;m:sup&gt;&lt;m:r&gt;&lt;m:rPr&gt;&lt;m:sty m:val=&quot;bi&quot;/&gt;&lt;/m:rPr&gt;&lt;w:rPr&gt;&lt;w:rFonts w:ascii=&quot;Cambria Math&quot; w:h-ansi=&quot;Cambria Math&quot;/&gt;&lt;wx:font wx:val=&quot;Cambria Math&quot;/&gt;&lt;w:b/&gt;&lt;w:i/&gt;&lt;w:sz w:val=&quot;32&quot;/&gt;&lt;/w:rPr&gt;&lt;m:t&gt;-&lt;/m:t&gt;&lt;/m:r&gt;&lt;m:d&gt;&lt;m:dPr&gt;&lt;m:ctrlPr&gt;&lt;w:rPr&gt;&lt;w:rFonts w:ascii=&quot;Cambria Math&quot; w:h-ansi=&quot;Cambria Math&quot;/&gt;&lt;wx:font wx:val=&quot;Cambria Math&quot;/&gt;&lt;w:b/&gt;&lt;w:i/&gt;&lt;w:sz w:val=&quot;32&quot;/&gt;&lt;/w:rPr&gt;&lt;/m:ctrlPr&gt;&lt;/m:dPr&gt;&lt;m:e&gt;&lt;m:sSub&gt;&lt;m:sSubPr&gt;&lt;m:ctrlPr&gt;&lt;w:rPr&gt;&lt;w:rFonts w:ascii=&quot;Cambria Math&quot; w:h-ansi=&quot;Cambria Math&quot;/&gt;&lt;wx:font wx:val=&quot;Cambria Math&quot;/&gt;&lt;w:b/&gt;&lt;w:i/&gt;&lt;w:sz w:val=&quot;32&quot;/&gt;&lt;/w:rPr&gt;&lt;/m:ctrlPr&gt;&lt;/m:sSubPr&gt;&lt;m:e&gt;&lt;m:r&gt;&lt;m:rPr&gt;&lt;m:sty m:val=&quot;bi&quot;/&gt;&lt;/m:rPr&gt;&lt;w:rPr&gt;&lt;w:rFonts w:ascii=&quot;Cambria Math&quot; w:h-ansi=&quot;Cambria Math&quot;/&gt;&lt;wx:font wx:val=&quot;Cambria Math&quot;/&gt;&lt;w:b/&gt;&lt;w:i/&gt;&lt;w:sz w:val=&quot;32&quot;/&gt;&lt;/w:rPr&gt;&lt;m:t&gt;l&lt;/m:t&gt;&lt;/m:r&gt;&lt;/m:e&gt;&lt;m:sub&gt;&lt;m:r&gt;&lt;m:rPr&gt;&lt;m:sty m:val=&quot;bi&quot;/&gt;&lt;/m:rPr&gt;&lt;w:rPr&gt;&lt;w:rFonts w:ascii=&quot;Cambria Math&quot; w:h-ansi=&quot;Cambria Math&quot;/&gt;&lt;wx:font wx:val=&quot;Cambria Math&quot;/&gt;&lt;w:b/&gt;&lt;w:i/&gt;&lt;w:sz w:val=&quot;32&quot;/&gt;&lt;/w:rPr&gt;&lt;m:t&gt;i&lt;/m:t&gt;&lt;/m:r&gt;&lt;/m:sub&gt;&lt;/m:sSub&gt;&lt;m:r&gt;&lt;m:rPr&gt;&lt;m:sty m:val=&quot;bi&quot;/&gt;&lt;/m:rPr&gt;&lt;w:rPr&gt;&lt;w:rFonts w:ascii=&quot;Cambria Math&quot; w:h-ansi=&quot;Cambria Math&quot;/&gt;&lt;wx:font wx:val=&quot;Cambria Math&quot;/&gt;&lt;w:b/&gt;&lt;w:i/&gt;&lt;w:sz w:val=&quot;32&quot;/&gt;&lt;/w:rPr&gt;&lt;m:t&gt;-1&lt;/m:t&gt;&lt;/m:r&gt;&lt;/m:e&gt;&lt;/m:d&gt;&lt;/m:sup&gt;&lt;/m:sSup&gt;&lt;m:r&gt;&lt;m:rPr&gt;&lt;m:sty m:val=&quot;bi&quot;/&gt;&lt;/m:rPr&gt;&lt;w:rPr&gt;&lt;w:rFonts w:ascii=&quot;Cambria Math&quot; w:h-ansi=&quot;Cambria Math&quot;/&gt;&lt;wx:font wx:val=&quot;Cambria Math&quot;/&gt;&lt;w:b/&gt;&lt;w:i/&gt;&lt;w:sz w:val=&quot;32&quot;/&gt;&lt;/w:rPr&gt;&lt;m:t&gt;=1&lt;/m:t&gt;&lt;/m:r&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r w:rsidRPr="00BB0B83">
        <w:rPr>
          <w:rFonts w:ascii="Courier New" w:hAnsi="Courier New" w:cs="Courier New"/>
        </w:rPr>
        <w:fldChar w:fldCharType="end"/>
      </w:r>
      <w:r w:rsidRPr="00BB0B83">
        <w:rPr>
          <w:rFonts w:ascii="Courier New" w:hAnsi="Courier New" w:cs="Courier New" w:hint="eastAsia"/>
        </w:rPr>
        <w:t>，其中</w:t>
      </w:r>
      <w:r w:rsidRPr="00BB0B83">
        <w:rPr>
          <w:rFonts w:ascii="Courier New" w:hAnsi="Courier New" w:cs="Courier New"/>
        </w:rPr>
        <w:t>n</w:t>
      </w:r>
      <w:r w:rsidR="00896311" w:rsidRPr="00BB0B83">
        <w:rPr>
          <w:rFonts w:ascii="Courier New" w:hAnsi="Courier New" w:cs="Courier New" w:hint="eastAsia"/>
        </w:rPr>
        <w:t>为叶</w:t>
      </w:r>
      <w:r w:rsidRPr="00BB0B83">
        <w:rPr>
          <w:rFonts w:ascii="Courier New" w:hAnsi="Courier New" w:cs="Courier New" w:hint="eastAsia"/>
        </w:rPr>
        <w:t>结点的个数</w:t>
      </w:r>
      <w:r w:rsidR="008173F4">
        <w:rPr>
          <w:rFonts w:ascii="Courier New" w:hAnsi="Courier New" w:cs="Courier New" w:hint="eastAsia"/>
        </w:rPr>
        <w:t>，</w:t>
      </w:r>
      <w:r w:rsidR="008173F4" w:rsidRPr="008173F4">
        <w:rPr>
          <w:rFonts w:ascii="Courier New" w:hAnsi="Courier New" w:cs="Courier New"/>
          <w:position w:val="-10"/>
        </w:rPr>
        <w:object w:dxaOrig="240" w:dyaOrig="360" w14:anchorId="04805803">
          <v:shape id="_x0000_i1027" type="#_x0000_t75" style="width:12.25pt;height:18.35pt" o:ole="">
            <v:imagedata r:id="rId10" o:title=""/>
          </v:shape>
          <o:OLEObject Type="Embed" ProgID="Equation.3" ShapeID="_x0000_i1027" DrawAspect="Content" ObjectID="_1540035641" r:id="rId11"/>
        </w:object>
      </w:r>
      <w:r w:rsidRPr="00BB0B83">
        <w:rPr>
          <w:rFonts w:ascii="Courier New" w:hAnsi="Courier New" w:cs="Courier New" w:hint="eastAsia"/>
        </w:rPr>
        <w:t>表示第</w:t>
      </w:r>
      <w:proofErr w:type="spellStart"/>
      <w:r w:rsidRPr="00BB0B83">
        <w:rPr>
          <w:rFonts w:ascii="Courier New" w:hAnsi="Courier New" w:cs="Courier New"/>
        </w:rPr>
        <w:t>i</w:t>
      </w:r>
      <w:proofErr w:type="spellEnd"/>
      <w:proofErr w:type="gramStart"/>
      <w:r w:rsidRPr="00BB0B83">
        <w:rPr>
          <w:rFonts w:ascii="Courier New" w:hAnsi="Courier New" w:cs="Courier New" w:hint="eastAsia"/>
        </w:rPr>
        <w:t>个</w:t>
      </w:r>
      <w:proofErr w:type="gramEnd"/>
      <w:r w:rsidRPr="00BB0B83">
        <w:rPr>
          <w:rFonts w:ascii="Courier New" w:hAnsi="Courier New" w:cs="Courier New" w:hint="eastAsia"/>
        </w:rPr>
        <w:t>叶</w:t>
      </w:r>
      <w:r w:rsidR="00896311" w:rsidRPr="00BB0B83">
        <w:rPr>
          <w:rFonts w:ascii="Courier New" w:hAnsi="Courier New" w:cs="Courier New" w:hint="eastAsia"/>
        </w:rPr>
        <w:t>结</w:t>
      </w:r>
      <w:r w:rsidRPr="00BB0B83">
        <w:rPr>
          <w:rFonts w:ascii="Courier New" w:hAnsi="Courier New" w:cs="Courier New" w:hint="eastAsia"/>
        </w:rPr>
        <w:t>点所在的层次（</w:t>
      </w:r>
      <w:proofErr w:type="gramStart"/>
      <w:r w:rsidRPr="00BB0B83">
        <w:rPr>
          <w:rFonts w:ascii="Courier New" w:hAnsi="Courier New" w:cs="Courier New" w:hint="eastAsia"/>
        </w:rPr>
        <w:t>设根结点</w:t>
      </w:r>
      <w:proofErr w:type="gramEnd"/>
      <w:r w:rsidRPr="00BB0B83">
        <w:rPr>
          <w:rFonts w:ascii="Courier New" w:hAnsi="Courier New" w:cs="Courier New" w:hint="eastAsia"/>
        </w:rPr>
        <w:t>所在的层次为</w:t>
      </w:r>
      <w:r w:rsidRPr="00BB0B83">
        <w:rPr>
          <w:rFonts w:ascii="Courier New" w:hAnsi="Courier New" w:cs="Courier New"/>
        </w:rPr>
        <w:t>0</w:t>
      </w:r>
      <w:r w:rsidRPr="00BB0B83">
        <w:rPr>
          <w:rFonts w:ascii="Courier New" w:hAnsi="Courier New" w:cs="Courier New" w:hint="eastAsia"/>
        </w:rPr>
        <w:t>）</w:t>
      </w:r>
      <w:r w:rsidR="002A407E">
        <w:rPr>
          <w:rFonts w:ascii="Courier New" w:hAnsi="Courier New" w:cs="Courier New" w:hint="eastAsia"/>
        </w:rPr>
        <w:t>。</w:t>
      </w:r>
    </w:p>
    <w:sectPr w:rsidR="00CF1EE7" w:rsidRPr="00BB0B83">
      <w:footerReference w:type="even" r:id="rId12"/>
      <w:footerReference w:type="default" r:id="rId13"/>
      <w:pgSz w:w="11906" w:h="16838"/>
      <w:pgMar w:top="1440" w:right="1466" w:bottom="1440" w:left="1800" w:header="851" w:footer="992" w:gutter="0"/>
      <w:cols w:space="720"/>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4BA3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5806A" w14:textId="77777777" w:rsidR="007E3139" w:rsidRDefault="007E3139" w:rsidP="00E31390">
      <w:r>
        <w:separator/>
      </w:r>
    </w:p>
  </w:endnote>
  <w:endnote w:type="continuationSeparator" w:id="0">
    <w:p w14:paraId="119E194F" w14:textId="77777777" w:rsidR="007E3139" w:rsidRDefault="007E3139" w:rsidP="00E31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0A149" w14:textId="77777777" w:rsidR="003F1487" w:rsidRDefault="003F1487" w:rsidP="0018117F">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569842A3" w14:textId="77777777" w:rsidR="003F1487" w:rsidRDefault="003F1487" w:rsidP="007D0366">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37100" w14:textId="6D175B90" w:rsidR="003F1487" w:rsidRDefault="003F1487" w:rsidP="0018117F">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C64642">
      <w:rPr>
        <w:rStyle w:val="a8"/>
        <w:noProof/>
      </w:rPr>
      <w:t>2</w:t>
    </w:r>
    <w:r>
      <w:rPr>
        <w:rStyle w:val="a8"/>
      </w:rPr>
      <w:fldChar w:fldCharType="end"/>
    </w:r>
  </w:p>
  <w:p w14:paraId="4FF2C39F" w14:textId="77777777" w:rsidR="003F1487" w:rsidRDefault="003F1487" w:rsidP="007D0366">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359DD" w14:textId="77777777" w:rsidR="007E3139" w:rsidRDefault="007E3139" w:rsidP="00E31390">
      <w:r>
        <w:separator/>
      </w:r>
    </w:p>
  </w:footnote>
  <w:footnote w:type="continuationSeparator" w:id="0">
    <w:p w14:paraId="1CCF52E1" w14:textId="77777777" w:rsidR="007E3139" w:rsidRDefault="007E3139" w:rsidP="00E313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4E0EEF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0000002"/>
    <w:multiLevelType w:val="multilevel"/>
    <w:tmpl w:val="00000002"/>
    <w:lvl w:ilvl="0">
      <w:start w:val="1"/>
      <w:numFmt w:val="decimal"/>
      <w:lvlText w:val="%1．"/>
      <w:lvlJc w:val="left"/>
      <w:pPr>
        <w:tabs>
          <w:tab w:val="num" w:pos="1426"/>
        </w:tabs>
        <w:ind w:left="1426" w:hanging="600"/>
      </w:pPr>
      <w:rPr>
        <w:rFonts w:hint="default"/>
      </w:rPr>
    </w:lvl>
    <w:lvl w:ilvl="1">
      <w:start w:val="1"/>
      <w:numFmt w:val="decimal"/>
      <w:lvlText w:val="%2."/>
      <w:lvlJc w:val="left"/>
      <w:pPr>
        <w:tabs>
          <w:tab w:val="num" w:pos="1606"/>
        </w:tabs>
        <w:ind w:left="1606" w:hanging="360"/>
      </w:pPr>
      <w:rPr>
        <w:rFonts w:hint="default"/>
      </w:rPr>
    </w:lvl>
    <w:lvl w:ilvl="2">
      <w:start w:val="1"/>
      <w:numFmt w:val="lowerRoman"/>
      <w:lvlText w:val="%3."/>
      <w:lvlJc w:val="right"/>
      <w:pPr>
        <w:tabs>
          <w:tab w:val="num" w:pos="2086"/>
        </w:tabs>
        <w:ind w:left="2086" w:hanging="420"/>
      </w:pPr>
    </w:lvl>
    <w:lvl w:ilvl="3">
      <w:start w:val="1"/>
      <w:numFmt w:val="decimal"/>
      <w:lvlText w:val="%4."/>
      <w:lvlJc w:val="left"/>
      <w:pPr>
        <w:tabs>
          <w:tab w:val="num" w:pos="2506"/>
        </w:tabs>
        <w:ind w:left="2506" w:hanging="420"/>
      </w:pPr>
    </w:lvl>
    <w:lvl w:ilvl="4">
      <w:start w:val="1"/>
      <w:numFmt w:val="lowerLetter"/>
      <w:lvlText w:val="%5)"/>
      <w:lvlJc w:val="left"/>
      <w:pPr>
        <w:tabs>
          <w:tab w:val="num" w:pos="2926"/>
        </w:tabs>
        <w:ind w:left="2926" w:hanging="420"/>
      </w:pPr>
    </w:lvl>
    <w:lvl w:ilvl="5">
      <w:start w:val="1"/>
      <w:numFmt w:val="lowerRoman"/>
      <w:lvlText w:val="%6."/>
      <w:lvlJc w:val="right"/>
      <w:pPr>
        <w:tabs>
          <w:tab w:val="num" w:pos="3346"/>
        </w:tabs>
        <w:ind w:left="3346" w:hanging="420"/>
      </w:pPr>
    </w:lvl>
    <w:lvl w:ilvl="6">
      <w:start w:val="1"/>
      <w:numFmt w:val="decimal"/>
      <w:lvlText w:val="%7."/>
      <w:lvlJc w:val="left"/>
      <w:pPr>
        <w:tabs>
          <w:tab w:val="num" w:pos="3766"/>
        </w:tabs>
        <w:ind w:left="3766" w:hanging="420"/>
      </w:pPr>
    </w:lvl>
    <w:lvl w:ilvl="7">
      <w:start w:val="1"/>
      <w:numFmt w:val="lowerLetter"/>
      <w:lvlText w:val="%8)"/>
      <w:lvlJc w:val="left"/>
      <w:pPr>
        <w:tabs>
          <w:tab w:val="num" w:pos="4186"/>
        </w:tabs>
        <w:ind w:left="4186" w:hanging="420"/>
      </w:pPr>
    </w:lvl>
    <w:lvl w:ilvl="8">
      <w:start w:val="1"/>
      <w:numFmt w:val="lowerRoman"/>
      <w:lvlText w:val="%9."/>
      <w:lvlJc w:val="right"/>
      <w:pPr>
        <w:tabs>
          <w:tab w:val="num" w:pos="4606"/>
        </w:tabs>
        <w:ind w:left="4606" w:hanging="420"/>
      </w:pPr>
    </w:lvl>
  </w:abstractNum>
  <w:abstractNum w:abstractNumId="3">
    <w:nsid w:val="00000009"/>
    <w:multiLevelType w:val="multilevel"/>
    <w:tmpl w:val="00000009"/>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840"/>
        </w:tabs>
        <w:ind w:left="840" w:hanging="420"/>
      </w:pPr>
      <w:rPr>
        <w:rFonts w:hint="default"/>
        <w:b/>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5C4529C"/>
    <w:multiLevelType w:val="hybridMultilevel"/>
    <w:tmpl w:val="B09001FC"/>
    <w:lvl w:ilvl="0" w:tplc="7EFA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B880574"/>
    <w:multiLevelType w:val="multilevel"/>
    <w:tmpl w:val="961C4CFE"/>
    <w:lvl w:ilvl="0">
      <w:start w:val="3"/>
      <w:numFmt w:val="decimal"/>
      <w:lvlText w:val="%1."/>
      <w:lvlJc w:val="left"/>
      <w:pPr>
        <w:ind w:left="360" w:hanging="360"/>
      </w:pPr>
      <w:rPr>
        <w:rFonts w:hint="default"/>
      </w:rPr>
    </w:lvl>
    <w:lvl w:ilvl="1">
      <w:start w:val="1"/>
      <w:numFmt w:val="decimal"/>
      <w:lvlText w:val="(%2)"/>
      <w:lvlJc w:val="left"/>
      <w:pPr>
        <w:ind w:left="900" w:hanging="48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CFA7CFF"/>
    <w:multiLevelType w:val="hybridMultilevel"/>
    <w:tmpl w:val="187238E8"/>
    <w:lvl w:ilvl="0" w:tplc="7EFA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F195B7B"/>
    <w:multiLevelType w:val="hybridMultilevel"/>
    <w:tmpl w:val="3B20A290"/>
    <w:lvl w:ilvl="0" w:tplc="B5E24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CB6805"/>
    <w:multiLevelType w:val="hybridMultilevel"/>
    <w:tmpl w:val="AF3641A6"/>
    <w:lvl w:ilvl="0" w:tplc="3634DEDA">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82A3DAA"/>
    <w:multiLevelType w:val="hybridMultilevel"/>
    <w:tmpl w:val="C3DEA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F54905"/>
    <w:multiLevelType w:val="hybridMultilevel"/>
    <w:tmpl w:val="EE9ED778"/>
    <w:lvl w:ilvl="0" w:tplc="17B4C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8A732F"/>
    <w:multiLevelType w:val="hybridMultilevel"/>
    <w:tmpl w:val="639CAC34"/>
    <w:lvl w:ilvl="0" w:tplc="7C0A06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A34A6F"/>
    <w:multiLevelType w:val="singleLevel"/>
    <w:tmpl w:val="00000000"/>
    <w:lvl w:ilvl="0">
      <w:start w:val="2"/>
      <w:numFmt w:val="decimal"/>
      <w:suff w:val="space"/>
      <w:lvlText w:val="%1."/>
      <w:lvlJc w:val="left"/>
    </w:lvl>
  </w:abstractNum>
  <w:abstractNum w:abstractNumId="13">
    <w:nsid w:val="353A3584"/>
    <w:multiLevelType w:val="hybridMultilevel"/>
    <w:tmpl w:val="862CC4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DF5B3F"/>
    <w:multiLevelType w:val="hybridMultilevel"/>
    <w:tmpl w:val="9E5A68F2"/>
    <w:lvl w:ilvl="0" w:tplc="04090001">
      <w:start w:val="1"/>
      <w:numFmt w:val="bullet"/>
      <w:lvlText w:val=""/>
      <w:lvlJc w:val="left"/>
      <w:pPr>
        <w:ind w:left="480" w:hanging="48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A109FF"/>
    <w:multiLevelType w:val="hybridMultilevel"/>
    <w:tmpl w:val="59B8545C"/>
    <w:lvl w:ilvl="0" w:tplc="77D6D1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9A22864"/>
    <w:multiLevelType w:val="hybridMultilevel"/>
    <w:tmpl w:val="35CE974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ACD0241"/>
    <w:multiLevelType w:val="hybridMultilevel"/>
    <w:tmpl w:val="23664C46"/>
    <w:lvl w:ilvl="0" w:tplc="ADB0C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60609F"/>
    <w:multiLevelType w:val="multilevel"/>
    <w:tmpl w:val="3D8C9E0C"/>
    <w:lvl w:ilvl="0">
      <w:start w:val="3"/>
      <w:numFmt w:val="decimal"/>
      <w:lvlText w:val="%1."/>
      <w:lvlJc w:val="left"/>
      <w:pPr>
        <w:ind w:left="360" w:hanging="360"/>
      </w:pPr>
      <w:rPr>
        <w:rFonts w:hint="default"/>
      </w:rPr>
    </w:lvl>
    <w:lvl w:ilvl="1">
      <w:start w:val="1"/>
      <w:numFmt w:val="decimal"/>
      <w:lvlText w:val="(%2)"/>
      <w:lvlJc w:val="left"/>
      <w:pPr>
        <w:ind w:left="900" w:hanging="48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3CD04405"/>
    <w:multiLevelType w:val="hybridMultilevel"/>
    <w:tmpl w:val="74986B12"/>
    <w:lvl w:ilvl="0" w:tplc="21869D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39C697F"/>
    <w:multiLevelType w:val="hybridMultilevel"/>
    <w:tmpl w:val="9DCC4A8C"/>
    <w:lvl w:ilvl="0" w:tplc="9476D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CE66E6"/>
    <w:multiLevelType w:val="hybridMultilevel"/>
    <w:tmpl w:val="59F0E01E"/>
    <w:lvl w:ilvl="0" w:tplc="0409000F">
      <w:start w:val="1"/>
      <w:numFmt w:val="decimal"/>
      <w:lvlText w:val="%1."/>
      <w:lvlJc w:val="left"/>
      <w:pPr>
        <w:ind w:left="480" w:hanging="48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10615D"/>
    <w:multiLevelType w:val="hybridMultilevel"/>
    <w:tmpl w:val="459E25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D85E5E"/>
    <w:multiLevelType w:val="hybridMultilevel"/>
    <w:tmpl w:val="0464CD44"/>
    <w:lvl w:ilvl="0" w:tplc="06068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E81524"/>
    <w:multiLevelType w:val="hybridMultilevel"/>
    <w:tmpl w:val="50DED780"/>
    <w:lvl w:ilvl="0" w:tplc="0409000F">
      <w:start w:val="1"/>
      <w:numFmt w:val="decimal"/>
      <w:lvlText w:val="%1."/>
      <w:lvlJc w:val="left"/>
      <w:pPr>
        <w:ind w:left="480" w:hanging="48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1974722"/>
    <w:multiLevelType w:val="hybridMultilevel"/>
    <w:tmpl w:val="DA06CD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37E4A68"/>
    <w:multiLevelType w:val="hybridMultilevel"/>
    <w:tmpl w:val="879AC5A6"/>
    <w:lvl w:ilvl="0" w:tplc="4478F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6D45124"/>
    <w:multiLevelType w:val="hybridMultilevel"/>
    <w:tmpl w:val="DA06CD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89F2440"/>
    <w:multiLevelType w:val="hybridMultilevel"/>
    <w:tmpl w:val="E0C0A0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8DC4564"/>
    <w:multiLevelType w:val="hybridMultilevel"/>
    <w:tmpl w:val="A6188AC4"/>
    <w:lvl w:ilvl="0" w:tplc="0409000F">
      <w:start w:val="1"/>
      <w:numFmt w:val="decimal"/>
      <w:lvlText w:val="%1."/>
      <w:lvlJc w:val="left"/>
      <w:pPr>
        <w:ind w:left="480" w:hanging="48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410C9B"/>
    <w:multiLevelType w:val="hybridMultilevel"/>
    <w:tmpl w:val="A8405296"/>
    <w:lvl w:ilvl="0" w:tplc="95789C0A">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E5C3CD9"/>
    <w:multiLevelType w:val="hybridMultilevel"/>
    <w:tmpl w:val="3D8C9E0C"/>
    <w:lvl w:ilvl="0" w:tplc="4496A328">
      <w:start w:val="3"/>
      <w:numFmt w:val="decimal"/>
      <w:lvlText w:val="%1."/>
      <w:lvlJc w:val="left"/>
      <w:pPr>
        <w:ind w:left="360" w:hanging="36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F785439"/>
    <w:multiLevelType w:val="multilevel"/>
    <w:tmpl w:val="D8FE42C6"/>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5FC7199D"/>
    <w:multiLevelType w:val="hybridMultilevel"/>
    <w:tmpl w:val="E61C3E7C"/>
    <w:lvl w:ilvl="0" w:tplc="7EFA9B7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028388D"/>
    <w:multiLevelType w:val="hybridMultilevel"/>
    <w:tmpl w:val="8F7E42A6"/>
    <w:lvl w:ilvl="0" w:tplc="1D220C7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CE13109"/>
    <w:multiLevelType w:val="multilevel"/>
    <w:tmpl w:val="ACA01D4A"/>
    <w:lvl w:ilvl="0">
      <w:start w:val="1"/>
      <w:numFmt w:val="decimal"/>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6EEC2CBC"/>
    <w:multiLevelType w:val="hybridMultilevel"/>
    <w:tmpl w:val="ACA01D4A"/>
    <w:lvl w:ilvl="0" w:tplc="0409000F">
      <w:start w:val="1"/>
      <w:numFmt w:val="decimal"/>
      <w:lvlText w:val="%1."/>
      <w:lvlJc w:val="left"/>
      <w:pPr>
        <w:ind w:left="480" w:hanging="48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F24752F"/>
    <w:multiLevelType w:val="multilevel"/>
    <w:tmpl w:val="A6C2E5B6"/>
    <w:lvl w:ilvl="0">
      <w:start w:val="1"/>
      <w:numFmt w:val="decimal"/>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73A24F22"/>
    <w:multiLevelType w:val="hybridMultilevel"/>
    <w:tmpl w:val="1CDC8810"/>
    <w:lvl w:ilvl="0" w:tplc="E0888210">
      <w:start w:val="1"/>
      <w:numFmt w:val="decimal"/>
      <w:lvlText w:val="%1．"/>
      <w:lvlJc w:val="left"/>
      <w:pPr>
        <w:tabs>
          <w:tab w:val="num" w:pos="360"/>
        </w:tabs>
        <w:ind w:left="360" w:hanging="360"/>
      </w:pPr>
      <w:rPr>
        <w:rFonts w:hint="default"/>
      </w:rPr>
    </w:lvl>
    <w:lvl w:ilvl="1" w:tplc="83AA933E">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75B20FD4"/>
    <w:multiLevelType w:val="multilevel"/>
    <w:tmpl w:val="DA06CD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78EB2BC0"/>
    <w:multiLevelType w:val="hybridMultilevel"/>
    <w:tmpl w:val="4AA2AC0A"/>
    <w:lvl w:ilvl="0" w:tplc="D5CA3C6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B0E1B43"/>
    <w:multiLevelType w:val="hybridMultilevel"/>
    <w:tmpl w:val="961C4CFE"/>
    <w:lvl w:ilvl="0" w:tplc="4496A328">
      <w:start w:val="3"/>
      <w:numFmt w:val="decimal"/>
      <w:lvlText w:val="%1."/>
      <w:lvlJc w:val="left"/>
      <w:pPr>
        <w:ind w:left="360" w:hanging="36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C952C8B"/>
    <w:multiLevelType w:val="hybridMultilevel"/>
    <w:tmpl w:val="FFEA3A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D9D4D3A"/>
    <w:multiLevelType w:val="hybridMultilevel"/>
    <w:tmpl w:val="59F0E01E"/>
    <w:lvl w:ilvl="0" w:tplc="0409000F">
      <w:start w:val="1"/>
      <w:numFmt w:val="decimal"/>
      <w:lvlText w:val="%1."/>
      <w:lvlJc w:val="left"/>
      <w:pPr>
        <w:ind w:left="480" w:hanging="480"/>
      </w:pPr>
      <w:rPr>
        <w:rFonts w:hint="default"/>
      </w:rPr>
    </w:lvl>
    <w:lvl w:ilvl="1" w:tplc="99BE7D5C">
      <w:start w:val="1"/>
      <w:numFmt w:val="decimal"/>
      <w:lvlText w:val="(%2)"/>
      <w:lvlJc w:val="left"/>
      <w:pPr>
        <w:ind w:left="900" w:hanging="48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12"/>
  </w:num>
  <w:num w:numId="5">
    <w:abstractNumId w:val="27"/>
  </w:num>
  <w:num w:numId="6">
    <w:abstractNumId w:val="30"/>
  </w:num>
  <w:num w:numId="7">
    <w:abstractNumId w:val="13"/>
  </w:num>
  <w:num w:numId="8">
    <w:abstractNumId w:val="22"/>
  </w:num>
  <w:num w:numId="9">
    <w:abstractNumId w:val="9"/>
  </w:num>
  <w:num w:numId="10">
    <w:abstractNumId w:val="42"/>
  </w:num>
  <w:num w:numId="11">
    <w:abstractNumId w:val="10"/>
  </w:num>
  <w:num w:numId="12">
    <w:abstractNumId w:val="17"/>
  </w:num>
  <w:num w:numId="13">
    <w:abstractNumId w:val="7"/>
  </w:num>
  <w:num w:numId="14">
    <w:abstractNumId w:val="11"/>
  </w:num>
  <w:num w:numId="15">
    <w:abstractNumId w:val="26"/>
  </w:num>
  <w:num w:numId="16">
    <w:abstractNumId w:val="8"/>
  </w:num>
  <w:num w:numId="17">
    <w:abstractNumId w:val="41"/>
  </w:num>
  <w:num w:numId="18">
    <w:abstractNumId w:val="20"/>
  </w:num>
  <w:num w:numId="19">
    <w:abstractNumId w:val="25"/>
  </w:num>
  <w:num w:numId="20">
    <w:abstractNumId w:val="4"/>
  </w:num>
  <w:num w:numId="21">
    <w:abstractNumId w:val="33"/>
  </w:num>
  <w:num w:numId="22">
    <w:abstractNumId w:val="16"/>
  </w:num>
  <w:num w:numId="23">
    <w:abstractNumId w:val="6"/>
  </w:num>
  <w:num w:numId="24">
    <w:abstractNumId w:val="0"/>
  </w:num>
  <w:num w:numId="25">
    <w:abstractNumId w:val="32"/>
  </w:num>
  <w:num w:numId="26">
    <w:abstractNumId w:val="39"/>
  </w:num>
  <w:num w:numId="27">
    <w:abstractNumId w:val="36"/>
  </w:num>
  <w:num w:numId="28">
    <w:abstractNumId w:val="14"/>
  </w:num>
  <w:num w:numId="29">
    <w:abstractNumId w:val="37"/>
  </w:num>
  <w:num w:numId="30">
    <w:abstractNumId w:val="29"/>
  </w:num>
  <w:num w:numId="31">
    <w:abstractNumId w:val="35"/>
  </w:num>
  <w:num w:numId="32">
    <w:abstractNumId w:val="24"/>
  </w:num>
  <w:num w:numId="33">
    <w:abstractNumId w:val="5"/>
  </w:num>
  <w:num w:numId="34">
    <w:abstractNumId w:val="31"/>
  </w:num>
  <w:num w:numId="35">
    <w:abstractNumId w:val="18"/>
  </w:num>
  <w:num w:numId="36">
    <w:abstractNumId w:val="43"/>
  </w:num>
  <w:num w:numId="37">
    <w:abstractNumId w:val="19"/>
  </w:num>
  <w:num w:numId="38">
    <w:abstractNumId w:val="23"/>
  </w:num>
  <w:num w:numId="39">
    <w:abstractNumId w:val="28"/>
  </w:num>
  <w:num w:numId="40">
    <w:abstractNumId w:val="15"/>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38"/>
  </w:num>
  <w:num w:numId="44">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rson w15:author="Guojie L.">
    <w15:presenceInfo w15:providerId="Windows Live" w15:userId="f95bc80e44b429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3DC9"/>
    <w:rsid w:val="00027E43"/>
    <w:rsid w:val="000568D8"/>
    <w:rsid w:val="000579F7"/>
    <w:rsid w:val="00072B9E"/>
    <w:rsid w:val="000856E1"/>
    <w:rsid w:val="00096256"/>
    <w:rsid w:val="000B37BE"/>
    <w:rsid w:val="000E0D8B"/>
    <w:rsid w:val="000F3FC6"/>
    <w:rsid w:val="00101B20"/>
    <w:rsid w:val="00107816"/>
    <w:rsid w:val="001125A3"/>
    <w:rsid w:val="001155B7"/>
    <w:rsid w:val="00121FD2"/>
    <w:rsid w:val="00123C3A"/>
    <w:rsid w:val="00143D10"/>
    <w:rsid w:val="00145117"/>
    <w:rsid w:val="00152BB7"/>
    <w:rsid w:val="001716DF"/>
    <w:rsid w:val="00172A27"/>
    <w:rsid w:val="001755E1"/>
    <w:rsid w:val="0018117F"/>
    <w:rsid w:val="001929E1"/>
    <w:rsid w:val="001943B8"/>
    <w:rsid w:val="00196A0F"/>
    <w:rsid w:val="001A3DB3"/>
    <w:rsid w:val="001E31C7"/>
    <w:rsid w:val="001F324B"/>
    <w:rsid w:val="002054FA"/>
    <w:rsid w:val="002132C8"/>
    <w:rsid w:val="00272552"/>
    <w:rsid w:val="0028673D"/>
    <w:rsid w:val="002A19EE"/>
    <w:rsid w:val="002A2161"/>
    <w:rsid w:val="002A407E"/>
    <w:rsid w:val="002B6D5B"/>
    <w:rsid w:val="002B71CF"/>
    <w:rsid w:val="002E2C69"/>
    <w:rsid w:val="002E453C"/>
    <w:rsid w:val="002F152F"/>
    <w:rsid w:val="00311E4D"/>
    <w:rsid w:val="0037771B"/>
    <w:rsid w:val="0038548E"/>
    <w:rsid w:val="003A41C6"/>
    <w:rsid w:val="003C6089"/>
    <w:rsid w:val="003D24A7"/>
    <w:rsid w:val="003E49A9"/>
    <w:rsid w:val="003E7D9D"/>
    <w:rsid w:val="003F1487"/>
    <w:rsid w:val="00401422"/>
    <w:rsid w:val="00413F35"/>
    <w:rsid w:val="00417999"/>
    <w:rsid w:val="00425DA2"/>
    <w:rsid w:val="0046071D"/>
    <w:rsid w:val="00476C99"/>
    <w:rsid w:val="00477F11"/>
    <w:rsid w:val="004806AB"/>
    <w:rsid w:val="00483C73"/>
    <w:rsid w:val="00487E50"/>
    <w:rsid w:val="00490372"/>
    <w:rsid w:val="004A0482"/>
    <w:rsid w:val="004A6A27"/>
    <w:rsid w:val="004B45B4"/>
    <w:rsid w:val="004B6C97"/>
    <w:rsid w:val="004D231F"/>
    <w:rsid w:val="004D6E64"/>
    <w:rsid w:val="005147C4"/>
    <w:rsid w:val="005315EE"/>
    <w:rsid w:val="005531B4"/>
    <w:rsid w:val="00587ABF"/>
    <w:rsid w:val="005948B2"/>
    <w:rsid w:val="005A2DF0"/>
    <w:rsid w:val="005A4B83"/>
    <w:rsid w:val="005B0260"/>
    <w:rsid w:val="005D1B0F"/>
    <w:rsid w:val="005E1AEA"/>
    <w:rsid w:val="005F07DC"/>
    <w:rsid w:val="005F1447"/>
    <w:rsid w:val="00604404"/>
    <w:rsid w:val="00614E84"/>
    <w:rsid w:val="00620E75"/>
    <w:rsid w:val="006367B5"/>
    <w:rsid w:val="006420E3"/>
    <w:rsid w:val="00642D35"/>
    <w:rsid w:val="00650D0C"/>
    <w:rsid w:val="00653FEE"/>
    <w:rsid w:val="006B277C"/>
    <w:rsid w:val="006C1615"/>
    <w:rsid w:val="006D0A5B"/>
    <w:rsid w:val="006E58FD"/>
    <w:rsid w:val="006E7413"/>
    <w:rsid w:val="007139E1"/>
    <w:rsid w:val="007160C2"/>
    <w:rsid w:val="0072709D"/>
    <w:rsid w:val="00746DE8"/>
    <w:rsid w:val="00751B05"/>
    <w:rsid w:val="00755152"/>
    <w:rsid w:val="00755AEE"/>
    <w:rsid w:val="00763AAE"/>
    <w:rsid w:val="00781FA5"/>
    <w:rsid w:val="00794F97"/>
    <w:rsid w:val="007A1005"/>
    <w:rsid w:val="007A4EE1"/>
    <w:rsid w:val="007B631C"/>
    <w:rsid w:val="007C0BDC"/>
    <w:rsid w:val="007C2F68"/>
    <w:rsid w:val="007D0366"/>
    <w:rsid w:val="007E18EF"/>
    <w:rsid w:val="007E3139"/>
    <w:rsid w:val="007E6B3C"/>
    <w:rsid w:val="007F50EE"/>
    <w:rsid w:val="00811D92"/>
    <w:rsid w:val="008173F4"/>
    <w:rsid w:val="00821D28"/>
    <w:rsid w:val="00851FFD"/>
    <w:rsid w:val="0085308D"/>
    <w:rsid w:val="008544EB"/>
    <w:rsid w:val="0085583A"/>
    <w:rsid w:val="008576AA"/>
    <w:rsid w:val="0088337C"/>
    <w:rsid w:val="00883F0D"/>
    <w:rsid w:val="00896311"/>
    <w:rsid w:val="008A3559"/>
    <w:rsid w:val="008C6FBC"/>
    <w:rsid w:val="008D11CE"/>
    <w:rsid w:val="009120DE"/>
    <w:rsid w:val="00915BDB"/>
    <w:rsid w:val="00937068"/>
    <w:rsid w:val="00961CC5"/>
    <w:rsid w:val="00972079"/>
    <w:rsid w:val="0097244F"/>
    <w:rsid w:val="009740AB"/>
    <w:rsid w:val="009846D8"/>
    <w:rsid w:val="00990BE8"/>
    <w:rsid w:val="00993C26"/>
    <w:rsid w:val="009942A0"/>
    <w:rsid w:val="00996B99"/>
    <w:rsid w:val="0099726C"/>
    <w:rsid w:val="009A04CB"/>
    <w:rsid w:val="009A08FD"/>
    <w:rsid w:val="009B1341"/>
    <w:rsid w:val="009B3C99"/>
    <w:rsid w:val="009E7DF9"/>
    <w:rsid w:val="009F09E7"/>
    <w:rsid w:val="00A157E0"/>
    <w:rsid w:val="00A2010C"/>
    <w:rsid w:val="00A2496F"/>
    <w:rsid w:val="00A4029D"/>
    <w:rsid w:val="00A4035D"/>
    <w:rsid w:val="00A42295"/>
    <w:rsid w:val="00A56621"/>
    <w:rsid w:val="00A60E19"/>
    <w:rsid w:val="00A64BF7"/>
    <w:rsid w:val="00A66C29"/>
    <w:rsid w:val="00A96602"/>
    <w:rsid w:val="00AB00FD"/>
    <w:rsid w:val="00AC1183"/>
    <w:rsid w:val="00AD2D59"/>
    <w:rsid w:val="00AE16A0"/>
    <w:rsid w:val="00AF44FE"/>
    <w:rsid w:val="00AF636D"/>
    <w:rsid w:val="00B07E1B"/>
    <w:rsid w:val="00B142CE"/>
    <w:rsid w:val="00B14858"/>
    <w:rsid w:val="00B26C82"/>
    <w:rsid w:val="00B301E4"/>
    <w:rsid w:val="00B3599E"/>
    <w:rsid w:val="00B44B99"/>
    <w:rsid w:val="00B66FF2"/>
    <w:rsid w:val="00BA32EF"/>
    <w:rsid w:val="00BA4130"/>
    <w:rsid w:val="00BB0B83"/>
    <w:rsid w:val="00BC57E4"/>
    <w:rsid w:val="00BD00B2"/>
    <w:rsid w:val="00BF398C"/>
    <w:rsid w:val="00C104A0"/>
    <w:rsid w:val="00C12487"/>
    <w:rsid w:val="00C24C8E"/>
    <w:rsid w:val="00C326CB"/>
    <w:rsid w:val="00C54618"/>
    <w:rsid w:val="00C64642"/>
    <w:rsid w:val="00C85F7E"/>
    <w:rsid w:val="00C90C7E"/>
    <w:rsid w:val="00C96492"/>
    <w:rsid w:val="00CA21F1"/>
    <w:rsid w:val="00CA5FF4"/>
    <w:rsid w:val="00CC5DAA"/>
    <w:rsid w:val="00CD7E93"/>
    <w:rsid w:val="00CF1EE7"/>
    <w:rsid w:val="00CF38EB"/>
    <w:rsid w:val="00D53400"/>
    <w:rsid w:val="00D54663"/>
    <w:rsid w:val="00D62F48"/>
    <w:rsid w:val="00D67095"/>
    <w:rsid w:val="00D76498"/>
    <w:rsid w:val="00D77215"/>
    <w:rsid w:val="00D7746F"/>
    <w:rsid w:val="00D824C8"/>
    <w:rsid w:val="00D87494"/>
    <w:rsid w:val="00DA6664"/>
    <w:rsid w:val="00DF1C77"/>
    <w:rsid w:val="00DF7962"/>
    <w:rsid w:val="00E00599"/>
    <w:rsid w:val="00E04DBD"/>
    <w:rsid w:val="00E31390"/>
    <w:rsid w:val="00E66EB7"/>
    <w:rsid w:val="00E73588"/>
    <w:rsid w:val="00E73DF2"/>
    <w:rsid w:val="00E822A5"/>
    <w:rsid w:val="00E9112C"/>
    <w:rsid w:val="00E929D9"/>
    <w:rsid w:val="00ED587A"/>
    <w:rsid w:val="00EF5D43"/>
    <w:rsid w:val="00F115C7"/>
    <w:rsid w:val="00F166DD"/>
    <w:rsid w:val="00F24DB3"/>
    <w:rsid w:val="00F30AEA"/>
    <w:rsid w:val="00F30F9A"/>
    <w:rsid w:val="00F33555"/>
    <w:rsid w:val="00F37545"/>
    <w:rsid w:val="00F45507"/>
    <w:rsid w:val="00F605BB"/>
    <w:rsid w:val="00F77FA9"/>
    <w:rsid w:val="00F8742B"/>
    <w:rsid w:val="00F93F42"/>
    <w:rsid w:val="00F96A6A"/>
    <w:rsid w:val="00F97353"/>
    <w:rsid w:val="00FA5487"/>
    <w:rsid w:val="00FC78EB"/>
    <w:rsid w:val="00FD6215"/>
    <w:rsid w:val="00FE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B28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6">
    <w:name w:val="heading 6"/>
    <w:basedOn w:val="a"/>
    <w:next w:val="a"/>
    <w:link w:val="6Char"/>
    <w:uiPriority w:val="9"/>
    <w:semiHidden/>
    <w:unhideWhenUsed/>
    <w:qFormat/>
    <w:rsid w:val="005F1447"/>
    <w:pPr>
      <w:keepNext/>
      <w:keepLines/>
      <w:spacing w:before="240" w:after="64" w:line="319" w:lineRule="auto"/>
      <w:outlineLvl w:val="5"/>
    </w:pPr>
    <w:rPr>
      <w:rFonts w:ascii="等线 Light" w:eastAsia="等线 Light" w:hAnsi="等线 Light"/>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52" w:after="160"/>
    </w:pPr>
    <w:rPr>
      <w:rFonts w:ascii="Arial" w:eastAsia="黑体" w:hAnsi="Arial" w:cs="Arial"/>
      <w:sz w:val="20"/>
      <w:szCs w:val="20"/>
    </w:rPr>
  </w:style>
  <w:style w:type="paragraph" w:customStyle="1" w:styleId="-11">
    <w:name w:val="彩色列表 - 着色 11"/>
    <w:basedOn w:val="a"/>
    <w:uiPriority w:val="34"/>
    <w:qFormat/>
    <w:pPr>
      <w:ind w:firstLineChars="200" w:firstLine="420"/>
    </w:pPr>
    <w:rPr>
      <w:rFonts w:ascii="Calibri" w:hAnsi="Calibri"/>
    </w:rPr>
  </w:style>
  <w:style w:type="paragraph" w:styleId="a4">
    <w:name w:val="Document Map"/>
    <w:basedOn w:val="a"/>
    <w:pPr>
      <w:shd w:val="clear" w:color="auto" w:fill="000080"/>
    </w:pPr>
  </w:style>
  <w:style w:type="paragraph" w:styleId="a5">
    <w:name w:val="Balloon Text"/>
    <w:basedOn w:val="a"/>
    <w:rPr>
      <w:sz w:val="18"/>
      <w:szCs w:val="18"/>
    </w:rPr>
  </w:style>
  <w:style w:type="paragraph" w:customStyle="1" w:styleId="1">
    <w:name w:val="列出段落1"/>
    <w:basedOn w:val="a"/>
    <w:pPr>
      <w:ind w:firstLineChars="200" w:firstLine="420"/>
    </w:pPr>
  </w:style>
  <w:style w:type="paragraph" w:styleId="a6">
    <w:name w:val="header"/>
    <w:basedOn w:val="a"/>
    <w:link w:val="Char"/>
    <w:uiPriority w:val="99"/>
    <w:unhideWhenUsed/>
    <w:rsid w:val="00E3139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uiPriority w:val="99"/>
    <w:rsid w:val="00E31390"/>
    <w:rPr>
      <w:kern w:val="2"/>
      <w:sz w:val="18"/>
      <w:szCs w:val="18"/>
    </w:rPr>
  </w:style>
  <w:style w:type="paragraph" w:styleId="a7">
    <w:name w:val="footer"/>
    <w:basedOn w:val="a"/>
    <w:link w:val="Char0"/>
    <w:uiPriority w:val="99"/>
    <w:unhideWhenUsed/>
    <w:rsid w:val="00E31390"/>
    <w:pPr>
      <w:tabs>
        <w:tab w:val="center" w:pos="4153"/>
        <w:tab w:val="right" w:pos="8306"/>
      </w:tabs>
      <w:snapToGrid w:val="0"/>
      <w:jc w:val="left"/>
    </w:pPr>
    <w:rPr>
      <w:sz w:val="18"/>
      <w:szCs w:val="18"/>
    </w:rPr>
  </w:style>
  <w:style w:type="character" w:customStyle="1" w:styleId="Char0">
    <w:name w:val="页脚 Char"/>
    <w:link w:val="a7"/>
    <w:uiPriority w:val="99"/>
    <w:rsid w:val="00E31390"/>
    <w:rPr>
      <w:kern w:val="2"/>
      <w:sz w:val="18"/>
      <w:szCs w:val="18"/>
    </w:rPr>
  </w:style>
  <w:style w:type="character" w:customStyle="1" w:styleId="apple-converted-space">
    <w:name w:val="apple-converted-space"/>
    <w:rsid w:val="009A04CB"/>
  </w:style>
  <w:style w:type="character" w:styleId="a8">
    <w:name w:val="page number"/>
    <w:uiPriority w:val="99"/>
    <w:semiHidden/>
    <w:unhideWhenUsed/>
    <w:rsid w:val="007D0366"/>
  </w:style>
  <w:style w:type="paragraph" w:styleId="a9">
    <w:name w:val="List Paragraph"/>
    <w:basedOn w:val="a"/>
    <w:uiPriority w:val="34"/>
    <w:qFormat/>
    <w:rsid w:val="00990BE8"/>
    <w:pPr>
      <w:ind w:firstLineChars="200" w:firstLine="420"/>
    </w:pPr>
    <w:rPr>
      <w:rFonts w:ascii="等线" w:eastAsia="等线" w:hAnsi="等线"/>
      <w:szCs w:val="22"/>
    </w:rPr>
  </w:style>
  <w:style w:type="character" w:customStyle="1" w:styleId="6Char">
    <w:name w:val="标题 6 Char"/>
    <w:link w:val="6"/>
    <w:uiPriority w:val="9"/>
    <w:semiHidden/>
    <w:rsid w:val="005F1447"/>
    <w:rPr>
      <w:rFonts w:ascii="等线 Light" w:eastAsia="等线 Light" w:hAnsi="等线 Light"/>
      <w:b/>
      <w:bCs/>
      <w:kern w:val="2"/>
      <w:sz w:val="24"/>
      <w:szCs w:val="24"/>
    </w:rPr>
  </w:style>
  <w:style w:type="paragraph" w:styleId="HTML">
    <w:name w:val="HTML Preformatted"/>
    <w:basedOn w:val="a"/>
    <w:link w:val="HTMLChar"/>
    <w:unhideWhenUsed/>
    <w:rsid w:val="006E7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Pr>
      <w:rFonts w:ascii="Consolas" w:hAnsi="Consolas" w:cs="Consolas"/>
      <w:kern w:val="0"/>
      <w:sz w:val="18"/>
      <w:szCs w:val="18"/>
    </w:rPr>
  </w:style>
  <w:style w:type="character" w:customStyle="1" w:styleId="HTMLChar">
    <w:name w:val="HTML 预设格式 Char"/>
    <w:link w:val="HTML"/>
    <w:rsid w:val="006E7413"/>
    <w:rPr>
      <w:rFonts w:ascii="Consolas" w:hAnsi="Consolas" w:cs="Consolas"/>
      <w:sz w:val="18"/>
      <w:szCs w:val="18"/>
    </w:rPr>
  </w:style>
  <w:style w:type="character" w:styleId="aa">
    <w:name w:val="annotation reference"/>
    <w:uiPriority w:val="99"/>
    <w:semiHidden/>
    <w:unhideWhenUsed/>
    <w:rsid w:val="00D824C8"/>
    <w:rPr>
      <w:sz w:val="21"/>
      <w:szCs w:val="21"/>
    </w:rPr>
  </w:style>
  <w:style w:type="paragraph" w:styleId="ab">
    <w:name w:val="annotation text"/>
    <w:basedOn w:val="a"/>
    <w:link w:val="Char1"/>
    <w:uiPriority w:val="99"/>
    <w:semiHidden/>
    <w:unhideWhenUsed/>
    <w:rsid w:val="00D824C8"/>
    <w:pPr>
      <w:jc w:val="left"/>
    </w:pPr>
  </w:style>
  <w:style w:type="character" w:customStyle="1" w:styleId="Char1">
    <w:name w:val="批注文字 Char"/>
    <w:link w:val="ab"/>
    <w:uiPriority w:val="99"/>
    <w:semiHidden/>
    <w:rsid w:val="00D824C8"/>
    <w:rPr>
      <w:kern w:val="2"/>
      <w:sz w:val="21"/>
      <w:szCs w:val="24"/>
    </w:rPr>
  </w:style>
  <w:style w:type="paragraph" w:styleId="ac">
    <w:name w:val="annotation subject"/>
    <w:basedOn w:val="ab"/>
    <w:next w:val="ab"/>
    <w:link w:val="Char2"/>
    <w:uiPriority w:val="99"/>
    <w:semiHidden/>
    <w:unhideWhenUsed/>
    <w:rsid w:val="00D824C8"/>
    <w:rPr>
      <w:b/>
      <w:bCs/>
    </w:rPr>
  </w:style>
  <w:style w:type="character" w:customStyle="1" w:styleId="Char2">
    <w:name w:val="批注主题 Char"/>
    <w:link w:val="ac"/>
    <w:uiPriority w:val="99"/>
    <w:semiHidden/>
    <w:rsid w:val="00D824C8"/>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6">
    <w:name w:val="heading 6"/>
    <w:basedOn w:val="a"/>
    <w:next w:val="a"/>
    <w:link w:val="6Char"/>
    <w:uiPriority w:val="9"/>
    <w:semiHidden/>
    <w:unhideWhenUsed/>
    <w:qFormat/>
    <w:rsid w:val="005F1447"/>
    <w:pPr>
      <w:keepNext/>
      <w:keepLines/>
      <w:spacing w:before="240" w:after="64" w:line="319" w:lineRule="auto"/>
      <w:outlineLvl w:val="5"/>
    </w:pPr>
    <w:rPr>
      <w:rFonts w:ascii="等线 Light" w:eastAsia="等线 Light" w:hAnsi="等线 Light"/>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52" w:after="160"/>
    </w:pPr>
    <w:rPr>
      <w:rFonts w:ascii="Arial" w:eastAsia="黑体" w:hAnsi="Arial" w:cs="Arial"/>
      <w:sz w:val="20"/>
      <w:szCs w:val="20"/>
    </w:rPr>
  </w:style>
  <w:style w:type="paragraph" w:customStyle="1" w:styleId="-11">
    <w:name w:val="彩色列表 - 着色 11"/>
    <w:basedOn w:val="a"/>
    <w:uiPriority w:val="34"/>
    <w:qFormat/>
    <w:pPr>
      <w:ind w:firstLineChars="200" w:firstLine="420"/>
    </w:pPr>
    <w:rPr>
      <w:rFonts w:ascii="Calibri" w:hAnsi="Calibri"/>
    </w:rPr>
  </w:style>
  <w:style w:type="paragraph" w:styleId="a4">
    <w:name w:val="Document Map"/>
    <w:basedOn w:val="a"/>
    <w:pPr>
      <w:shd w:val="clear" w:color="auto" w:fill="000080"/>
    </w:pPr>
  </w:style>
  <w:style w:type="paragraph" w:styleId="a5">
    <w:name w:val="Balloon Text"/>
    <w:basedOn w:val="a"/>
    <w:rPr>
      <w:sz w:val="18"/>
      <w:szCs w:val="18"/>
    </w:rPr>
  </w:style>
  <w:style w:type="paragraph" w:customStyle="1" w:styleId="1">
    <w:name w:val="列出段落1"/>
    <w:basedOn w:val="a"/>
    <w:pPr>
      <w:ind w:firstLineChars="200" w:firstLine="420"/>
    </w:pPr>
  </w:style>
  <w:style w:type="paragraph" w:styleId="a6">
    <w:name w:val="header"/>
    <w:basedOn w:val="a"/>
    <w:link w:val="Char"/>
    <w:uiPriority w:val="99"/>
    <w:unhideWhenUsed/>
    <w:rsid w:val="00E3139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uiPriority w:val="99"/>
    <w:rsid w:val="00E31390"/>
    <w:rPr>
      <w:kern w:val="2"/>
      <w:sz w:val="18"/>
      <w:szCs w:val="18"/>
    </w:rPr>
  </w:style>
  <w:style w:type="paragraph" w:styleId="a7">
    <w:name w:val="footer"/>
    <w:basedOn w:val="a"/>
    <w:link w:val="Char0"/>
    <w:uiPriority w:val="99"/>
    <w:unhideWhenUsed/>
    <w:rsid w:val="00E31390"/>
    <w:pPr>
      <w:tabs>
        <w:tab w:val="center" w:pos="4153"/>
        <w:tab w:val="right" w:pos="8306"/>
      </w:tabs>
      <w:snapToGrid w:val="0"/>
      <w:jc w:val="left"/>
    </w:pPr>
    <w:rPr>
      <w:sz w:val="18"/>
      <w:szCs w:val="18"/>
    </w:rPr>
  </w:style>
  <w:style w:type="character" w:customStyle="1" w:styleId="Char0">
    <w:name w:val="页脚 Char"/>
    <w:link w:val="a7"/>
    <w:uiPriority w:val="99"/>
    <w:rsid w:val="00E31390"/>
    <w:rPr>
      <w:kern w:val="2"/>
      <w:sz w:val="18"/>
      <w:szCs w:val="18"/>
    </w:rPr>
  </w:style>
  <w:style w:type="character" w:customStyle="1" w:styleId="apple-converted-space">
    <w:name w:val="apple-converted-space"/>
    <w:rsid w:val="009A04CB"/>
  </w:style>
  <w:style w:type="character" w:styleId="a8">
    <w:name w:val="page number"/>
    <w:uiPriority w:val="99"/>
    <w:semiHidden/>
    <w:unhideWhenUsed/>
    <w:rsid w:val="007D0366"/>
  </w:style>
  <w:style w:type="paragraph" w:styleId="a9">
    <w:name w:val="List Paragraph"/>
    <w:basedOn w:val="a"/>
    <w:uiPriority w:val="34"/>
    <w:qFormat/>
    <w:rsid w:val="00990BE8"/>
    <w:pPr>
      <w:ind w:firstLineChars="200" w:firstLine="420"/>
    </w:pPr>
    <w:rPr>
      <w:rFonts w:ascii="等线" w:eastAsia="等线" w:hAnsi="等线"/>
      <w:szCs w:val="22"/>
    </w:rPr>
  </w:style>
  <w:style w:type="character" w:customStyle="1" w:styleId="6Char">
    <w:name w:val="标题 6 Char"/>
    <w:link w:val="6"/>
    <w:uiPriority w:val="9"/>
    <w:semiHidden/>
    <w:rsid w:val="005F1447"/>
    <w:rPr>
      <w:rFonts w:ascii="等线 Light" w:eastAsia="等线 Light" w:hAnsi="等线 Light"/>
      <w:b/>
      <w:bCs/>
      <w:kern w:val="2"/>
      <w:sz w:val="24"/>
      <w:szCs w:val="24"/>
    </w:rPr>
  </w:style>
  <w:style w:type="paragraph" w:styleId="HTML">
    <w:name w:val="HTML Preformatted"/>
    <w:basedOn w:val="a"/>
    <w:link w:val="HTMLChar"/>
    <w:unhideWhenUsed/>
    <w:rsid w:val="006E7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Pr>
      <w:rFonts w:ascii="Consolas" w:hAnsi="Consolas" w:cs="Consolas"/>
      <w:kern w:val="0"/>
      <w:sz w:val="18"/>
      <w:szCs w:val="18"/>
    </w:rPr>
  </w:style>
  <w:style w:type="character" w:customStyle="1" w:styleId="HTMLChar">
    <w:name w:val="HTML 预设格式 Char"/>
    <w:link w:val="HTML"/>
    <w:rsid w:val="006E7413"/>
    <w:rPr>
      <w:rFonts w:ascii="Consolas" w:hAnsi="Consolas" w:cs="Consolas"/>
      <w:sz w:val="18"/>
      <w:szCs w:val="18"/>
    </w:rPr>
  </w:style>
  <w:style w:type="character" w:styleId="aa">
    <w:name w:val="annotation reference"/>
    <w:uiPriority w:val="99"/>
    <w:semiHidden/>
    <w:unhideWhenUsed/>
    <w:rsid w:val="00D824C8"/>
    <w:rPr>
      <w:sz w:val="21"/>
      <w:szCs w:val="21"/>
    </w:rPr>
  </w:style>
  <w:style w:type="paragraph" w:styleId="ab">
    <w:name w:val="annotation text"/>
    <w:basedOn w:val="a"/>
    <w:link w:val="Char1"/>
    <w:uiPriority w:val="99"/>
    <w:semiHidden/>
    <w:unhideWhenUsed/>
    <w:rsid w:val="00D824C8"/>
    <w:pPr>
      <w:jc w:val="left"/>
    </w:pPr>
  </w:style>
  <w:style w:type="character" w:customStyle="1" w:styleId="Char1">
    <w:name w:val="批注文字 Char"/>
    <w:link w:val="ab"/>
    <w:uiPriority w:val="99"/>
    <w:semiHidden/>
    <w:rsid w:val="00D824C8"/>
    <w:rPr>
      <w:kern w:val="2"/>
      <w:sz w:val="21"/>
      <w:szCs w:val="24"/>
    </w:rPr>
  </w:style>
  <w:style w:type="paragraph" w:styleId="ac">
    <w:name w:val="annotation subject"/>
    <w:basedOn w:val="ab"/>
    <w:next w:val="ab"/>
    <w:link w:val="Char2"/>
    <w:uiPriority w:val="99"/>
    <w:semiHidden/>
    <w:unhideWhenUsed/>
    <w:rsid w:val="00D824C8"/>
    <w:rPr>
      <w:b/>
      <w:bCs/>
    </w:rPr>
  </w:style>
  <w:style w:type="character" w:customStyle="1" w:styleId="Char2">
    <w:name w:val="批注主题 Char"/>
    <w:link w:val="ac"/>
    <w:uiPriority w:val="99"/>
    <w:semiHidden/>
    <w:rsid w:val="00D824C8"/>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793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5"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D92B-FA99-41BD-A1D2-73AF1CFD1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2264</Words>
  <Characters>2638</Characters>
  <Application>Microsoft Office Word</Application>
  <DocSecurity>0</DocSecurity>
  <PresentationFormat/>
  <Lines>21</Lines>
  <Paragraphs>9</Paragraphs>
  <Slides>0</Slides>
  <Notes>0</Notes>
  <HiddenSlides>0</HiddenSlides>
  <MMClips>0</MMClips>
  <ScaleCrop>false</ScaleCrop>
  <Company>Peking University</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期中考试试题</dc:title>
  <dc:creator>zhaohy</dc:creator>
  <cp:lastModifiedBy>zhaohy</cp:lastModifiedBy>
  <cp:revision>10</cp:revision>
  <cp:lastPrinted>2016-11-07T06:50:00Z</cp:lastPrinted>
  <dcterms:created xsi:type="dcterms:W3CDTF">2016-11-07T06:09:00Z</dcterms:created>
  <dcterms:modified xsi:type="dcterms:W3CDTF">2016-11-07T06:54:00Z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